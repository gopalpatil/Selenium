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 What is Automation Testing?</w:t>
      </w:r>
    </w:p>
    <w:p w:rsidR="00574EF3"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Automation testing is the process of testing the </w:t>
      </w:r>
      <w:r w:rsidR="00574EF3">
        <w:rPr>
          <w:rFonts w:asciiTheme="minorHAnsi" w:hAnsiTheme="minorHAnsi" w:cs="Helvetica"/>
          <w:color w:val="1A1A1A"/>
          <w:sz w:val="20"/>
          <w:szCs w:val="20"/>
        </w:rPr>
        <w:t>application</w:t>
      </w:r>
      <w:r w:rsidRPr="003D1F85">
        <w:rPr>
          <w:rFonts w:asciiTheme="minorHAnsi" w:hAnsiTheme="minorHAnsi" w:cs="Helvetica"/>
          <w:color w:val="1A1A1A"/>
          <w:sz w:val="20"/>
          <w:szCs w:val="20"/>
        </w:rPr>
        <w:t xml:space="preserve"> using an automation tool to find the defects. </w:t>
      </w:r>
    </w:p>
    <w:p w:rsidR="00574EF3"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this process, executing the test scripts and generating the results are performed automatically by automation tools.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Some most popular tools to do automation testing are HP QTP/UFT, </w:t>
      </w:r>
      <w:r w:rsidRPr="003D1F85">
        <w:rPr>
          <w:rFonts w:asciiTheme="minorHAnsi" w:hAnsiTheme="minorHAnsi" w:cs="Helvetica"/>
          <w:color w:val="E03D3E"/>
          <w:sz w:val="20"/>
          <w:szCs w:val="20"/>
          <w:u w:val="single" w:color="E03D3E"/>
        </w:rPr>
        <w:t xml:space="preserve">Selenium </w:t>
      </w:r>
      <w:proofErr w:type="spellStart"/>
      <w:r w:rsidRPr="003D1F85">
        <w:rPr>
          <w:rFonts w:asciiTheme="minorHAnsi" w:hAnsiTheme="minorHAnsi" w:cs="Helvetica"/>
          <w:color w:val="E03D3E"/>
          <w:sz w:val="20"/>
          <w:szCs w:val="20"/>
          <w:u w:val="single" w:color="E03D3E"/>
        </w:rPr>
        <w:t>WebDriver</w:t>
      </w:r>
      <w:proofErr w:type="spellEnd"/>
      <w:r w:rsidRPr="003D1F85">
        <w:rPr>
          <w:rFonts w:asciiTheme="minorHAnsi" w:hAnsiTheme="minorHAnsi" w:cs="Helvetica"/>
          <w:color w:val="1A1A1A"/>
          <w:sz w:val="20"/>
          <w:szCs w:val="20"/>
        </w:rPr>
        <w:t>, etc</w:t>
      </w:r>
      <w:proofErr w:type="gramStart"/>
      <w:r w:rsidRPr="003D1F85">
        <w:rPr>
          <w:rFonts w:asciiTheme="minorHAnsi" w:hAnsiTheme="minorHAnsi" w:cs="Helvetica"/>
          <w:color w:val="1A1A1A"/>
          <w:sz w:val="20"/>
          <w:szCs w:val="20"/>
        </w:rPr>
        <w:t>.,</w:t>
      </w:r>
      <w:proofErr w:type="gramEnd"/>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 What are the benefits of Automation Testing?</w:t>
      </w:r>
    </w:p>
    <w:p w:rsidR="00574EF3"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Saves time and money. </w:t>
      </w:r>
    </w:p>
    <w:p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Automation testing is faster in execution.</w:t>
      </w:r>
    </w:p>
    <w:p w:rsidR="005E4EBF" w:rsidRPr="00574EF3" w:rsidRDefault="005E4EBF" w:rsidP="0034498E">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574EF3">
        <w:rPr>
          <w:rFonts w:asciiTheme="minorHAnsi" w:hAnsiTheme="minorHAnsi" w:cs="Helvetica"/>
          <w:color w:val="1A1A1A"/>
          <w:sz w:val="20"/>
          <w:szCs w:val="20"/>
        </w:rPr>
        <w:t>Reusability of code. Create one time and execute multiple times with less or no maintenance.</w:t>
      </w:r>
    </w:p>
    <w:p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Easy reporting. It generates automatic reports after test execution.</w:t>
      </w:r>
    </w:p>
    <w:p w:rsidR="00574EF3"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Easy for compatibility testing. </w:t>
      </w:r>
    </w:p>
    <w:p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enables parallel execution in the combination of different OS and browser environments.</w:t>
      </w:r>
    </w:p>
    <w:p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Low-cost maintenance. It is cheaper compared to manual testing in a long run.</w:t>
      </w:r>
    </w:p>
    <w:p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Automated testing is more reliable.</w:t>
      </w:r>
    </w:p>
    <w:p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Automated testing is more powerful and versatile.</w:t>
      </w:r>
    </w:p>
    <w:p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is mostly used for regression testing. Supports execution of repeated test cases.</w:t>
      </w:r>
    </w:p>
    <w:p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Minimal manual intervention. Test scripts can be run unattended.</w:t>
      </w:r>
    </w:p>
    <w:p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Maximum coverage. It helps to increase the test coverage.</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 What type of tests have you automated?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Our main focus is to automate test cases to do Regression testing, Smoke testing, and Sanity testing.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 How many test cases you have automated per day?</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It depends on Test case scenario complexity and length. I did automate 2-5 test scenarios per day when the complexity is limited. </w:t>
      </w:r>
      <w:proofErr w:type="gramStart"/>
      <w:r w:rsidRPr="003D1F85">
        <w:rPr>
          <w:rFonts w:asciiTheme="minorHAnsi" w:hAnsiTheme="minorHAnsi" w:cs="Helvetica"/>
          <w:color w:val="1A1A1A"/>
          <w:sz w:val="20"/>
          <w:szCs w:val="20"/>
        </w:rPr>
        <w:t>Sometimes just 1 or fewer test scenarios in a day when the complexity is high.</w:t>
      </w:r>
      <w:proofErr w:type="gramEnd"/>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 What is a Framework?</w:t>
      </w:r>
    </w:p>
    <w:p w:rsidR="0034498E" w:rsidRDefault="00801332" w:rsidP="005E4EBF">
      <w:pPr>
        <w:widowControl w:val="0"/>
        <w:autoSpaceDE w:val="0"/>
        <w:autoSpaceDN w:val="0"/>
        <w:adjustRightInd w:val="0"/>
        <w:rPr>
          <w:rFonts w:asciiTheme="minorHAnsi" w:hAnsiTheme="minorHAnsi" w:cs="Helvetica"/>
          <w:color w:val="1A1A1A"/>
          <w:sz w:val="20"/>
          <w:szCs w:val="20"/>
        </w:rPr>
      </w:pPr>
      <w:r w:rsidRPr="00801332">
        <w:rPr>
          <w:rFonts w:asciiTheme="minorHAnsi" w:hAnsiTheme="minorHAnsi" w:cs="Helvetica"/>
          <w:color w:val="1A1A1A"/>
          <w:sz w:val="20"/>
          <w:szCs w:val="20"/>
        </w:rPr>
        <w:t xml:space="preserve">A set of guidelines like coding standards, test-data handling, object repository treatment etc... </w:t>
      </w:r>
      <w:r w:rsidR="008A604F">
        <w:rPr>
          <w:rFonts w:asciiTheme="minorHAnsi" w:hAnsiTheme="minorHAnsi" w:cs="Helvetica"/>
          <w:color w:val="1A1A1A"/>
          <w:sz w:val="20"/>
          <w:szCs w:val="20"/>
        </w:rPr>
        <w:t xml:space="preserve">It’s </w:t>
      </w:r>
      <w:r w:rsidRPr="00801332">
        <w:rPr>
          <w:rFonts w:asciiTheme="minorHAnsi" w:hAnsiTheme="minorHAnsi" w:cs="Helvetica"/>
          <w:color w:val="1A1A1A"/>
          <w:sz w:val="20"/>
          <w:szCs w:val="20"/>
        </w:rPr>
        <w:t xml:space="preserve">beneficial </w:t>
      </w:r>
      <w:r w:rsidR="008A604F">
        <w:rPr>
          <w:rFonts w:asciiTheme="minorHAnsi" w:hAnsiTheme="minorHAnsi" w:cs="Helvetica"/>
          <w:color w:val="1A1A1A"/>
          <w:sz w:val="20"/>
          <w:szCs w:val="20"/>
        </w:rPr>
        <w:t xml:space="preserve">to </w:t>
      </w:r>
      <w:r w:rsidR="008A604F" w:rsidRPr="00801332">
        <w:rPr>
          <w:rFonts w:asciiTheme="minorHAnsi" w:hAnsiTheme="minorHAnsi" w:cs="Helvetica"/>
          <w:color w:val="1A1A1A"/>
          <w:sz w:val="20"/>
          <w:szCs w:val="20"/>
        </w:rPr>
        <w:t>increase</w:t>
      </w:r>
      <w:r w:rsidRPr="00801332">
        <w:rPr>
          <w:rFonts w:asciiTheme="minorHAnsi" w:hAnsiTheme="minorHAnsi" w:cs="Helvetica"/>
          <w:color w:val="1A1A1A"/>
          <w:sz w:val="20"/>
          <w:szCs w:val="20"/>
        </w:rPr>
        <w:t xml:space="preserve"> code re-</w:t>
      </w:r>
      <w:proofErr w:type="gramStart"/>
      <w:r w:rsidRPr="00801332">
        <w:rPr>
          <w:rFonts w:asciiTheme="minorHAnsi" w:hAnsiTheme="minorHAnsi" w:cs="Helvetica"/>
          <w:color w:val="1A1A1A"/>
          <w:sz w:val="20"/>
          <w:szCs w:val="20"/>
        </w:rPr>
        <w:t>usage ,</w:t>
      </w:r>
      <w:proofErr w:type="gramEnd"/>
      <w:r w:rsidRPr="00801332">
        <w:rPr>
          <w:rFonts w:asciiTheme="minorHAnsi" w:hAnsiTheme="minorHAnsi" w:cs="Helvetica"/>
          <w:color w:val="1A1A1A"/>
          <w:sz w:val="20"/>
          <w:szCs w:val="20"/>
        </w:rPr>
        <w:t xml:space="preserve"> higher portability , reduced script maintenance cost etc. </w:t>
      </w:r>
      <w:r w:rsidR="0034498E">
        <w:rPr>
          <w:rFonts w:asciiTheme="minorHAnsi" w:hAnsiTheme="minorHAnsi" w:cs="Helvetica"/>
          <w:color w:val="1A1A1A"/>
          <w:sz w:val="20"/>
          <w:szCs w:val="20"/>
        </w:rPr>
        <w:t>(</w:t>
      </w:r>
      <w:r w:rsidRPr="00801332">
        <w:rPr>
          <w:rFonts w:asciiTheme="minorHAnsi" w:hAnsiTheme="minorHAnsi" w:cs="Helvetica"/>
          <w:color w:val="1A1A1A"/>
          <w:sz w:val="20"/>
          <w:szCs w:val="20"/>
        </w:rPr>
        <w:t>Mind you these are just guidelines and not rules; they are not mandatory and you can still script without following the guidelines.</w:t>
      </w:r>
      <w:r w:rsidR="0034498E">
        <w:rPr>
          <w:rFonts w:asciiTheme="minorHAnsi" w:hAnsiTheme="minorHAnsi" w:cs="Helvetica"/>
          <w:color w:val="1A1A1A"/>
          <w:sz w:val="20"/>
          <w:szCs w:val="20"/>
        </w:rPr>
        <w:t>)</w:t>
      </w:r>
    </w:p>
    <w:p w:rsidR="0034498E" w:rsidRDefault="0034498E"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 There are different types of automation frameworks and the most common ones are:</w:t>
      </w:r>
    </w:p>
    <w:p w:rsidR="005E4EBF" w:rsidRPr="003D1F85" w:rsidRDefault="005E4EBF" w:rsidP="005E4EBF">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Data Driven Testing Framework</w:t>
      </w:r>
      <w:r w:rsidR="0034498E">
        <w:rPr>
          <w:rFonts w:asciiTheme="minorHAnsi" w:hAnsiTheme="minorHAnsi" w:cs="Helvetica"/>
          <w:color w:val="1A1A1A"/>
          <w:sz w:val="20"/>
          <w:szCs w:val="20"/>
        </w:rPr>
        <w:t xml:space="preserve"> - </w:t>
      </w:r>
      <w:r w:rsidR="0034498E" w:rsidRPr="0034498E">
        <w:rPr>
          <w:rFonts w:asciiTheme="minorHAnsi" w:hAnsiTheme="minorHAnsi" w:cs="Helvetica"/>
          <w:color w:val="1A1A1A"/>
          <w:sz w:val="20"/>
          <w:szCs w:val="20"/>
        </w:rPr>
        <w:t>In this Framework, while</w:t>
      </w:r>
      <w:hyperlink r:id="rId6" w:history="1">
        <w:r w:rsidR="0034498E" w:rsidRPr="0034498E">
          <w:rPr>
            <w:rFonts w:asciiTheme="minorHAnsi" w:hAnsiTheme="minorHAnsi" w:cs="Helvetica"/>
            <w:color w:val="1A1A1A"/>
            <w:sz w:val="20"/>
            <w:szCs w:val="20"/>
          </w:rPr>
          <w:t> Test Case </w:t>
        </w:r>
      </w:hyperlink>
      <w:r w:rsidR="0034498E" w:rsidRPr="0034498E">
        <w:rPr>
          <w:rFonts w:asciiTheme="minorHAnsi" w:hAnsiTheme="minorHAnsi" w:cs="Helvetica"/>
          <w:color w:val="1A1A1A"/>
          <w:sz w:val="20"/>
          <w:szCs w:val="20"/>
        </w:rPr>
        <w:t>logic resides in Test Scripts, the Test Data is separated and kept outside the Test Scripts. Test Data is read from the external files (Excel Files, Text Files, CSV Files, ODBC Sources, DAO Objects, ADO Objects) and are loaded into the variables inside the Test Script. Variables are used both for Input values and for Verification values.</w:t>
      </w:r>
    </w:p>
    <w:p w:rsidR="005E4EBF" w:rsidRPr="003D1F85" w:rsidRDefault="005E4EBF" w:rsidP="005E4EBF">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Keyword Driven</w:t>
      </w:r>
      <w:r w:rsidR="0034498E">
        <w:rPr>
          <w:rFonts w:asciiTheme="minorHAnsi" w:hAnsiTheme="minorHAnsi" w:cs="Helvetica"/>
          <w:color w:val="1A1A1A"/>
          <w:sz w:val="20"/>
          <w:szCs w:val="20"/>
        </w:rPr>
        <w:t xml:space="preserve"> / table driven</w:t>
      </w:r>
      <w:r w:rsidRPr="003D1F85">
        <w:rPr>
          <w:rFonts w:asciiTheme="minorHAnsi" w:hAnsiTheme="minorHAnsi" w:cs="Helvetica"/>
          <w:color w:val="1A1A1A"/>
          <w:sz w:val="20"/>
          <w:szCs w:val="20"/>
        </w:rPr>
        <w:t xml:space="preserve"> Testing Framework</w:t>
      </w:r>
      <w:r w:rsidR="0034498E">
        <w:rPr>
          <w:rFonts w:asciiTheme="minorHAnsi" w:hAnsiTheme="minorHAnsi" w:cs="Helvetica"/>
          <w:color w:val="1A1A1A"/>
          <w:sz w:val="20"/>
          <w:szCs w:val="20"/>
        </w:rPr>
        <w:t xml:space="preserve"> - </w:t>
      </w:r>
      <w:r w:rsidR="0034498E" w:rsidRPr="0034498E">
        <w:rPr>
          <w:rFonts w:asciiTheme="minorHAnsi" w:hAnsiTheme="minorHAnsi" w:cs="Helvetica"/>
          <w:color w:val="1A1A1A"/>
          <w:sz w:val="20"/>
          <w:szCs w:val="20"/>
        </w:rPr>
        <w:t xml:space="preserve">The Keyword-Driven or Table-Driven framework requires the development of data tables and </w:t>
      </w:r>
      <w:r w:rsidR="0034498E" w:rsidRPr="008A604F">
        <w:rPr>
          <w:rFonts w:asciiTheme="minorHAnsi" w:hAnsiTheme="minorHAnsi" w:cs="Helvetica"/>
          <w:color w:val="1A1A1A"/>
          <w:sz w:val="20"/>
          <w:szCs w:val="20"/>
        </w:rPr>
        <w:t>keywords, </w:t>
      </w:r>
      <w:r w:rsidR="0034498E" w:rsidRPr="008A604F">
        <w:rPr>
          <w:rFonts w:asciiTheme="minorHAnsi" w:hAnsiTheme="minorHAnsi" w:cs="Helvetica"/>
          <w:bCs/>
          <w:color w:val="1A1A1A"/>
          <w:sz w:val="20"/>
          <w:szCs w:val="20"/>
        </w:rPr>
        <w:t>test automation tool </w:t>
      </w:r>
      <w:r w:rsidR="0034498E" w:rsidRPr="008A604F">
        <w:rPr>
          <w:rFonts w:asciiTheme="minorHAnsi" w:hAnsiTheme="minorHAnsi" w:cs="Helvetica"/>
          <w:color w:val="1A1A1A"/>
          <w:sz w:val="20"/>
          <w:szCs w:val="20"/>
        </w:rPr>
        <w:t>used</w:t>
      </w:r>
      <w:r w:rsidR="0034498E" w:rsidRPr="0034498E">
        <w:rPr>
          <w:rFonts w:asciiTheme="minorHAnsi" w:hAnsiTheme="minorHAnsi" w:cs="Helvetica"/>
          <w:color w:val="1A1A1A"/>
          <w:sz w:val="20"/>
          <w:szCs w:val="20"/>
        </w:rPr>
        <w:t xml:space="preserve"> to execute them. Tests can be designed with or without the Application. In a keyword-driven test, the functionality of the </w:t>
      </w:r>
      <w:proofErr w:type="gramStart"/>
      <w:r w:rsidR="0034498E" w:rsidRPr="0034498E">
        <w:rPr>
          <w:rFonts w:asciiTheme="minorHAnsi" w:hAnsiTheme="minorHAnsi" w:cs="Helvetica"/>
          <w:color w:val="1A1A1A"/>
          <w:sz w:val="20"/>
          <w:szCs w:val="20"/>
        </w:rPr>
        <w:t>application</w:t>
      </w:r>
      <w:r w:rsidR="00FA0C34">
        <w:rPr>
          <w:rFonts w:asciiTheme="minorHAnsi" w:hAnsiTheme="minorHAnsi" w:cs="Helvetica"/>
          <w:color w:val="1A1A1A"/>
          <w:sz w:val="20"/>
          <w:szCs w:val="20"/>
        </w:rPr>
        <w:t xml:space="preserve"> </w:t>
      </w:r>
      <w:r w:rsidR="0034498E" w:rsidRPr="0034498E">
        <w:rPr>
          <w:rFonts w:asciiTheme="minorHAnsi" w:hAnsiTheme="minorHAnsi" w:cs="Helvetica"/>
          <w:color w:val="1A1A1A"/>
          <w:sz w:val="20"/>
          <w:szCs w:val="20"/>
        </w:rPr>
        <w:t xml:space="preserve"> is</w:t>
      </w:r>
      <w:proofErr w:type="gramEnd"/>
      <w:r w:rsidR="0034498E" w:rsidRPr="0034498E">
        <w:rPr>
          <w:rFonts w:asciiTheme="minorHAnsi" w:hAnsiTheme="minorHAnsi" w:cs="Helvetica"/>
          <w:color w:val="1A1A1A"/>
          <w:sz w:val="20"/>
          <w:szCs w:val="20"/>
        </w:rPr>
        <w:t xml:space="preserve"> documented in a table as well as in step-by-step instructions for each test.</w:t>
      </w:r>
    </w:p>
    <w:p w:rsidR="005E4EBF" w:rsidRPr="003D1F85" w:rsidRDefault="005E4EBF" w:rsidP="005E4EBF">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Hybrid Testing Framework</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 Have you created any Framework?</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If you are a beginner: No, I didn’t get a chance to create a framework. I have used the framework which is already available.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If you are an experienced tester: Yes, I have created a framework.  Or I have involved in the creation of the framework.</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 Can you explain the Framework which you have used in your Selenium Project?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Here we have clearly explained each component of Framework.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 Why do you prefer Selenium Automation Tool?</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Free and open source</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Have large user base and helping communities</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Cross browser compatibility</w:t>
      </w:r>
      <w:r w:rsidR="001E6CFE">
        <w:rPr>
          <w:rFonts w:asciiTheme="minorHAnsi" w:hAnsiTheme="minorHAnsi" w:cs="Helvetica"/>
          <w:color w:val="1A1A1A"/>
          <w:sz w:val="20"/>
          <w:szCs w:val="20"/>
        </w:rPr>
        <w:t xml:space="preserve"> (Google Chrome, Firefox, Safari, IE)</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Platform compatibility</w:t>
      </w:r>
      <w:r w:rsidR="001E6CFE">
        <w:rPr>
          <w:rFonts w:asciiTheme="minorHAnsi" w:hAnsiTheme="minorHAnsi" w:cs="Helvetica"/>
          <w:color w:val="1A1A1A"/>
          <w:sz w:val="20"/>
          <w:szCs w:val="20"/>
        </w:rPr>
        <w:t xml:space="preserve"> (Windows, Mac OS, Linux)</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Multiple programming languages support</w:t>
      </w:r>
      <w:r w:rsidR="001E6CFE">
        <w:rPr>
          <w:rFonts w:asciiTheme="minorHAnsi" w:hAnsiTheme="minorHAnsi" w:cs="Helvetica"/>
          <w:color w:val="1A1A1A"/>
          <w:sz w:val="20"/>
          <w:szCs w:val="20"/>
        </w:rPr>
        <w:t xml:space="preserve"> (Java, Python, C#, Perl, PHP)</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9. What is Selenium?</w:t>
      </w:r>
    </w:p>
    <w:p w:rsidR="00FA0C34"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Selenium is an open source (free) </w:t>
      </w:r>
      <w:r w:rsidRPr="001F4976">
        <w:rPr>
          <w:rFonts w:asciiTheme="minorHAnsi" w:hAnsiTheme="minorHAnsi" w:cs="Helvetica"/>
          <w:color w:val="1A1A1A"/>
          <w:sz w:val="20"/>
          <w:szCs w:val="20"/>
          <w:u w:val="single"/>
        </w:rPr>
        <w:t>automated testing suite</w:t>
      </w:r>
      <w:r w:rsidRPr="003D1F85">
        <w:rPr>
          <w:rFonts w:asciiTheme="minorHAnsi" w:hAnsiTheme="minorHAnsi" w:cs="Helvetica"/>
          <w:color w:val="1A1A1A"/>
          <w:sz w:val="20"/>
          <w:szCs w:val="20"/>
        </w:rPr>
        <w:t xml:space="preserve"> to test web applications. It supports different platforms and browsers</w:t>
      </w:r>
      <w:r w:rsidR="00FA0C34">
        <w:rPr>
          <w:rFonts w:asciiTheme="minorHAnsi" w:hAnsiTheme="minorHAnsi" w:cs="Helvetica"/>
          <w:color w:val="1A1A1A"/>
          <w:sz w:val="20"/>
          <w:szCs w:val="20"/>
        </w:rPr>
        <w:t xml:space="preserve">.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is a set of different software tools. Each tool has a different approach in supporting web based automation testing.</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has four components namely,</w:t>
      </w:r>
    </w:p>
    <w:p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IDE (Integrated Development Environment)</w:t>
      </w:r>
    </w:p>
    <w:p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RC (Remote Control)</w:t>
      </w:r>
      <w:r w:rsidR="005710F8" w:rsidRPr="003D1F85">
        <w:rPr>
          <w:rFonts w:asciiTheme="minorHAnsi" w:hAnsiTheme="minorHAnsi" w:cs="Helvetica"/>
          <w:color w:val="1A1A1A"/>
          <w:sz w:val="20"/>
          <w:szCs w:val="20"/>
        </w:rPr>
        <w:t xml:space="preserve"> – selenium 1</w:t>
      </w:r>
    </w:p>
    <w:p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Selenium </w:t>
      </w:r>
      <w:proofErr w:type="spellStart"/>
      <w:r w:rsidRPr="003D1F85">
        <w:rPr>
          <w:rFonts w:asciiTheme="minorHAnsi" w:hAnsiTheme="minorHAnsi" w:cs="Helvetica"/>
          <w:color w:val="1A1A1A"/>
          <w:sz w:val="20"/>
          <w:szCs w:val="20"/>
        </w:rPr>
        <w:t>WebDriver</w:t>
      </w:r>
      <w:proofErr w:type="spellEnd"/>
      <w:r w:rsidR="005710F8" w:rsidRPr="003D1F85">
        <w:rPr>
          <w:rFonts w:asciiTheme="minorHAnsi" w:hAnsiTheme="minorHAnsi" w:cs="Helvetica"/>
          <w:color w:val="1A1A1A"/>
          <w:sz w:val="20"/>
          <w:szCs w:val="20"/>
        </w:rPr>
        <w:t xml:space="preserve"> – selenium 2 &amp; 3</w:t>
      </w:r>
    </w:p>
    <w:p w:rsidR="005E4EBF"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Grid</w:t>
      </w:r>
    </w:p>
    <w:p w:rsidR="00FA0C34" w:rsidRPr="003D1F85" w:rsidRDefault="00FA0C34" w:rsidP="00FA0C34">
      <w:pPr>
        <w:widowControl w:val="0"/>
        <w:tabs>
          <w:tab w:val="left" w:pos="220"/>
          <w:tab w:val="left" w:pos="720"/>
        </w:tabs>
        <w:autoSpaceDE w:val="0"/>
        <w:autoSpaceDN w:val="0"/>
        <w:adjustRightInd w:val="0"/>
        <w:ind w:left="720"/>
        <w:rPr>
          <w:rFonts w:asciiTheme="minorHAnsi" w:hAnsiTheme="minorHAnsi" w:cs="Helvetica"/>
          <w:color w:val="1A1A1A"/>
          <w:sz w:val="20"/>
          <w:szCs w:val="20"/>
        </w:rPr>
      </w:pPr>
    </w:p>
    <w:p w:rsidR="00FA0C34" w:rsidRDefault="00FA0C34" w:rsidP="00FA0C34">
      <w:pPr>
        <w:pStyle w:val="ListParagraph"/>
        <w:widowControl w:val="0"/>
        <w:autoSpaceDE w:val="0"/>
        <w:autoSpaceDN w:val="0"/>
        <w:adjustRightInd w:val="0"/>
        <w:rPr>
          <w:rFonts w:cs="Helvetica"/>
          <w:i/>
          <w:color w:val="1A1A1A"/>
          <w:sz w:val="18"/>
          <w:szCs w:val="18"/>
        </w:rPr>
      </w:pPr>
      <w:proofErr w:type="gramStart"/>
      <w:r w:rsidRPr="00FA0C34">
        <w:rPr>
          <w:rFonts w:cs="Helvetica"/>
          <w:i/>
          <w:color w:val="1A1A1A"/>
          <w:sz w:val="18"/>
          <w:szCs w:val="18"/>
        </w:rPr>
        <w:t>(Commercial tool HP QTP (Quick Test Professional) AKA HP UFT (Unified Functional Testing)</w:t>
      </w:r>
      <w:r>
        <w:rPr>
          <w:rFonts w:cs="Helvetica"/>
          <w:i/>
          <w:color w:val="1A1A1A"/>
          <w:sz w:val="18"/>
          <w:szCs w:val="18"/>
        </w:rPr>
        <w:t>)</w:t>
      </w:r>
      <w:r w:rsidRPr="00FA0C34">
        <w:rPr>
          <w:rFonts w:cs="Helvetica"/>
          <w:i/>
          <w:color w:val="1A1A1A"/>
          <w:sz w:val="18"/>
          <w:szCs w:val="18"/>
        </w:rPr>
        <w:t>.</w:t>
      </w:r>
      <w:proofErr w:type="gramEnd"/>
    </w:p>
    <w:p w:rsidR="001F4976" w:rsidRDefault="001F4976" w:rsidP="00FA0C34">
      <w:pPr>
        <w:pStyle w:val="ListParagraph"/>
        <w:widowControl w:val="0"/>
        <w:autoSpaceDE w:val="0"/>
        <w:autoSpaceDN w:val="0"/>
        <w:adjustRightInd w:val="0"/>
        <w:rPr>
          <w:rFonts w:cs="Helvetica"/>
          <w:i/>
          <w:color w:val="1A1A1A"/>
          <w:sz w:val="18"/>
          <w:szCs w:val="18"/>
        </w:rPr>
      </w:pPr>
    </w:p>
    <w:p w:rsidR="001F4976" w:rsidRPr="001F4976" w:rsidRDefault="001F4976" w:rsidP="001F4976">
      <w:pPr>
        <w:widowControl w:val="0"/>
        <w:autoSpaceDE w:val="0"/>
        <w:autoSpaceDN w:val="0"/>
        <w:adjustRightInd w:val="0"/>
        <w:rPr>
          <w:rFonts w:asciiTheme="minorHAnsi" w:hAnsiTheme="minorHAnsi" w:cs="Helvetica"/>
          <w:color w:val="1A1A1A"/>
          <w:sz w:val="20"/>
          <w:szCs w:val="20"/>
        </w:rPr>
      </w:pPr>
      <w:r w:rsidRPr="001F4976">
        <w:rPr>
          <w:rFonts w:asciiTheme="minorHAnsi" w:hAnsiTheme="minorHAnsi" w:cs="Helvetica"/>
          <w:color w:val="1A1A1A"/>
          <w:sz w:val="20"/>
          <w:szCs w:val="20"/>
        </w:rPr>
        <w:t>Selenium Installation steps:</w:t>
      </w:r>
    </w:p>
    <w:p w:rsidR="001F4976" w:rsidRPr="001F4976" w:rsidRDefault="001F4976" w:rsidP="001F4976">
      <w:pPr>
        <w:widowControl w:val="0"/>
        <w:autoSpaceDE w:val="0"/>
        <w:autoSpaceDN w:val="0"/>
        <w:adjustRightInd w:val="0"/>
        <w:rPr>
          <w:rFonts w:asciiTheme="minorHAnsi" w:hAnsiTheme="minorHAnsi" w:cs="Helvetica"/>
          <w:color w:val="1A1A1A"/>
          <w:sz w:val="20"/>
          <w:szCs w:val="20"/>
        </w:rPr>
      </w:pPr>
    </w:p>
    <w:p w:rsidR="001F4976" w:rsidRPr="001F4976" w:rsidRDefault="001F4976" w:rsidP="001F4976">
      <w:pPr>
        <w:widowControl w:val="0"/>
        <w:autoSpaceDE w:val="0"/>
        <w:autoSpaceDN w:val="0"/>
        <w:adjustRightInd w:val="0"/>
        <w:rPr>
          <w:rFonts w:asciiTheme="minorHAnsi" w:hAnsiTheme="minorHAnsi" w:cs="Helvetica"/>
          <w:color w:val="1A1A1A"/>
          <w:sz w:val="20"/>
          <w:szCs w:val="20"/>
        </w:rPr>
      </w:pPr>
      <w:r w:rsidRPr="001F4976">
        <w:rPr>
          <w:rFonts w:asciiTheme="minorHAnsi" w:hAnsiTheme="minorHAnsi" w:cs="Helvetica"/>
          <w:color w:val="1A1A1A"/>
          <w:sz w:val="20"/>
          <w:szCs w:val="20"/>
        </w:rPr>
        <w:t>JDK setup Steps</w:t>
      </w:r>
    </w:p>
    <w:p w:rsidR="001F4976" w:rsidRPr="001F4976" w:rsidRDefault="001F4976" w:rsidP="001F4976">
      <w:pPr>
        <w:widowControl w:val="0"/>
        <w:autoSpaceDE w:val="0"/>
        <w:autoSpaceDN w:val="0"/>
        <w:adjustRightInd w:val="0"/>
        <w:rPr>
          <w:rFonts w:asciiTheme="minorHAnsi" w:hAnsiTheme="minorHAnsi" w:cs="Helvetica"/>
          <w:color w:val="1A1A1A"/>
          <w:sz w:val="20"/>
          <w:szCs w:val="20"/>
        </w:rPr>
      </w:pPr>
    </w:p>
    <w:p w:rsidR="001F4976" w:rsidRPr="001F4976" w:rsidRDefault="001F4976" w:rsidP="001F4976">
      <w:pPr>
        <w:widowControl w:val="0"/>
        <w:autoSpaceDE w:val="0"/>
        <w:autoSpaceDN w:val="0"/>
        <w:adjustRightInd w:val="0"/>
        <w:rPr>
          <w:rFonts w:asciiTheme="minorHAnsi" w:hAnsiTheme="minorHAnsi" w:cs="Helvetica"/>
          <w:color w:val="1A1A1A"/>
          <w:sz w:val="20"/>
          <w:szCs w:val="20"/>
        </w:rPr>
      </w:pPr>
      <w:r w:rsidRPr="001F4976">
        <w:rPr>
          <w:rFonts w:asciiTheme="minorHAnsi" w:hAnsiTheme="minorHAnsi" w:cs="Helvetica"/>
          <w:color w:val="1A1A1A"/>
          <w:sz w:val="20"/>
          <w:szCs w:val="20"/>
        </w:rPr>
        <w:t>JDK and JRE</w:t>
      </w:r>
    </w:p>
    <w:p w:rsidR="001F4976" w:rsidRPr="001F4976" w:rsidRDefault="001F4976" w:rsidP="001F4976">
      <w:pPr>
        <w:widowControl w:val="0"/>
        <w:autoSpaceDE w:val="0"/>
        <w:autoSpaceDN w:val="0"/>
        <w:adjustRightInd w:val="0"/>
        <w:rPr>
          <w:rFonts w:asciiTheme="minorHAnsi" w:hAnsiTheme="minorHAnsi" w:cs="Helvetica"/>
          <w:color w:val="1A1A1A"/>
          <w:sz w:val="20"/>
          <w:szCs w:val="20"/>
        </w:rPr>
      </w:pPr>
    </w:p>
    <w:p w:rsidR="001F4976" w:rsidRPr="001F4976" w:rsidRDefault="001F4976" w:rsidP="001F4976">
      <w:pPr>
        <w:widowControl w:val="0"/>
        <w:autoSpaceDE w:val="0"/>
        <w:autoSpaceDN w:val="0"/>
        <w:adjustRightInd w:val="0"/>
        <w:rPr>
          <w:rFonts w:asciiTheme="minorHAnsi" w:hAnsiTheme="minorHAnsi" w:cs="Helvetica"/>
          <w:color w:val="1A1A1A"/>
          <w:sz w:val="20"/>
          <w:szCs w:val="20"/>
        </w:rPr>
      </w:pPr>
      <w:proofErr w:type="spellStart"/>
      <w:r w:rsidRPr="001F4976">
        <w:rPr>
          <w:rFonts w:asciiTheme="minorHAnsi" w:hAnsiTheme="minorHAnsi" w:cs="Helvetica"/>
          <w:color w:val="1A1A1A"/>
          <w:sz w:val="20"/>
          <w:szCs w:val="20"/>
        </w:rPr>
        <w:t>TestNG</w:t>
      </w:r>
      <w:proofErr w:type="spellEnd"/>
      <w:r w:rsidRPr="001F4976">
        <w:rPr>
          <w:rFonts w:asciiTheme="minorHAnsi" w:hAnsiTheme="minorHAnsi" w:cs="Helvetica"/>
          <w:color w:val="1A1A1A"/>
          <w:sz w:val="20"/>
          <w:szCs w:val="20"/>
        </w:rPr>
        <w:t xml:space="preserve"> </w:t>
      </w:r>
      <w:proofErr w:type="spellStart"/>
      <w:r w:rsidRPr="001F4976">
        <w:rPr>
          <w:rFonts w:asciiTheme="minorHAnsi" w:hAnsiTheme="minorHAnsi" w:cs="Helvetica"/>
          <w:color w:val="1A1A1A"/>
          <w:sz w:val="20"/>
          <w:szCs w:val="20"/>
        </w:rPr>
        <w:t>SetUp</w:t>
      </w:r>
      <w:proofErr w:type="spellEnd"/>
      <w:r w:rsidRPr="001F4976">
        <w:rPr>
          <w:rFonts w:asciiTheme="minorHAnsi" w:hAnsiTheme="minorHAnsi" w:cs="Helvetica"/>
          <w:color w:val="1A1A1A"/>
          <w:sz w:val="20"/>
          <w:szCs w:val="20"/>
        </w:rPr>
        <w:t xml:space="preserve"> Steps</w:t>
      </w:r>
    </w:p>
    <w:p w:rsidR="001F4976" w:rsidRPr="001F4976" w:rsidRDefault="001F4976" w:rsidP="001F4976">
      <w:pPr>
        <w:widowControl w:val="0"/>
        <w:autoSpaceDE w:val="0"/>
        <w:autoSpaceDN w:val="0"/>
        <w:adjustRightInd w:val="0"/>
        <w:rPr>
          <w:rFonts w:asciiTheme="minorHAnsi" w:hAnsiTheme="minorHAnsi" w:cs="Helvetica"/>
          <w:color w:val="1A1A1A"/>
          <w:sz w:val="20"/>
          <w:szCs w:val="20"/>
        </w:rPr>
      </w:pPr>
    </w:p>
    <w:p w:rsidR="001F4976" w:rsidRPr="001F4976" w:rsidRDefault="001F4976" w:rsidP="001F4976">
      <w:pPr>
        <w:widowControl w:val="0"/>
        <w:autoSpaceDE w:val="0"/>
        <w:autoSpaceDN w:val="0"/>
        <w:adjustRightInd w:val="0"/>
        <w:rPr>
          <w:rFonts w:asciiTheme="minorHAnsi" w:hAnsiTheme="minorHAnsi" w:cs="Helvetica"/>
          <w:color w:val="1A1A1A"/>
          <w:sz w:val="20"/>
          <w:szCs w:val="20"/>
        </w:rPr>
      </w:pPr>
      <w:r w:rsidRPr="001F4976">
        <w:rPr>
          <w:rFonts w:asciiTheme="minorHAnsi" w:hAnsiTheme="minorHAnsi" w:cs="Helvetica"/>
          <w:color w:val="1A1A1A"/>
          <w:sz w:val="20"/>
          <w:szCs w:val="20"/>
        </w:rPr>
        <w:t>Jenkins Setup Steps</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10. What is Selenium IDE?</w:t>
      </w:r>
    </w:p>
    <w:p w:rsidR="005E4EBF"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Selenium IDE (Integrated Development Environment) is a Firefox </w:t>
      </w:r>
      <w:proofErr w:type="spellStart"/>
      <w:r w:rsidRPr="003D1F85">
        <w:rPr>
          <w:rFonts w:asciiTheme="minorHAnsi" w:hAnsiTheme="minorHAnsi" w:cs="Helvetica"/>
          <w:color w:val="1A1A1A"/>
          <w:sz w:val="20"/>
          <w:szCs w:val="20"/>
        </w:rPr>
        <w:t>plugin</w:t>
      </w:r>
      <w:proofErr w:type="spellEnd"/>
      <w:r w:rsidRPr="003D1F85">
        <w:rPr>
          <w:rFonts w:asciiTheme="minorHAnsi" w:hAnsiTheme="minorHAnsi" w:cs="Helvetica"/>
          <w:color w:val="1A1A1A"/>
          <w:sz w:val="20"/>
          <w:szCs w:val="20"/>
        </w:rPr>
        <w:t xml:space="preserve">. It allows us to record and playback the scripts. Even though we can create scripts using Selenium IDE, we need to use Selenium RC or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to write more advanced and robust test cases.</w:t>
      </w:r>
    </w:p>
    <w:p w:rsidR="00F57EF9" w:rsidRPr="003D1F85" w:rsidRDefault="00F57EF9" w:rsidP="005E4EBF">
      <w:pPr>
        <w:widowControl w:val="0"/>
        <w:autoSpaceDE w:val="0"/>
        <w:autoSpaceDN w:val="0"/>
        <w:adjustRightInd w:val="0"/>
        <w:rPr>
          <w:rFonts w:asciiTheme="minorHAnsi" w:hAnsiTheme="minorHAnsi" w:cs="Helvetica"/>
          <w:color w:val="1A1A1A"/>
          <w:sz w:val="20"/>
          <w:szCs w:val="20"/>
        </w:rPr>
      </w:pPr>
      <w:r w:rsidRPr="00F57EF9">
        <w:rPr>
          <w:rFonts w:asciiTheme="minorHAnsi" w:hAnsiTheme="minorHAnsi" w:cs="Helvetica"/>
          <w:color w:val="1A1A1A"/>
          <w:sz w:val="20"/>
          <w:szCs w:val="20"/>
        </w:rPr>
        <w:t xml:space="preserve">Selenium IDE </w:t>
      </w:r>
      <w:r>
        <w:rPr>
          <w:rFonts w:asciiTheme="minorHAnsi" w:hAnsiTheme="minorHAnsi" w:cs="Helvetica"/>
          <w:color w:val="1A1A1A"/>
          <w:sz w:val="20"/>
          <w:szCs w:val="20"/>
        </w:rPr>
        <w:t>is almost</w:t>
      </w:r>
      <w:r w:rsidRPr="00F57EF9">
        <w:rPr>
          <w:rFonts w:asciiTheme="minorHAnsi" w:hAnsiTheme="minorHAnsi" w:cs="Helvetica"/>
          <w:color w:val="1A1A1A"/>
          <w:sz w:val="20"/>
          <w:szCs w:val="20"/>
        </w:rPr>
        <w:t xml:space="preserve"> deprecated. It has already stopped working since Firefox 55</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11. What is </w:t>
      </w:r>
      <w:proofErr w:type="spellStart"/>
      <w:r w:rsidRPr="003D1F85">
        <w:rPr>
          <w:rFonts w:asciiTheme="minorHAnsi" w:hAnsiTheme="minorHAnsi" w:cs="Helvetica"/>
          <w:color w:val="1A1A1A"/>
          <w:sz w:val="20"/>
          <w:szCs w:val="20"/>
        </w:rPr>
        <w:t>Selenese</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Selenese</w:t>
      </w:r>
      <w:proofErr w:type="spellEnd"/>
      <w:r w:rsidRPr="003D1F85">
        <w:rPr>
          <w:rFonts w:asciiTheme="minorHAnsi" w:hAnsiTheme="minorHAnsi" w:cs="Helvetica"/>
          <w:color w:val="1A1A1A"/>
          <w:sz w:val="20"/>
          <w:szCs w:val="20"/>
        </w:rPr>
        <w:t xml:space="preserve"> is the language which is used to write test scripts in Selenium IDE.</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12. Which is the only browser that supports Selenium IDE to be used?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Firefox</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13. What is Selenium RC?</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gramStart"/>
      <w:r w:rsidRPr="003D1F85">
        <w:rPr>
          <w:rFonts w:asciiTheme="minorHAnsi" w:hAnsiTheme="minorHAnsi" w:cs="Helvetica"/>
          <w:color w:val="1A1A1A"/>
          <w:sz w:val="20"/>
          <w:szCs w:val="20"/>
        </w:rPr>
        <w:t>Selenium RC AKA Selenium 1.</w:t>
      </w:r>
      <w:proofErr w:type="gramEnd"/>
      <w:r w:rsidRPr="003D1F85">
        <w:rPr>
          <w:rFonts w:asciiTheme="minorHAnsi" w:hAnsiTheme="minorHAnsi" w:cs="Helvetica"/>
          <w:color w:val="1A1A1A"/>
          <w:sz w:val="20"/>
          <w:szCs w:val="20"/>
        </w:rPr>
        <w:t xml:space="preserve"> Selenium RC was the main Selenium project for a long time before the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merge brought up Selenium 2. Selenium 1 is still actively supported (in maintenance mode). It relies on JavaScript for automation. It supports Java, </w:t>
      </w:r>
      <w:proofErr w:type="spellStart"/>
      <w:r w:rsidRPr="003D1F85">
        <w:rPr>
          <w:rFonts w:asciiTheme="minorHAnsi" w:hAnsiTheme="minorHAnsi" w:cs="Helvetica"/>
          <w:color w:val="1A1A1A"/>
          <w:sz w:val="20"/>
          <w:szCs w:val="20"/>
        </w:rPr>
        <w:t>Javascript</w:t>
      </w:r>
      <w:proofErr w:type="spellEnd"/>
      <w:r w:rsidRPr="003D1F85">
        <w:rPr>
          <w:rFonts w:asciiTheme="minorHAnsi" w:hAnsiTheme="minorHAnsi" w:cs="Helvetica"/>
          <w:color w:val="1A1A1A"/>
          <w:sz w:val="20"/>
          <w:szCs w:val="20"/>
        </w:rPr>
        <w:t xml:space="preserve">, Ruby, PHP, Python, </w:t>
      </w:r>
      <w:proofErr w:type="gramStart"/>
      <w:r w:rsidRPr="003D1F85">
        <w:rPr>
          <w:rFonts w:asciiTheme="minorHAnsi" w:hAnsiTheme="minorHAnsi" w:cs="Helvetica"/>
          <w:color w:val="1A1A1A"/>
          <w:sz w:val="20"/>
          <w:szCs w:val="20"/>
        </w:rPr>
        <w:t>Perl and C#</w:t>
      </w:r>
      <w:proofErr w:type="gramEnd"/>
      <w:r w:rsidRPr="003D1F85">
        <w:rPr>
          <w:rFonts w:asciiTheme="minorHAnsi" w:hAnsiTheme="minorHAnsi" w:cs="Helvetica"/>
          <w:color w:val="1A1A1A"/>
          <w:sz w:val="20"/>
          <w:szCs w:val="20"/>
        </w:rPr>
        <w:t>. It supports almost every browser out there.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14. What is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AKA Selenium 2 is a </w:t>
      </w:r>
      <w:r w:rsidRPr="002B4955">
        <w:rPr>
          <w:rFonts w:asciiTheme="minorHAnsi" w:hAnsiTheme="minorHAnsi" w:cs="Helvetica"/>
          <w:color w:val="1A1A1A"/>
          <w:sz w:val="20"/>
          <w:szCs w:val="20"/>
          <w:u w:val="single"/>
        </w:rPr>
        <w:t xml:space="preserve">browser automation framework that accepts commands and sends </w:t>
      </w:r>
      <w:r w:rsidRPr="002B4955">
        <w:rPr>
          <w:rFonts w:asciiTheme="minorHAnsi" w:hAnsiTheme="minorHAnsi" w:cs="Helvetica"/>
          <w:color w:val="1A1A1A"/>
          <w:sz w:val="20"/>
          <w:szCs w:val="20"/>
          <w:u w:val="single"/>
        </w:rPr>
        <w:lastRenderedPageBreak/>
        <w:t>them to a browser</w:t>
      </w:r>
      <w:r w:rsidRPr="003D1F85">
        <w:rPr>
          <w:rFonts w:asciiTheme="minorHAnsi" w:hAnsiTheme="minorHAnsi" w:cs="Helvetica"/>
          <w:color w:val="1A1A1A"/>
          <w:sz w:val="20"/>
          <w:szCs w:val="20"/>
        </w:rPr>
        <w:t xml:space="preserve">. It is implemented through a browser-specific driver. It controls the browser by directly communicating with it.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supports Java, C#, PHP, Python, Perl, Ruby.</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15. What is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Grid is a tool used to run tests on different machines against different browsers in parallel. That is, running multiple tests at the same time against different machines running different browsers and operating systems.</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simple words, it is used to distribute your test execution on multiple platforms and environments concurrently.</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16. When do you use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Grid can be used to execute same or different test scripts on multiple platforms and browsers concurrently so as to achieve distributed test execution</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17. What are the advantages of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running test cases in parallel thereby saving test execution time.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multi-browser testing</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us to execute test cases on multi-platform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18. What is a hub in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 hub is a server or a central point that controls the test executions on different machines.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19. What is a node in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Node is the machine which is attached to the hub. There can be multiple nodes in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20. What are the types of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APIs available in Selenium?</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Firefox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Gecko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InternetExplorer</w:t>
      </w:r>
      <w:proofErr w:type="spellEnd"/>
      <w:r w:rsidRPr="003D1F85">
        <w:rPr>
          <w:rFonts w:asciiTheme="minorHAnsi" w:hAnsiTheme="minorHAnsi" w:cs="Helvetica"/>
          <w:color w:val="1A1A1A"/>
          <w:sz w:val="20"/>
          <w:szCs w:val="20"/>
        </w:rPr>
        <w:t xml:space="preserve">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Chrome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HTML</w:t>
      </w:r>
      <w:r w:rsidR="00BE37DE" w:rsidRPr="003D1F85">
        <w:rPr>
          <w:rFonts w:asciiTheme="minorHAnsi" w:hAnsiTheme="minorHAnsi" w:cs="Helvetica"/>
          <w:color w:val="1A1A1A"/>
          <w:sz w:val="20"/>
          <w:szCs w:val="20"/>
        </w:rPr>
        <w:t>UNIT</w:t>
      </w:r>
      <w:r w:rsidRPr="003D1F85">
        <w:rPr>
          <w:rFonts w:asciiTheme="minorHAnsi" w:hAnsiTheme="minorHAnsi" w:cs="Helvetica"/>
          <w:color w:val="1A1A1A"/>
          <w:sz w:val="20"/>
          <w:szCs w:val="20"/>
        </w:rPr>
        <w:t xml:space="preserve">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Opera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Safari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Android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iPhone</w:t>
      </w:r>
      <w:proofErr w:type="spellEnd"/>
      <w:r w:rsidRPr="003D1F85">
        <w:rPr>
          <w:rFonts w:asciiTheme="minorHAnsi" w:hAnsiTheme="minorHAnsi" w:cs="Helvetica"/>
          <w:color w:val="1A1A1A"/>
          <w:sz w:val="20"/>
          <w:szCs w:val="20"/>
        </w:rPr>
        <w:t xml:space="preserve">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EventFiringWebDriver</w:t>
      </w:r>
      <w:proofErr w:type="spellEnd"/>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21. Which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implementation claims to be the fastest?</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The fastest implementation of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is the </w:t>
      </w:r>
      <w:proofErr w:type="spellStart"/>
      <w:r w:rsidRPr="003D1F85">
        <w:rPr>
          <w:rFonts w:asciiTheme="minorHAnsi" w:hAnsiTheme="minorHAnsi" w:cs="Helvetica"/>
          <w:color w:val="1A1A1A"/>
          <w:sz w:val="20"/>
          <w:szCs w:val="20"/>
        </w:rPr>
        <w:t>HTMLUnitDriver</w:t>
      </w:r>
      <w:proofErr w:type="spellEnd"/>
      <w:r w:rsidRPr="003D1F85">
        <w:rPr>
          <w:rFonts w:asciiTheme="minorHAnsi" w:hAnsiTheme="minorHAnsi" w:cs="Helvetica"/>
          <w:color w:val="1A1A1A"/>
          <w:sz w:val="20"/>
          <w:szCs w:val="20"/>
        </w:rPr>
        <w:t xml:space="preserve">. It is because the </w:t>
      </w:r>
      <w:proofErr w:type="spellStart"/>
      <w:r w:rsidRPr="003D1F85">
        <w:rPr>
          <w:rFonts w:asciiTheme="minorHAnsi" w:hAnsiTheme="minorHAnsi" w:cs="Helvetica"/>
          <w:color w:val="1A1A1A"/>
          <w:sz w:val="20"/>
          <w:szCs w:val="20"/>
        </w:rPr>
        <w:t>HTMLUnitDriver</w:t>
      </w:r>
      <w:proofErr w:type="spellEnd"/>
      <w:r w:rsidRPr="003D1F85">
        <w:rPr>
          <w:rFonts w:asciiTheme="minorHAnsi" w:hAnsiTheme="minorHAnsi" w:cs="Helvetica"/>
          <w:color w:val="1A1A1A"/>
          <w:sz w:val="20"/>
          <w:szCs w:val="20"/>
        </w:rPr>
        <w:t xml:space="preserve"> does not execute tests in the browser.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22. What are the Programming Languages supported by Selenium </w:t>
      </w:r>
      <w:proofErr w:type="spellStart"/>
      <w:r w:rsidRPr="003D1F85">
        <w:rPr>
          <w:rFonts w:asciiTheme="minorHAnsi" w:hAnsiTheme="minorHAnsi" w:cs="Helvetica"/>
          <w:color w:val="1A1A1A"/>
          <w:sz w:val="20"/>
          <w:szCs w:val="20"/>
        </w:rPr>
        <w:t>WebDiver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Java</w:t>
      </w:r>
    </w:p>
    <w:p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w:t>
      </w:r>
    </w:p>
    <w:p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Python</w:t>
      </w:r>
    </w:p>
    <w:p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Ruby</w:t>
      </w:r>
    </w:p>
    <w:p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Perl</w:t>
      </w:r>
    </w:p>
    <w:p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PHP</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23. What are the Operating Systems supported by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Windows</w:t>
      </w:r>
    </w:p>
    <w:p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Linux</w:t>
      </w:r>
    </w:p>
    <w:p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Apple</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24. What are the Open-source Frameworks supported by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JUnit</w:t>
      </w:r>
      <w:proofErr w:type="spellEnd"/>
    </w:p>
    <w:p w:rsidR="005E4EBF" w:rsidRPr="003D1F85" w:rsidRDefault="005E4EBF"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TestNG</w:t>
      </w:r>
      <w:proofErr w:type="spellEnd"/>
    </w:p>
    <w:p w:rsidR="00201BA2" w:rsidRPr="003D1F85" w:rsidRDefault="00201BA2"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CUCUMBER</w:t>
      </w:r>
    </w:p>
    <w:p w:rsidR="00201BA2" w:rsidRPr="003D1F85" w:rsidRDefault="00201BA2"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JBHEAVE</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25. What are the Locators available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Different types of locators are:</w:t>
      </w:r>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ID – </w:t>
      </w:r>
      <w:hyperlink r:id="rId7" w:history="1"/>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ClassName</w:t>
      </w:r>
      <w:proofErr w:type="spellEnd"/>
      <w:r w:rsidRPr="003D1F85">
        <w:rPr>
          <w:rFonts w:asciiTheme="minorHAnsi" w:hAnsiTheme="minorHAnsi" w:cs="Helvetica"/>
          <w:color w:val="1A1A1A"/>
          <w:sz w:val="20"/>
          <w:szCs w:val="20"/>
        </w:rPr>
        <w:t xml:space="preserve"> – </w:t>
      </w:r>
      <w:hyperlink r:id="rId8" w:history="1"/>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Name – </w:t>
      </w:r>
      <w:hyperlink r:id="rId9" w:history="1"/>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TagName</w:t>
      </w:r>
      <w:proofErr w:type="spellEnd"/>
      <w:r w:rsidRPr="003D1F85">
        <w:rPr>
          <w:rFonts w:asciiTheme="minorHAnsi" w:hAnsiTheme="minorHAnsi" w:cs="Helvetica"/>
          <w:color w:val="1A1A1A"/>
          <w:sz w:val="20"/>
          <w:szCs w:val="20"/>
        </w:rPr>
        <w:t xml:space="preserve"> – </w:t>
      </w:r>
      <w:hyperlink r:id="rId10" w:history="1"/>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LinkText</w:t>
      </w:r>
      <w:proofErr w:type="spellEnd"/>
      <w:r w:rsidRPr="003D1F85">
        <w:rPr>
          <w:rFonts w:asciiTheme="minorHAnsi" w:hAnsiTheme="minorHAnsi" w:cs="Helvetica"/>
          <w:color w:val="1A1A1A"/>
          <w:sz w:val="20"/>
          <w:szCs w:val="20"/>
        </w:rPr>
        <w:t xml:space="preserve"> – </w:t>
      </w:r>
      <w:hyperlink r:id="rId11" w:history="1"/>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PartialLinkText</w:t>
      </w:r>
      <w:proofErr w:type="spellEnd"/>
      <w:r w:rsidRPr="003D1F85">
        <w:rPr>
          <w:rFonts w:asciiTheme="minorHAnsi" w:hAnsiTheme="minorHAnsi" w:cs="Helvetica"/>
          <w:color w:val="1A1A1A"/>
          <w:sz w:val="20"/>
          <w:szCs w:val="20"/>
        </w:rPr>
        <w:t xml:space="preserve"> – </w:t>
      </w:r>
      <w:hyperlink r:id="rId12" w:history="1"/>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XPath</w:t>
      </w:r>
      <w:proofErr w:type="spellEnd"/>
      <w:r w:rsidRPr="003D1F85">
        <w:rPr>
          <w:rFonts w:asciiTheme="minorHAnsi" w:hAnsiTheme="minorHAnsi" w:cs="Helvetica"/>
          <w:color w:val="1A1A1A"/>
          <w:sz w:val="20"/>
          <w:szCs w:val="20"/>
        </w:rPr>
        <w:t xml:space="preserve"> – </w:t>
      </w:r>
      <w:hyperlink r:id="rId13" w:history="1"/>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CSS Selector – </w:t>
      </w:r>
      <w:hyperlink r:id="rId14" w:history="1"/>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26. What is </w:t>
      </w:r>
      <w:proofErr w:type="gramStart"/>
      <w:r w:rsidRPr="003D1F85">
        <w:rPr>
          <w:rFonts w:asciiTheme="minorHAnsi" w:hAnsiTheme="minorHAnsi" w:cs="Helvetica"/>
          <w:color w:val="1A1A1A"/>
          <w:sz w:val="20"/>
          <w:szCs w:val="20"/>
        </w:rPr>
        <w:t>a</w:t>
      </w:r>
      <w:proofErr w:type="gramEnd"/>
      <w:r w:rsidRPr="003D1F85">
        <w:rPr>
          <w:rFonts w:asciiTheme="minorHAnsi" w:hAnsiTheme="minorHAnsi" w:cs="Helvetica"/>
          <w:color w:val="1A1A1A"/>
          <w:sz w:val="20"/>
          <w:szCs w:val="20"/>
        </w:rPr>
        <w:t xml:space="preserve"> </w:t>
      </w:r>
      <w:proofErr w:type="spellStart"/>
      <w:r w:rsidRPr="003D1F85">
        <w:rPr>
          <w:rFonts w:asciiTheme="minorHAnsi" w:hAnsiTheme="minorHAnsi" w:cs="Helvetica"/>
          <w:color w:val="1A1A1A"/>
          <w:sz w:val="20"/>
          <w:szCs w:val="20"/>
        </w:rPr>
        <w:t>XPath</w:t>
      </w:r>
      <w:proofErr w:type="spellEnd"/>
      <w:r w:rsidRPr="003D1F85">
        <w:rPr>
          <w:rFonts w:asciiTheme="minorHAnsi" w:hAnsiTheme="minorHAnsi" w:cs="Helvetica"/>
          <w:color w:val="1A1A1A"/>
          <w:sz w:val="20"/>
          <w:szCs w:val="20"/>
        </w:rPr>
        <w:t>?</w:t>
      </w:r>
    </w:p>
    <w:p w:rsidR="005E4EBF"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XPath</w:t>
      </w:r>
      <w:proofErr w:type="spellEnd"/>
      <w:r w:rsidR="00CF4193">
        <w:rPr>
          <w:rFonts w:asciiTheme="minorHAnsi" w:hAnsiTheme="minorHAnsi" w:cs="Helvetica"/>
          <w:color w:val="1A1A1A"/>
          <w:sz w:val="20"/>
          <w:szCs w:val="20"/>
        </w:rPr>
        <w:t xml:space="preserve"> (xml Path)</w:t>
      </w:r>
      <w:r w:rsidRPr="003D1F85">
        <w:rPr>
          <w:rFonts w:asciiTheme="minorHAnsi" w:hAnsiTheme="minorHAnsi" w:cs="Helvetica"/>
          <w:color w:val="1A1A1A"/>
          <w:sz w:val="20"/>
          <w:szCs w:val="20"/>
        </w:rPr>
        <w:t xml:space="preserve"> is used to locate the elements. Using </w:t>
      </w:r>
      <w:proofErr w:type="spellStart"/>
      <w:r w:rsidRPr="003D1F85">
        <w:rPr>
          <w:rFonts w:asciiTheme="minorHAnsi" w:hAnsiTheme="minorHAnsi" w:cs="Helvetica"/>
          <w:color w:val="1A1A1A"/>
          <w:sz w:val="20"/>
          <w:szCs w:val="20"/>
        </w:rPr>
        <w:t>XPath</w:t>
      </w:r>
      <w:proofErr w:type="spellEnd"/>
      <w:r w:rsidRPr="003D1F85">
        <w:rPr>
          <w:rFonts w:asciiTheme="minorHAnsi" w:hAnsiTheme="minorHAnsi" w:cs="Helvetica"/>
          <w:color w:val="1A1A1A"/>
          <w:sz w:val="20"/>
          <w:szCs w:val="20"/>
        </w:rPr>
        <w:t>, we could navigate through elements and attributes in an XML document to locate web elements such as textbox, button, checkbox, Image etc., in a web page.</w:t>
      </w:r>
    </w:p>
    <w:p w:rsidR="00C11801" w:rsidRDefault="00C11801" w:rsidP="005E4EBF">
      <w:pPr>
        <w:widowControl w:val="0"/>
        <w:autoSpaceDE w:val="0"/>
        <w:autoSpaceDN w:val="0"/>
        <w:adjustRightInd w:val="0"/>
        <w:rPr>
          <w:rFonts w:asciiTheme="minorHAnsi" w:hAnsiTheme="minorHAnsi" w:cs="Helvetica"/>
          <w:color w:val="1A1A1A"/>
          <w:sz w:val="20"/>
          <w:szCs w:val="20"/>
        </w:rPr>
      </w:pPr>
    </w:p>
    <w:p w:rsidR="00C11801" w:rsidRPr="003D1F85" w:rsidRDefault="00C11801" w:rsidP="005E4EBF">
      <w:pPr>
        <w:widowControl w:val="0"/>
        <w:autoSpaceDE w:val="0"/>
        <w:autoSpaceDN w:val="0"/>
        <w:adjustRightInd w:val="0"/>
        <w:rPr>
          <w:rFonts w:asciiTheme="minorHAnsi" w:hAnsiTheme="minorHAnsi" w:cs="Helvetica"/>
          <w:color w:val="1A1A1A"/>
          <w:sz w:val="20"/>
          <w:szCs w:val="20"/>
        </w:rPr>
      </w:pPr>
      <w:proofErr w:type="gramStart"/>
      <w:r>
        <w:rPr>
          <w:rFonts w:asciiTheme="minorHAnsi" w:hAnsiTheme="minorHAnsi" w:cs="Helvetica"/>
          <w:color w:val="1A1A1A"/>
          <w:sz w:val="20"/>
          <w:szCs w:val="20"/>
        </w:rPr>
        <w:t>Difference between XML &amp; HTML?</w:t>
      </w:r>
      <w:proofErr w:type="gramEnd"/>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27. What is the difference between “/” and “//”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Single Slash “/” – Single slash is used to create </w:t>
      </w:r>
      <w:proofErr w:type="spellStart"/>
      <w:r w:rsidRPr="003D1F85">
        <w:rPr>
          <w:rFonts w:asciiTheme="minorHAnsi" w:hAnsiTheme="minorHAnsi" w:cs="Helvetica"/>
          <w:color w:val="1A1A1A"/>
          <w:sz w:val="20"/>
          <w:szCs w:val="20"/>
        </w:rPr>
        <w:t>XPath</w:t>
      </w:r>
      <w:proofErr w:type="spellEnd"/>
      <w:r w:rsidRPr="003D1F85">
        <w:rPr>
          <w:rFonts w:asciiTheme="minorHAnsi" w:hAnsiTheme="minorHAnsi" w:cs="Helvetica"/>
          <w:color w:val="1A1A1A"/>
          <w:sz w:val="20"/>
          <w:szCs w:val="20"/>
        </w:rPr>
        <w:t xml:space="preserve"> with absolute path i.e. the </w:t>
      </w:r>
      <w:proofErr w:type="spellStart"/>
      <w:r w:rsidRPr="003D1F85">
        <w:rPr>
          <w:rFonts w:asciiTheme="minorHAnsi" w:hAnsiTheme="minorHAnsi" w:cs="Helvetica"/>
          <w:color w:val="1A1A1A"/>
          <w:sz w:val="20"/>
          <w:szCs w:val="20"/>
        </w:rPr>
        <w:t>XPath</w:t>
      </w:r>
      <w:proofErr w:type="spellEnd"/>
      <w:r w:rsidRPr="003D1F85">
        <w:rPr>
          <w:rFonts w:asciiTheme="minorHAnsi" w:hAnsiTheme="minorHAnsi" w:cs="Helvetica"/>
          <w:color w:val="1A1A1A"/>
          <w:sz w:val="20"/>
          <w:szCs w:val="20"/>
        </w:rPr>
        <w:t xml:space="preserve"> would be created to start selection from the document node/start node.</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Double Slash “//” – Double slash is used to create </w:t>
      </w:r>
      <w:proofErr w:type="spellStart"/>
      <w:r w:rsidRPr="003D1F85">
        <w:rPr>
          <w:rFonts w:asciiTheme="minorHAnsi" w:hAnsiTheme="minorHAnsi" w:cs="Helvetica"/>
          <w:color w:val="1A1A1A"/>
          <w:sz w:val="20"/>
          <w:szCs w:val="20"/>
        </w:rPr>
        <w:t>XPath</w:t>
      </w:r>
      <w:proofErr w:type="spellEnd"/>
      <w:r w:rsidRPr="003D1F85">
        <w:rPr>
          <w:rFonts w:asciiTheme="minorHAnsi" w:hAnsiTheme="minorHAnsi" w:cs="Helvetica"/>
          <w:color w:val="1A1A1A"/>
          <w:sz w:val="20"/>
          <w:szCs w:val="20"/>
        </w:rPr>
        <w:t xml:space="preserve"> with relative path i.e. the </w:t>
      </w:r>
      <w:proofErr w:type="spellStart"/>
      <w:r w:rsidRPr="003D1F85">
        <w:rPr>
          <w:rFonts w:asciiTheme="minorHAnsi" w:hAnsiTheme="minorHAnsi" w:cs="Helvetica"/>
          <w:color w:val="1A1A1A"/>
          <w:sz w:val="20"/>
          <w:szCs w:val="20"/>
        </w:rPr>
        <w:t>XPath</w:t>
      </w:r>
      <w:proofErr w:type="spellEnd"/>
      <w:r w:rsidRPr="003D1F85">
        <w:rPr>
          <w:rFonts w:asciiTheme="minorHAnsi" w:hAnsiTheme="minorHAnsi" w:cs="Helvetica"/>
          <w:color w:val="1A1A1A"/>
          <w:sz w:val="20"/>
          <w:szCs w:val="20"/>
        </w:rPr>
        <w:t xml:space="preserve"> would be created to start selection from anywhere within the document.</w:t>
      </w:r>
    </w:p>
    <w:p w:rsidR="00F80EF2" w:rsidRPr="003D1F85" w:rsidRDefault="00F80EF2"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28. What is the difference between Absolute Path and Relative Path?</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Absolute </w:t>
      </w:r>
      <w:proofErr w:type="spellStart"/>
      <w:r w:rsidRPr="003D1F85">
        <w:rPr>
          <w:rFonts w:asciiTheme="minorHAnsi" w:hAnsiTheme="minorHAnsi" w:cs="Helvetica"/>
          <w:color w:val="1A1A1A"/>
          <w:sz w:val="20"/>
          <w:szCs w:val="20"/>
        </w:rPr>
        <w:t>XPath</w:t>
      </w:r>
      <w:proofErr w:type="spellEnd"/>
      <w:r w:rsidRPr="003D1F85">
        <w:rPr>
          <w:rFonts w:asciiTheme="minorHAnsi" w:hAnsiTheme="minorHAnsi" w:cs="Helvetica"/>
          <w:color w:val="1A1A1A"/>
          <w:sz w:val="20"/>
          <w:szCs w:val="20"/>
        </w:rPr>
        <w:t xml:space="preserve"> starts from the root node and ends with desired descendant element’s node. It starts with top HTML node and ends with input node. It starts with a single forward </w:t>
      </w:r>
      <w:proofErr w:type="gramStart"/>
      <w:r w:rsidRPr="003D1F85">
        <w:rPr>
          <w:rFonts w:asciiTheme="minorHAnsi" w:hAnsiTheme="minorHAnsi" w:cs="Helvetica"/>
          <w:color w:val="1A1A1A"/>
          <w:sz w:val="20"/>
          <w:szCs w:val="20"/>
        </w:rPr>
        <w:t>slash(</w:t>
      </w:r>
      <w:proofErr w:type="gramEnd"/>
      <w:r w:rsidRPr="003D1F85">
        <w:rPr>
          <w:rFonts w:asciiTheme="minorHAnsi" w:hAnsiTheme="minorHAnsi" w:cs="Helvetica"/>
          <w:color w:val="1A1A1A"/>
          <w:sz w:val="20"/>
          <w:szCs w:val="20"/>
        </w:rPr>
        <w:t>/) as shown below.</w:t>
      </w:r>
    </w:p>
    <w:p w:rsidR="005E4EBF" w:rsidRPr="003D1F85" w:rsidRDefault="005E4EBF" w:rsidP="004C42BD">
      <w:pPr>
        <w:widowControl w:val="0"/>
        <w:autoSpaceDE w:val="0"/>
        <w:autoSpaceDN w:val="0"/>
        <w:adjustRightInd w:val="0"/>
        <w:outlineLvl w:val="0"/>
        <w:rPr>
          <w:rFonts w:asciiTheme="minorHAnsi" w:hAnsiTheme="minorHAnsi" w:cs="Monaco"/>
          <w:color w:val="1A1A1A"/>
          <w:sz w:val="20"/>
          <w:szCs w:val="20"/>
        </w:rPr>
      </w:pPr>
      <w:r w:rsidRPr="003D1F85">
        <w:rPr>
          <w:rFonts w:asciiTheme="minorHAnsi" w:hAnsiTheme="minorHAnsi" w:cs="Monaco"/>
          <w:sz w:val="20"/>
          <w:szCs w:val="20"/>
        </w:rPr>
        <w:t>/html/body/</w:t>
      </w:r>
      <w:proofErr w:type="gramStart"/>
      <w:r w:rsidRPr="003D1F85">
        <w:rPr>
          <w:rFonts w:asciiTheme="minorHAnsi" w:hAnsiTheme="minorHAnsi" w:cs="Monaco"/>
          <w:sz w:val="20"/>
          <w:szCs w:val="20"/>
        </w:rPr>
        <w:t>div[</w:t>
      </w:r>
      <w:proofErr w:type="gramEnd"/>
      <w:r w:rsidRPr="003D1F85">
        <w:rPr>
          <w:rFonts w:asciiTheme="minorHAnsi" w:hAnsiTheme="minorHAnsi" w:cs="Monaco"/>
          <w:sz w:val="20"/>
          <w:szCs w:val="20"/>
        </w:rPr>
        <w:t>3]/div[1]/form/table/</w:t>
      </w:r>
      <w:proofErr w:type="spellStart"/>
      <w:r w:rsidRPr="003D1F85">
        <w:rPr>
          <w:rFonts w:asciiTheme="minorHAnsi" w:hAnsiTheme="minorHAnsi" w:cs="Monaco"/>
          <w:sz w:val="20"/>
          <w:szCs w:val="20"/>
        </w:rPr>
        <w:t>tbody</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tr</w:t>
      </w:r>
      <w:proofErr w:type="spellEnd"/>
      <w:r w:rsidRPr="003D1F85">
        <w:rPr>
          <w:rFonts w:asciiTheme="minorHAnsi" w:hAnsiTheme="minorHAnsi" w:cs="Monaco"/>
          <w:sz w:val="20"/>
          <w:szCs w:val="20"/>
        </w:rPr>
        <w:t>[1]/td/input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Relative </w:t>
      </w:r>
      <w:proofErr w:type="spellStart"/>
      <w:r w:rsidRPr="003D1F85">
        <w:rPr>
          <w:rFonts w:asciiTheme="minorHAnsi" w:hAnsiTheme="minorHAnsi" w:cs="Helvetica"/>
          <w:color w:val="1A1A1A"/>
          <w:sz w:val="20"/>
          <w:szCs w:val="20"/>
        </w:rPr>
        <w:t>XPath</w:t>
      </w:r>
      <w:proofErr w:type="spellEnd"/>
      <w:r w:rsidRPr="003D1F85">
        <w:rPr>
          <w:rFonts w:asciiTheme="minorHAnsi" w:hAnsiTheme="minorHAnsi" w:cs="Helvetica"/>
          <w:color w:val="1A1A1A"/>
          <w:sz w:val="20"/>
          <w:szCs w:val="20"/>
        </w:rPr>
        <w:t xml:space="preserve"> starts from any node in between the HTML page to the current element’s </w:t>
      </w:r>
      <w:proofErr w:type="gramStart"/>
      <w:r w:rsidRPr="003D1F85">
        <w:rPr>
          <w:rFonts w:asciiTheme="minorHAnsi" w:hAnsiTheme="minorHAnsi" w:cs="Helvetica"/>
          <w:color w:val="1A1A1A"/>
          <w:sz w:val="20"/>
          <w:szCs w:val="20"/>
        </w:rPr>
        <w:t>node(</w:t>
      </w:r>
      <w:proofErr w:type="gramEnd"/>
      <w:r w:rsidRPr="003D1F85">
        <w:rPr>
          <w:rFonts w:asciiTheme="minorHAnsi" w:hAnsiTheme="minorHAnsi" w:cs="Helvetica"/>
          <w:color w:val="1A1A1A"/>
          <w:sz w:val="20"/>
          <w:szCs w:val="20"/>
        </w:rPr>
        <w:t xml:space="preserve">last node of the element). It starts with a </w:t>
      </w:r>
      <w:r w:rsidR="00E233D4">
        <w:rPr>
          <w:rFonts w:asciiTheme="minorHAnsi" w:hAnsiTheme="minorHAnsi" w:cs="Helvetica"/>
          <w:color w:val="1A1A1A"/>
          <w:sz w:val="20"/>
          <w:szCs w:val="20"/>
        </w:rPr>
        <w:t>double</w:t>
      </w:r>
      <w:r w:rsidRPr="003D1F85">
        <w:rPr>
          <w:rFonts w:asciiTheme="minorHAnsi" w:hAnsiTheme="minorHAnsi" w:cs="Helvetica"/>
          <w:color w:val="1A1A1A"/>
          <w:sz w:val="20"/>
          <w:szCs w:val="20"/>
        </w:rPr>
        <w:t> forward </w:t>
      </w:r>
      <w:proofErr w:type="gramStart"/>
      <w:r w:rsidRPr="003D1F85">
        <w:rPr>
          <w:rFonts w:asciiTheme="minorHAnsi" w:hAnsiTheme="minorHAnsi" w:cs="Helvetica"/>
          <w:color w:val="1A1A1A"/>
          <w:sz w:val="20"/>
          <w:szCs w:val="20"/>
        </w:rPr>
        <w:t>slash(</w:t>
      </w:r>
      <w:proofErr w:type="gramEnd"/>
      <w:r w:rsidRPr="003D1F85">
        <w:rPr>
          <w:rFonts w:asciiTheme="minorHAnsi" w:hAnsiTheme="minorHAnsi" w:cs="Helvetica"/>
          <w:color w:val="1A1A1A"/>
          <w:sz w:val="20"/>
          <w:szCs w:val="20"/>
        </w:rPr>
        <w:t>//) as shown below.</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w:t>
      </w:r>
      <w:proofErr w:type="gramStart"/>
      <w:r w:rsidRPr="003D1F85">
        <w:rPr>
          <w:rFonts w:asciiTheme="minorHAnsi" w:hAnsiTheme="minorHAnsi" w:cs="Monaco"/>
          <w:sz w:val="20"/>
          <w:szCs w:val="20"/>
        </w:rPr>
        <w:t>input[</w:t>
      </w:r>
      <w:proofErr w:type="gramEnd"/>
      <w:r w:rsidRPr="003D1F85">
        <w:rPr>
          <w:rFonts w:asciiTheme="minorHAnsi" w:hAnsiTheme="minorHAnsi" w:cs="Monaco"/>
          <w:sz w:val="20"/>
          <w:szCs w:val="20"/>
        </w:rPr>
        <w:t>@id='email']</w:t>
      </w:r>
    </w:p>
    <w:p w:rsidR="008616DF" w:rsidRPr="003D1F85" w:rsidRDefault="008616DF" w:rsidP="005E4EBF">
      <w:pPr>
        <w:widowControl w:val="0"/>
        <w:autoSpaceDE w:val="0"/>
        <w:autoSpaceDN w:val="0"/>
        <w:adjustRightInd w:val="0"/>
        <w:rPr>
          <w:rFonts w:asciiTheme="minorHAnsi" w:hAnsiTheme="minorHAnsi" w:cs="Helvetica"/>
          <w:color w:val="1A1A1A"/>
          <w:sz w:val="20"/>
          <w:szCs w:val="20"/>
        </w:rPr>
      </w:pPr>
    </w:p>
    <w:p w:rsidR="005E4EBF" w:rsidRPr="003D1F85" w:rsidRDefault="008616D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br w:type="textWrapping" w:clear="all"/>
      </w:r>
      <w:r w:rsidR="005E4EBF" w:rsidRPr="003D1F85">
        <w:rPr>
          <w:rFonts w:asciiTheme="minorHAnsi" w:hAnsiTheme="minorHAnsi" w:cs="Helvetica"/>
          <w:color w:val="1A1A1A"/>
          <w:sz w:val="20"/>
          <w:szCs w:val="20"/>
        </w:rPr>
        <w:t>29. What is the difference between Assert and Verify in Selenium?</w:t>
      </w:r>
    </w:p>
    <w:p w:rsidR="00C21C00"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Assert: </w:t>
      </w:r>
      <w:r w:rsidR="00C21C00" w:rsidRPr="00C21C00">
        <w:rPr>
          <w:rFonts w:asciiTheme="minorHAnsi" w:hAnsiTheme="minorHAnsi" w:cs="Helvetica"/>
          <w:color w:val="1A1A1A"/>
          <w:sz w:val="20"/>
          <w:szCs w:val="20"/>
        </w:rPr>
        <w:t xml:space="preserve">Assertion is used as </w:t>
      </w:r>
      <w:proofErr w:type="gramStart"/>
      <w:r w:rsidR="00C21C00" w:rsidRPr="00C21C00">
        <w:rPr>
          <w:rFonts w:asciiTheme="minorHAnsi" w:hAnsiTheme="minorHAnsi" w:cs="Helvetica"/>
          <w:color w:val="1A1A1A"/>
          <w:sz w:val="20"/>
          <w:szCs w:val="20"/>
        </w:rPr>
        <w:t>a  verification</w:t>
      </w:r>
      <w:proofErr w:type="gramEnd"/>
      <w:r w:rsidR="00C21C00" w:rsidRPr="00C21C00">
        <w:rPr>
          <w:rFonts w:asciiTheme="minorHAnsi" w:hAnsiTheme="minorHAnsi" w:cs="Helvetica"/>
          <w:color w:val="1A1A1A"/>
          <w:sz w:val="20"/>
          <w:szCs w:val="20"/>
        </w:rPr>
        <w:t xml:space="preserve"> point. It verifies what is expected.  The types of assertion are “assert</w:t>
      </w:r>
      <w:proofErr w:type="gramStart"/>
      <w:r w:rsidR="00C21C00" w:rsidRPr="00C21C00">
        <w:rPr>
          <w:rFonts w:asciiTheme="minorHAnsi" w:hAnsiTheme="minorHAnsi" w:cs="Helvetica"/>
          <w:color w:val="1A1A1A"/>
          <w:sz w:val="20"/>
          <w:szCs w:val="20"/>
        </w:rPr>
        <w:t>” ,</w:t>
      </w:r>
      <w:proofErr w:type="gramEnd"/>
      <w:r w:rsidR="00C21C00" w:rsidRPr="00C21C00">
        <w:rPr>
          <w:rFonts w:asciiTheme="minorHAnsi" w:hAnsiTheme="minorHAnsi" w:cs="Helvetica"/>
          <w:color w:val="1A1A1A"/>
          <w:sz w:val="20"/>
          <w:szCs w:val="20"/>
        </w:rPr>
        <w:t xml:space="preserve"> “verify”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In simple words, if the assert condition is true then the program control will execute the next test step but if the condition is false, the execution will stop and further test step will not be executed.</w:t>
      </w:r>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5E4EBF"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Verify: In simple words, there won’t be any halt in the test execution even though the verify condition is true or false.</w:t>
      </w:r>
      <w:r w:rsidR="00C66065">
        <w:rPr>
          <w:rFonts w:asciiTheme="minorHAnsi" w:hAnsiTheme="minorHAnsi" w:cs="Helvetica"/>
          <w:color w:val="1A1A1A"/>
          <w:sz w:val="20"/>
          <w:szCs w:val="20"/>
        </w:rPr>
        <w:t xml:space="preserve"> </w:t>
      </w:r>
    </w:p>
    <w:p w:rsidR="00C66065" w:rsidRPr="003D1F85" w:rsidRDefault="00C66065" w:rsidP="005E4EBF">
      <w:pPr>
        <w:widowControl w:val="0"/>
        <w:autoSpaceDE w:val="0"/>
        <w:autoSpaceDN w:val="0"/>
        <w:adjustRightInd w:val="0"/>
        <w:rPr>
          <w:rFonts w:asciiTheme="minorHAnsi" w:hAnsiTheme="minorHAnsi" w:cs="Helvetica"/>
          <w:color w:val="1A1A1A"/>
          <w:sz w:val="20"/>
          <w:szCs w:val="20"/>
        </w:rPr>
      </w:pPr>
      <w:r w:rsidRPr="00C66065">
        <w:rPr>
          <w:rFonts w:asciiTheme="minorHAnsi" w:hAnsiTheme="minorHAnsi" w:cs="Helvetica"/>
          <w:color w:val="1A1A1A"/>
          <w:sz w:val="20"/>
          <w:szCs w:val="20"/>
        </w:rPr>
        <w:t xml:space="preserve">In </w:t>
      </w:r>
      <w:proofErr w:type="spellStart"/>
      <w:r w:rsidRPr="00C66065">
        <w:rPr>
          <w:rFonts w:asciiTheme="minorHAnsi" w:hAnsiTheme="minorHAnsi" w:cs="Helvetica"/>
          <w:color w:val="1A1A1A"/>
          <w:sz w:val="20"/>
          <w:szCs w:val="20"/>
        </w:rPr>
        <w:t>TestNG</w:t>
      </w:r>
      <w:proofErr w:type="spellEnd"/>
      <w:r w:rsidRPr="00C66065">
        <w:rPr>
          <w:rFonts w:asciiTheme="minorHAnsi" w:hAnsiTheme="minorHAnsi" w:cs="Helvetica"/>
          <w:color w:val="1A1A1A"/>
          <w:sz w:val="20"/>
          <w:szCs w:val="20"/>
        </w:rPr>
        <w:t>, we use only Assert Statements.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gramStart"/>
      <w:r w:rsidRPr="003D1F85">
        <w:rPr>
          <w:rFonts w:asciiTheme="minorHAnsi" w:hAnsiTheme="minorHAnsi" w:cs="Helvetica"/>
          <w:color w:val="1A1A1A"/>
          <w:sz w:val="20"/>
          <w:szCs w:val="20"/>
        </w:rPr>
        <w:t>For detailed post check the below link.</w:t>
      </w:r>
      <w:proofErr w:type="gramEnd"/>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996625" w:rsidRPr="003D1F85" w:rsidRDefault="00996625" w:rsidP="005E4EBF">
      <w:pPr>
        <w:widowControl w:val="0"/>
        <w:autoSpaceDE w:val="0"/>
        <w:autoSpaceDN w:val="0"/>
        <w:adjustRightInd w:val="0"/>
        <w:rPr>
          <w:rFonts w:asciiTheme="minorHAnsi" w:hAnsiTheme="minorHAnsi" w:cs="Helvetica"/>
          <w:color w:val="757575"/>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30. What are Soft Assert and Hard Assert in Selenium?</w:t>
      </w:r>
    </w:p>
    <w:p w:rsidR="005E4EBF" w:rsidRPr="00BF08FA" w:rsidRDefault="005E4EBF" w:rsidP="005E4EBF">
      <w:pPr>
        <w:widowControl w:val="0"/>
        <w:autoSpaceDE w:val="0"/>
        <w:autoSpaceDN w:val="0"/>
        <w:adjustRightInd w:val="0"/>
        <w:rPr>
          <w:rFonts w:asciiTheme="minorHAnsi" w:hAnsiTheme="minorHAnsi" w:cs="Helvetica"/>
          <w:color w:val="FF0000"/>
          <w:sz w:val="20"/>
          <w:szCs w:val="20"/>
        </w:rPr>
      </w:pPr>
      <w:r w:rsidRPr="00BF08FA">
        <w:rPr>
          <w:rFonts w:asciiTheme="minorHAnsi" w:hAnsiTheme="minorHAnsi" w:cs="Helvetica"/>
          <w:color w:val="FF0000"/>
          <w:sz w:val="20"/>
          <w:szCs w:val="20"/>
        </w:rPr>
        <w:t>Soft Assert: Soft Assert collects errors during </w:t>
      </w:r>
      <w:r w:rsidRPr="00BF08FA">
        <w:rPr>
          <w:rFonts w:asciiTheme="minorHAnsi" w:hAnsiTheme="minorHAnsi" w:cs="Courier"/>
          <w:i/>
          <w:iCs/>
          <w:color w:val="FF0000"/>
          <w:sz w:val="20"/>
          <w:szCs w:val="20"/>
        </w:rPr>
        <w:t>@Test</w:t>
      </w:r>
      <w:r w:rsidRPr="00BF08FA">
        <w:rPr>
          <w:rFonts w:asciiTheme="minorHAnsi" w:hAnsiTheme="minorHAnsi" w:cs="Helvetica"/>
          <w:color w:val="FF0000"/>
          <w:sz w:val="20"/>
          <w:szCs w:val="20"/>
        </w:rPr>
        <w:t xml:space="preserve"> Soft Assert does not throw an exception when an assert fails and would continue with the next </w:t>
      </w:r>
      <w:r w:rsidR="00FE14B6" w:rsidRPr="00BF08FA">
        <w:rPr>
          <w:rFonts w:asciiTheme="minorHAnsi" w:hAnsiTheme="minorHAnsi" w:cs="Helvetica"/>
          <w:color w:val="FF0000"/>
          <w:sz w:val="20"/>
          <w:szCs w:val="20"/>
        </w:rPr>
        <w:t>step after the assert statement</w:t>
      </w:r>
    </w:p>
    <w:p w:rsidR="005E4EBF" w:rsidRPr="00BF08FA" w:rsidRDefault="005E4EBF" w:rsidP="005E4EBF">
      <w:pPr>
        <w:widowControl w:val="0"/>
        <w:autoSpaceDE w:val="0"/>
        <w:autoSpaceDN w:val="0"/>
        <w:adjustRightInd w:val="0"/>
        <w:rPr>
          <w:rFonts w:asciiTheme="minorHAnsi" w:hAnsiTheme="minorHAnsi" w:cs="Times"/>
          <w:color w:val="FF0000"/>
          <w:sz w:val="20"/>
          <w:szCs w:val="20"/>
        </w:rPr>
      </w:pPr>
    </w:p>
    <w:p w:rsidR="0065358F" w:rsidRPr="00BF08FA" w:rsidRDefault="005E4EBF" w:rsidP="0065358F">
      <w:pPr>
        <w:shd w:val="clear" w:color="auto" w:fill="FFFFFF"/>
        <w:rPr>
          <w:rFonts w:ascii="Helvetica" w:eastAsia="Times New Roman" w:hAnsi="Helvetica"/>
          <w:color w:val="FF0000"/>
          <w:sz w:val="25"/>
          <w:szCs w:val="25"/>
          <w:lang w:val="en-US" w:eastAsia="en-US"/>
        </w:rPr>
      </w:pPr>
      <w:r w:rsidRPr="00BF08FA">
        <w:rPr>
          <w:rFonts w:asciiTheme="minorHAnsi" w:hAnsiTheme="minorHAnsi" w:cs="Helvetica"/>
          <w:color w:val="FF0000"/>
          <w:sz w:val="20"/>
          <w:szCs w:val="20"/>
        </w:rPr>
        <w:t>Hard Assert: Hard Assert throws an </w:t>
      </w:r>
      <w:proofErr w:type="spellStart"/>
      <w:r w:rsidRPr="00BF08FA">
        <w:rPr>
          <w:rFonts w:asciiTheme="minorHAnsi" w:hAnsiTheme="minorHAnsi" w:cs="Helvetica"/>
          <w:color w:val="FF0000"/>
          <w:sz w:val="20"/>
          <w:szCs w:val="20"/>
        </w:rPr>
        <w:t>AssertException</w:t>
      </w:r>
      <w:proofErr w:type="spellEnd"/>
      <w:r w:rsidRPr="00BF08FA">
        <w:rPr>
          <w:rFonts w:asciiTheme="minorHAnsi" w:hAnsiTheme="minorHAnsi" w:cs="Helvetica"/>
          <w:color w:val="FF0000"/>
          <w:sz w:val="20"/>
          <w:szCs w:val="20"/>
        </w:rPr>
        <w:t xml:space="preserve"> immediately when an assert statement fails and test suite continues with next </w:t>
      </w:r>
      <w:r w:rsidRPr="00BF08FA">
        <w:rPr>
          <w:rFonts w:asciiTheme="minorHAnsi" w:hAnsiTheme="minorHAnsi" w:cs="Courier"/>
          <w:i/>
          <w:iCs/>
          <w:color w:val="FF0000"/>
          <w:sz w:val="20"/>
          <w:szCs w:val="20"/>
        </w:rPr>
        <w:t>@</w:t>
      </w:r>
      <w:proofErr w:type="spellStart"/>
      <w:r w:rsidRPr="00BF08FA">
        <w:rPr>
          <w:rFonts w:asciiTheme="minorHAnsi" w:hAnsiTheme="minorHAnsi" w:cs="Courier"/>
          <w:i/>
          <w:iCs/>
          <w:color w:val="FF0000"/>
          <w:sz w:val="20"/>
          <w:szCs w:val="20"/>
        </w:rPr>
        <w:t>Tes</w:t>
      </w:r>
      <w:proofErr w:type="spellEnd"/>
      <w:r w:rsidR="0065358F" w:rsidRPr="00BF08FA">
        <w:rPr>
          <w:rFonts w:asciiTheme="minorHAnsi" w:hAnsiTheme="minorHAnsi" w:cs="Courier"/>
          <w:i/>
          <w:iCs/>
          <w:color w:val="FF0000"/>
          <w:sz w:val="20"/>
          <w:szCs w:val="20"/>
        </w:rPr>
        <w:t xml:space="preserve">. </w:t>
      </w:r>
      <w:r w:rsidR="0065358F" w:rsidRPr="00BF08FA">
        <w:rPr>
          <w:rFonts w:asciiTheme="minorHAnsi" w:hAnsiTheme="minorHAnsi" w:cs="Helvetica"/>
          <w:color w:val="FF0000"/>
          <w:sz w:val="20"/>
          <w:szCs w:val="20"/>
        </w:rPr>
        <w:t>To achieve this, we need to handle the Assertion error which is thrown with a try-catch block</w:t>
      </w:r>
      <w:r w:rsidR="0065358F" w:rsidRPr="00BF08FA">
        <w:rPr>
          <w:rFonts w:ascii="Helvetica" w:eastAsia="Times New Roman" w:hAnsi="Helvetica"/>
          <w:color w:val="FF0000"/>
          <w:sz w:val="25"/>
          <w:szCs w:val="25"/>
          <w:lang w:val="en-US" w:eastAsia="en-US"/>
        </w:rPr>
        <w:t xml:space="preserve">. </w:t>
      </w:r>
      <w:r w:rsidR="0065358F" w:rsidRPr="00BF08FA">
        <w:rPr>
          <w:rFonts w:asciiTheme="minorHAnsi" w:hAnsiTheme="minorHAnsi" w:cs="Helvetica"/>
          <w:color w:val="FF0000"/>
          <w:sz w:val="20"/>
          <w:szCs w:val="20"/>
        </w:rPr>
        <w:t>After the suit is completed, after completion of the execution, particular test has been marked as passed instead of FAIL</w:t>
      </w:r>
    </w:p>
    <w:p w:rsidR="005E4EBF" w:rsidRPr="0065358F" w:rsidRDefault="005E4EBF" w:rsidP="005E4EBF">
      <w:pPr>
        <w:widowControl w:val="0"/>
        <w:autoSpaceDE w:val="0"/>
        <w:autoSpaceDN w:val="0"/>
        <w:adjustRightInd w:val="0"/>
        <w:rPr>
          <w:rFonts w:asciiTheme="minorHAnsi" w:hAnsiTheme="minorHAnsi" w:cs="Helvetica"/>
          <w:color w:val="000000" w:themeColor="text1"/>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31. What are the verification points available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In Selenium IDE, we use </w:t>
      </w:r>
      <w:proofErr w:type="spellStart"/>
      <w:r w:rsidRPr="003D1F85">
        <w:rPr>
          <w:rFonts w:asciiTheme="minorHAnsi" w:hAnsiTheme="minorHAnsi" w:cs="Helvetica"/>
          <w:color w:val="1A1A1A"/>
          <w:sz w:val="20"/>
          <w:szCs w:val="20"/>
        </w:rPr>
        <w:t>Selenese</w:t>
      </w:r>
      <w:proofErr w:type="spellEnd"/>
      <w:r w:rsidRPr="003D1F85">
        <w:rPr>
          <w:rFonts w:asciiTheme="minorHAnsi" w:hAnsiTheme="minorHAnsi" w:cs="Helvetica"/>
          <w:color w:val="1A1A1A"/>
          <w:sz w:val="20"/>
          <w:szCs w:val="20"/>
        </w:rPr>
        <w:t xml:space="preserve"> Verify and Assert Commands as Verification points</w:t>
      </w:r>
    </w:p>
    <w:p w:rsidR="003C157A" w:rsidRPr="003D1F85" w:rsidRDefault="003C157A"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there </w:t>
      </w:r>
      <w:proofErr w:type="gramStart"/>
      <w:r w:rsidRPr="003D1F85">
        <w:rPr>
          <w:rFonts w:asciiTheme="minorHAnsi" w:hAnsiTheme="minorHAnsi" w:cs="Helvetica"/>
          <w:color w:val="1A1A1A"/>
          <w:sz w:val="20"/>
          <w:szCs w:val="20"/>
        </w:rPr>
        <w:t>is no built-in features</w:t>
      </w:r>
      <w:proofErr w:type="gramEnd"/>
      <w:r w:rsidRPr="003D1F85">
        <w:rPr>
          <w:rFonts w:asciiTheme="minorHAnsi" w:hAnsiTheme="minorHAnsi" w:cs="Helvetica"/>
          <w:color w:val="1A1A1A"/>
          <w:sz w:val="20"/>
          <w:szCs w:val="20"/>
        </w:rPr>
        <w:t xml:space="preserve"> for verification points. It totally depends on our coding style. </w:t>
      </w:r>
      <w:proofErr w:type="gramStart"/>
      <w:r w:rsidRPr="003D1F85">
        <w:rPr>
          <w:rFonts w:asciiTheme="minorHAnsi" w:hAnsiTheme="minorHAnsi" w:cs="Helvetica"/>
          <w:color w:val="1A1A1A"/>
          <w:sz w:val="20"/>
          <w:szCs w:val="20"/>
        </w:rPr>
        <w:t>some</w:t>
      </w:r>
      <w:proofErr w:type="gramEnd"/>
      <w:r w:rsidRPr="003D1F85">
        <w:rPr>
          <w:rFonts w:asciiTheme="minorHAnsi" w:hAnsiTheme="minorHAnsi" w:cs="Helvetica"/>
          <w:color w:val="1A1A1A"/>
          <w:sz w:val="20"/>
          <w:szCs w:val="20"/>
        </w:rPr>
        <w:t xml:space="preserve"> of the Verification points are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page title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certain text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gramStart"/>
      <w:r w:rsidRPr="003D1F85">
        <w:rPr>
          <w:rFonts w:asciiTheme="minorHAnsi" w:hAnsiTheme="minorHAnsi" w:cs="Helvetica"/>
          <w:color w:val="1A1A1A"/>
          <w:sz w:val="20"/>
          <w:szCs w:val="20"/>
        </w:rPr>
        <w:t>To check for certain element (text box, button, drop down, etc.)</w:t>
      </w:r>
      <w:proofErr w:type="gramEnd"/>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32. How to launch a browser using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is an Interface. We create Object of a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Interface.</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&lt;2.53 – no </w:t>
      </w:r>
      <w:proofErr w:type="spellStart"/>
      <w:r w:rsidRPr="003D1F85">
        <w:rPr>
          <w:rFonts w:asciiTheme="minorHAnsi" w:hAnsiTheme="minorHAnsi" w:cs="Helvetica"/>
          <w:color w:val="1A1A1A"/>
          <w:sz w:val="20"/>
          <w:szCs w:val="20"/>
        </w:rPr>
        <w:t>geckodriver</w:t>
      </w:r>
      <w:proofErr w:type="spellEnd"/>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roofErr w:type="gramStart"/>
      <w:r w:rsidRPr="003D1F85">
        <w:rPr>
          <w:rFonts w:asciiTheme="minorHAnsi" w:hAnsiTheme="minorHAnsi" w:cs="Helvetica"/>
          <w:color w:val="1A1A1A"/>
          <w:sz w:val="20"/>
          <w:szCs w:val="20"/>
        </w:rPr>
        <w:t>3.x</w:t>
      </w:r>
      <w:proofErr w:type="gramEnd"/>
      <w:r w:rsidRPr="003D1F85">
        <w:rPr>
          <w:rFonts w:asciiTheme="minorHAnsi" w:hAnsiTheme="minorHAnsi" w:cs="Helvetica"/>
          <w:color w:val="1A1A1A"/>
          <w:sz w:val="20"/>
          <w:szCs w:val="20"/>
        </w:rPr>
        <w:t xml:space="preserve"> – </w:t>
      </w:r>
      <w:proofErr w:type="spellStart"/>
      <w:r w:rsidRPr="003D1F85">
        <w:rPr>
          <w:rFonts w:asciiTheme="minorHAnsi" w:hAnsiTheme="minorHAnsi" w:cs="Helvetica"/>
          <w:color w:val="1A1A1A"/>
          <w:sz w:val="20"/>
          <w:szCs w:val="20"/>
        </w:rPr>
        <w:t>geckodriver</w:t>
      </w:r>
      <w:proofErr w:type="spellEnd"/>
      <w:r w:rsidRPr="003D1F85">
        <w:rPr>
          <w:rFonts w:asciiTheme="minorHAnsi" w:hAnsiTheme="minorHAnsi" w:cs="Helvetica"/>
          <w:color w:val="1A1A1A"/>
          <w:sz w:val="20"/>
          <w:szCs w:val="20"/>
        </w:rPr>
        <w:t xml:space="preserve"> for FF</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Firefox Driver</w:t>
      </w:r>
      <w:proofErr w:type="gramStart"/>
      <w:r w:rsidRPr="003D1F85">
        <w:rPr>
          <w:rFonts w:asciiTheme="minorHAnsi" w:hAnsiTheme="minorHAnsi" w:cs="Helvetica"/>
          <w:color w:val="1A1A1A"/>
          <w:sz w:val="20"/>
          <w:szCs w:val="20"/>
        </w:rPr>
        <w:t>:</w:t>
      </w:r>
      <w:r w:rsidRPr="003D1F85">
        <w:rPr>
          <w:rFonts w:ascii="MS Mincho" w:eastAsia="MS Mincho" w:hAnsi="MS Mincho" w:cs="MS Mincho"/>
          <w:color w:val="1A1A1A"/>
          <w:sz w:val="20"/>
          <w:szCs w:val="20"/>
        </w:rPr>
        <w:t> </w:t>
      </w:r>
      <w:proofErr w:type="spellStart"/>
      <w:proofErr w:type="gramEnd"/>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driver = new </w:t>
      </w:r>
      <w:proofErr w:type="spell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Chrome Driver</w:t>
      </w:r>
      <w:proofErr w:type="gramStart"/>
      <w:r w:rsidRPr="003D1F85">
        <w:rPr>
          <w:rFonts w:asciiTheme="minorHAnsi" w:hAnsiTheme="minorHAnsi" w:cs="Helvetica"/>
          <w:color w:val="1A1A1A"/>
          <w:sz w:val="20"/>
          <w:szCs w:val="20"/>
        </w:rPr>
        <w:t>:</w:t>
      </w:r>
      <w:r w:rsidRPr="003D1F85">
        <w:rPr>
          <w:rFonts w:ascii="MS Mincho" w:eastAsia="MS Mincho" w:hAnsi="MS Mincho" w:cs="MS Mincho"/>
          <w:color w:val="1A1A1A"/>
          <w:sz w:val="20"/>
          <w:szCs w:val="20"/>
        </w:rPr>
        <w:t> </w:t>
      </w:r>
      <w:proofErr w:type="spellStart"/>
      <w:proofErr w:type="gramEnd"/>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driver = new </w:t>
      </w:r>
      <w:proofErr w:type="spellStart"/>
      <w:r w:rsidRPr="003D1F85">
        <w:rPr>
          <w:rFonts w:asciiTheme="minorHAnsi" w:hAnsiTheme="minorHAnsi" w:cs="Helvetica"/>
          <w:color w:val="1A1A1A"/>
          <w:sz w:val="20"/>
          <w:szCs w:val="20"/>
        </w:rPr>
        <w:t>ChromeDriver</w:t>
      </w:r>
      <w:proofErr w:type="spellEnd"/>
      <w:r w:rsidRPr="003D1F85">
        <w:rPr>
          <w:rFonts w:asciiTheme="minorHAnsi" w:hAnsiTheme="minorHAnsi" w:cs="Helvetica"/>
          <w:color w:val="1A1A1A"/>
          <w:sz w:val="20"/>
          <w:szCs w:val="20"/>
        </w:rPr>
        <w:t>();</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Internet Explorer Driver</w:t>
      </w:r>
      <w:proofErr w:type="gramStart"/>
      <w:r w:rsidRPr="003D1F85">
        <w:rPr>
          <w:rFonts w:asciiTheme="minorHAnsi" w:hAnsiTheme="minorHAnsi" w:cs="Helvetica"/>
          <w:color w:val="1A1A1A"/>
          <w:sz w:val="20"/>
          <w:szCs w:val="20"/>
        </w:rPr>
        <w:t>:</w:t>
      </w:r>
      <w:r w:rsidRPr="003D1F85">
        <w:rPr>
          <w:rFonts w:ascii="MS Mincho" w:eastAsia="MS Mincho" w:hAnsi="MS Mincho" w:cs="MS Mincho"/>
          <w:color w:val="1A1A1A"/>
          <w:sz w:val="20"/>
          <w:szCs w:val="20"/>
        </w:rPr>
        <w:t> </w:t>
      </w:r>
      <w:proofErr w:type="spellStart"/>
      <w:proofErr w:type="gramEnd"/>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driver = new </w:t>
      </w:r>
      <w:proofErr w:type="spellStart"/>
      <w:r w:rsidRPr="003D1F85">
        <w:rPr>
          <w:rFonts w:asciiTheme="minorHAnsi" w:hAnsiTheme="minorHAnsi" w:cs="Helvetica"/>
          <w:color w:val="1A1A1A"/>
          <w:sz w:val="20"/>
          <w:szCs w:val="20"/>
        </w:rPr>
        <w:t>InternetExplorerDriver</w:t>
      </w:r>
      <w:proofErr w:type="spellEnd"/>
      <w:r w:rsidRPr="003D1F85">
        <w:rPr>
          <w:rFonts w:asciiTheme="minorHAnsi" w:hAnsiTheme="minorHAnsi" w:cs="Helvetica"/>
          <w:color w:val="1A1A1A"/>
          <w:sz w:val="20"/>
          <w:szCs w:val="20"/>
        </w:rPr>
        <w:t>();</w:t>
      </w: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33. Is the </w:t>
      </w:r>
      <w:proofErr w:type="spell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 a Class or an Interface?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 xml:space="preserve"> is a Java class, and it implements the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interface.</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r w:rsidRPr="003D1F85">
        <w:rPr>
          <w:rFonts w:asciiTheme="minorHAnsi" w:hAnsiTheme="minorHAnsi" w:cs="Times"/>
          <w:noProof/>
          <w:sz w:val="20"/>
          <w:szCs w:val="20"/>
          <w:lang w:val="en-US" w:eastAsia="en-US"/>
        </w:rPr>
        <w:drawing>
          <wp:inline distT="0" distB="0" distL="0" distR="0">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00" cy="12700"/>
                    </a:xfrm>
                    <a:prstGeom prst="rect">
                      <a:avLst/>
                    </a:prstGeom>
                    <a:noFill/>
                    <a:ln>
                      <a:noFill/>
                    </a:ln>
                  </pic:spPr>
                </pic:pic>
              </a:graphicData>
            </a:graphic>
          </wp:inline>
        </w:drawing>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34. What is the super interface of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SearchContext</w:t>
      </w:r>
      <w:proofErr w:type="spellEnd"/>
      <w:r w:rsidRPr="003D1F85">
        <w:rPr>
          <w:rFonts w:asciiTheme="minorHAnsi" w:hAnsiTheme="minorHAnsi" w:cs="Helvetica"/>
          <w:color w:val="1A1A1A"/>
          <w:sz w:val="20"/>
          <w:szCs w:val="20"/>
        </w:rPr>
        <w:t>.</w:t>
      </w:r>
      <w:proofErr w:type="gramEnd"/>
    </w:p>
    <w:p w:rsidR="00F27FB6" w:rsidRPr="003D1F85" w:rsidRDefault="00F27FB6"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35. Explain the line of code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driver = new </w:t>
      </w:r>
      <w:proofErr w:type="spellStart"/>
      <w:proofErr w:type="gram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w:t>
      </w:r>
    </w:p>
    <w:p w:rsidR="00F27FB6" w:rsidRPr="003D1F85" w:rsidRDefault="00F27FB6"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gramStart"/>
      <w:r w:rsidRPr="003D1F85">
        <w:rPr>
          <w:rFonts w:asciiTheme="minorHAnsi" w:hAnsiTheme="minorHAnsi" w:cs="Helvetica"/>
          <w:color w:val="1A1A1A"/>
          <w:sz w:val="20"/>
          <w:szCs w:val="20"/>
        </w:rPr>
        <w:t>‘</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is</w:t>
      </w:r>
      <w:proofErr w:type="gramEnd"/>
      <w:r w:rsidRPr="003D1F85">
        <w:rPr>
          <w:rFonts w:asciiTheme="minorHAnsi" w:hAnsiTheme="minorHAnsi" w:cs="Helvetica"/>
          <w:color w:val="1A1A1A"/>
          <w:sz w:val="20"/>
          <w:szCs w:val="20"/>
        </w:rPr>
        <w:t xml:space="preserve"> an interface and we are creating an object</w:t>
      </w:r>
      <w:r w:rsidR="00F27FB6" w:rsidRPr="003D1F85">
        <w:rPr>
          <w:rFonts w:asciiTheme="minorHAnsi" w:hAnsiTheme="minorHAnsi" w:cs="Helvetica"/>
          <w:color w:val="1A1A1A"/>
          <w:sz w:val="20"/>
          <w:szCs w:val="20"/>
        </w:rPr>
        <w:t xml:space="preserve"> reference</w:t>
      </w:r>
      <w:r w:rsidRPr="003D1F85">
        <w:rPr>
          <w:rFonts w:asciiTheme="minorHAnsi" w:hAnsiTheme="minorHAnsi" w:cs="Helvetica"/>
          <w:color w:val="1A1A1A"/>
          <w:sz w:val="20"/>
          <w:szCs w:val="20"/>
        </w:rPr>
        <w:t xml:space="preserve"> of type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instantiating an object of </w:t>
      </w:r>
      <w:proofErr w:type="spellStart"/>
      <w:r w:rsidRPr="003D1F85">
        <w:rPr>
          <w:rFonts w:asciiTheme="minorHAnsi" w:hAnsiTheme="minorHAnsi" w:cs="Helvetica"/>
          <w:color w:val="1A1A1A"/>
          <w:sz w:val="20"/>
          <w:szCs w:val="20"/>
        </w:rPr>
        <w:t>FirefoxDriver</w:t>
      </w:r>
      <w:proofErr w:type="spellEnd"/>
      <w:r w:rsidRPr="003D1F85">
        <w:rPr>
          <w:rFonts w:asciiTheme="minorHAnsi" w:hAnsiTheme="minorHAnsi" w:cs="Helvetica"/>
          <w:color w:val="1A1A1A"/>
          <w:sz w:val="20"/>
          <w:szCs w:val="20"/>
        </w:rPr>
        <w:t xml:space="preserve"> class.</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36. We do create a reference variable ‘driver’ of type </w:t>
      </w:r>
      <w:proofErr w:type="spellStart"/>
      <w:r w:rsidRPr="003D1F85">
        <w:rPr>
          <w:rFonts w:asciiTheme="minorHAnsi" w:hAnsiTheme="minorHAnsi" w:cs="Helvetica"/>
          <w:color w:val="1A1A1A"/>
          <w:sz w:val="20"/>
          <w:szCs w:val="20"/>
        </w:rPr>
        <w:t>WebDriver</w:t>
      </w:r>
      <w:proofErr w:type="spellEnd"/>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WebDriver</w:t>
      </w:r>
      <w:proofErr w:type="spellEnd"/>
      <w:r w:rsidRPr="003D1F85">
        <w:rPr>
          <w:rFonts w:asciiTheme="minorHAnsi" w:hAnsiTheme="minorHAnsi" w:cs="Monaco"/>
          <w:sz w:val="20"/>
          <w:szCs w:val="20"/>
        </w:rPr>
        <w:t xml:space="preserve">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sz w:val="20"/>
          <w:szCs w:val="20"/>
        </w:rPr>
      </w:pPr>
      <w:proofErr w:type="gramStart"/>
      <w:r w:rsidRPr="003D1F85">
        <w:rPr>
          <w:rFonts w:asciiTheme="minorHAnsi" w:hAnsiTheme="minorHAnsi" w:cs="Monaco"/>
          <w:sz w:val="20"/>
          <w:szCs w:val="20"/>
        </w:rPr>
        <w:t>instead</w:t>
      </w:r>
      <w:proofErr w:type="gramEnd"/>
      <w:r w:rsidRPr="003D1F85">
        <w:rPr>
          <w:rFonts w:asciiTheme="minorHAnsi" w:hAnsiTheme="minorHAnsi" w:cs="Monaco"/>
          <w:sz w:val="20"/>
          <w:szCs w:val="20"/>
        </w:rPr>
        <w:t xml:space="preserve"> of creating</w:t>
      </w:r>
    </w:p>
    <w:p w:rsidR="005E4EBF" w:rsidRPr="003D1F85" w:rsidRDefault="005E4EBF"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 xml:space="preserve">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tblPr>
      <w:tblGrid>
        <w:gridCol w:w="344"/>
        <w:gridCol w:w="13168"/>
      </w:tblGrid>
      <w:tr w:rsidR="005E4EBF" w:rsidRPr="003D1F85">
        <w:tc>
          <w:tcPr>
            <w:tcW w:w="344" w:type="dxa"/>
            <w:shd w:val="clear" w:color="auto" w:fill="D8EBFF"/>
          </w:tcPr>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p w:rsidR="005E4EBF" w:rsidRPr="003D1F85" w:rsidRDefault="005E4EBF">
            <w:pPr>
              <w:widowControl w:val="0"/>
              <w:autoSpaceDE w:val="0"/>
              <w:autoSpaceDN w:val="0"/>
              <w:adjustRightInd w:val="0"/>
              <w:rPr>
                <w:rFonts w:asciiTheme="minorHAnsi" w:hAnsiTheme="minorHAnsi" w:cs="Monaco"/>
                <w:color w:val="2766B8"/>
                <w:sz w:val="20"/>
                <w:szCs w:val="20"/>
              </w:rPr>
            </w:pPr>
            <w:r w:rsidRPr="003D1F85">
              <w:rPr>
                <w:rFonts w:asciiTheme="minorHAnsi" w:hAnsiTheme="minorHAnsi" w:cs="Monaco"/>
                <w:color w:val="2766B8"/>
                <w:sz w:val="20"/>
                <w:szCs w:val="20"/>
              </w:rPr>
              <w:t>2</w:t>
            </w:r>
          </w:p>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3</w:t>
            </w:r>
          </w:p>
          <w:p w:rsidR="005E4EBF" w:rsidRPr="003D1F85" w:rsidRDefault="005E4EBF">
            <w:pPr>
              <w:widowControl w:val="0"/>
              <w:autoSpaceDE w:val="0"/>
              <w:autoSpaceDN w:val="0"/>
              <w:adjustRightInd w:val="0"/>
              <w:rPr>
                <w:rFonts w:asciiTheme="minorHAnsi" w:hAnsiTheme="minorHAnsi" w:cs="Monaco"/>
                <w:color w:val="2766B8"/>
                <w:sz w:val="20"/>
                <w:szCs w:val="20"/>
              </w:rPr>
            </w:pPr>
            <w:r w:rsidRPr="003D1F85">
              <w:rPr>
                <w:rFonts w:asciiTheme="minorHAnsi" w:hAnsiTheme="minorHAnsi" w:cs="Monaco"/>
                <w:color w:val="2766B8"/>
                <w:sz w:val="20"/>
                <w:szCs w:val="20"/>
              </w:rPr>
              <w:t>4</w:t>
            </w:r>
          </w:p>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5</w:t>
            </w:r>
          </w:p>
        </w:tc>
        <w:tc>
          <w:tcPr>
            <w:tcW w:w="13168" w:type="dxa"/>
          </w:tcPr>
          <w:p w:rsidR="005E4EBF" w:rsidRPr="003D1F85" w:rsidRDefault="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color w:val="0335C5"/>
                <w:sz w:val="20"/>
                <w:szCs w:val="20"/>
              </w:rPr>
              <w:t>WebDriver</w:t>
            </w:r>
            <w:proofErr w:type="spellEnd"/>
            <w:r w:rsidRPr="003D1F85">
              <w:rPr>
                <w:rFonts w:asciiTheme="minorHAnsi" w:hAnsiTheme="minorHAnsi" w:cs="Monaco"/>
                <w:color w:val="0335C5"/>
                <w:sz w:val="20"/>
                <w:szCs w:val="20"/>
              </w:rPr>
              <w:t xml:space="preserve">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proofErr w:type="spellStart"/>
            <w:r w:rsidRPr="003D1F85">
              <w:rPr>
                <w:rFonts w:asciiTheme="minorHAnsi" w:hAnsiTheme="minorHAnsi" w:cs="Monaco"/>
                <w:color w:val="6B006D"/>
                <w:sz w:val="20"/>
                <w:szCs w:val="20"/>
              </w:rPr>
              <w:t>new</w:t>
            </w:r>
            <w:r w:rsidRPr="003D1F85">
              <w:rPr>
                <w:rFonts w:asciiTheme="minorHAnsi" w:hAnsiTheme="minorHAnsi" w:cs="Monaco"/>
                <w:color w:val="0335C5"/>
                <w:sz w:val="20"/>
                <w:szCs w:val="20"/>
              </w:rPr>
              <w:t>FirefoxDriver</w:t>
            </w:r>
            <w:proofErr w:type="spellEnd"/>
            <w:r w:rsidRPr="003D1F85">
              <w:rPr>
                <w:rFonts w:asciiTheme="minorHAnsi" w:hAnsiTheme="minorHAnsi" w:cs="Monaco"/>
                <w:color w:val="262626"/>
                <w:sz w:val="20"/>
                <w:szCs w:val="20"/>
              </w:rPr>
              <w:t>();</w:t>
            </w:r>
          </w:p>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1A1A1A"/>
                <w:sz w:val="20"/>
                <w:szCs w:val="20"/>
              </w:rPr>
              <w:t> </w:t>
            </w:r>
          </w:p>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0335C5"/>
                <w:sz w:val="20"/>
                <w:szCs w:val="20"/>
              </w:rPr>
              <w:t>instead of creating</w:t>
            </w:r>
          </w:p>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1A1A1A"/>
                <w:sz w:val="20"/>
                <w:szCs w:val="20"/>
              </w:rPr>
              <w:t> </w:t>
            </w:r>
          </w:p>
          <w:p w:rsidR="005E4EBF" w:rsidRPr="003D1F85" w:rsidRDefault="005E4EBF">
            <w:pPr>
              <w:widowControl w:val="0"/>
              <w:autoSpaceDE w:val="0"/>
              <w:autoSpaceDN w:val="0"/>
              <w:adjustRightInd w:val="0"/>
              <w:rPr>
                <w:rFonts w:asciiTheme="minorHAnsi" w:hAnsiTheme="minorHAnsi" w:cs="Monaco"/>
                <w:color w:val="262626"/>
                <w:sz w:val="20"/>
                <w:szCs w:val="20"/>
              </w:rPr>
            </w:pPr>
            <w:proofErr w:type="spellStart"/>
            <w:r w:rsidRPr="003D1F85">
              <w:rPr>
                <w:rFonts w:asciiTheme="minorHAnsi" w:hAnsiTheme="minorHAnsi" w:cs="Monaco"/>
                <w:color w:val="0335C5"/>
                <w:sz w:val="20"/>
                <w:szCs w:val="20"/>
              </w:rPr>
              <w:t>FirefoxDriver</w:t>
            </w:r>
            <w:r w:rsidRPr="003D1F85">
              <w:rPr>
                <w:rFonts w:asciiTheme="minorHAnsi" w:hAnsiTheme="minorHAnsi" w:cs="Monaco"/>
                <w:color w:val="011E67"/>
                <w:sz w:val="20"/>
                <w:szCs w:val="20"/>
              </w:rPr>
              <w:t>driver</w:t>
            </w:r>
            <w:proofErr w:type="spellEnd"/>
            <w:r w:rsidRPr="003D1F85">
              <w:rPr>
                <w:rFonts w:asciiTheme="minorHAnsi" w:hAnsiTheme="minorHAnsi" w:cs="Monaco"/>
                <w:color w:val="0A56D8"/>
                <w:sz w:val="20"/>
                <w:szCs w:val="20"/>
              </w:rPr>
              <w:t xml:space="preserve"> = </w:t>
            </w:r>
            <w:proofErr w:type="spellStart"/>
            <w:r w:rsidRPr="003D1F85">
              <w:rPr>
                <w:rFonts w:asciiTheme="minorHAnsi" w:hAnsiTheme="minorHAnsi" w:cs="Monaco"/>
                <w:color w:val="6B006D"/>
                <w:sz w:val="20"/>
                <w:szCs w:val="20"/>
              </w:rPr>
              <w:t>new</w:t>
            </w:r>
            <w:r w:rsidRPr="003D1F85">
              <w:rPr>
                <w:rFonts w:asciiTheme="minorHAnsi" w:hAnsiTheme="minorHAnsi" w:cs="Monaco"/>
                <w:color w:val="0335C5"/>
                <w:sz w:val="20"/>
                <w:szCs w:val="20"/>
              </w:rPr>
              <w:t>FirefoxDriver</w:t>
            </w:r>
            <w:proofErr w:type="spellEnd"/>
            <w:r w:rsidRPr="003D1F85">
              <w:rPr>
                <w:rFonts w:asciiTheme="minorHAnsi" w:hAnsiTheme="minorHAnsi" w:cs="Monaco"/>
                <w:color w:val="262626"/>
                <w:sz w:val="20"/>
                <w:szCs w:val="20"/>
              </w:rPr>
              <w:t>();</w:t>
            </w: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sz w:val="20"/>
                <w:szCs w:val="20"/>
              </w:rPr>
            </w:pPr>
          </w:p>
        </w:tc>
      </w:tr>
    </w:tbl>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What is the purpose of doing this way?</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gramStart"/>
      <w:r w:rsidRPr="003D1F85">
        <w:rPr>
          <w:rFonts w:asciiTheme="minorHAnsi" w:hAnsiTheme="minorHAnsi" w:cs="Helvetica"/>
          <w:color w:val="1A1A1A"/>
          <w:sz w:val="20"/>
          <w:szCs w:val="20"/>
        </w:rPr>
        <w:t>f</w:t>
      </w:r>
      <w:proofErr w:type="gramEnd"/>
      <w:r w:rsidRPr="003D1F85">
        <w:rPr>
          <w:rFonts w:asciiTheme="minorHAnsi" w:hAnsiTheme="minorHAnsi" w:cs="Helvetica"/>
          <w:color w:val="1A1A1A"/>
          <w:sz w:val="20"/>
          <w:szCs w:val="20"/>
        </w:rPr>
        <w:t xml:space="preserve"> we create a reference variable driver of type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then we could use the same driver variable to work with any browser of our choice such as </w:t>
      </w:r>
      <w:proofErr w:type="spellStart"/>
      <w:r w:rsidRPr="003D1F85">
        <w:rPr>
          <w:rFonts w:asciiTheme="minorHAnsi" w:hAnsiTheme="minorHAnsi" w:cs="Helvetica"/>
          <w:color w:val="1A1A1A"/>
          <w:sz w:val="20"/>
          <w:szCs w:val="20"/>
        </w:rPr>
        <w:t>IEDriver</w:t>
      </w:r>
      <w:proofErr w:type="spellEnd"/>
      <w:r w:rsidRPr="003D1F85">
        <w:rPr>
          <w:rFonts w:asciiTheme="minorHAnsi" w:hAnsiTheme="minorHAnsi" w:cs="Helvetica"/>
          <w:color w:val="1A1A1A"/>
          <w:sz w:val="20"/>
          <w:szCs w:val="20"/>
        </w:rPr>
        <w:t xml:space="preserve">, </w:t>
      </w:r>
      <w:proofErr w:type="spellStart"/>
      <w:r w:rsidRPr="003D1F85">
        <w:rPr>
          <w:rFonts w:asciiTheme="minorHAnsi" w:hAnsiTheme="minorHAnsi" w:cs="Helvetica"/>
          <w:color w:val="1A1A1A"/>
          <w:sz w:val="20"/>
          <w:szCs w:val="20"/>
        </w:rPr>
        <w:t>SafariDriver</w:t>
      </w:r>
      <w:proofErr w:type="spellEnd"/>
      <w:r w:rsidRPr="003D1F85">
        <w:rPr>
          <w:rFonts w:asciiTheme="minorHAnsi" w:hAnsiTheme="minorHAnsi" w:cs="Helvetica"/>
          <w:color w:val="1A1A1A"/>
          <w:sz w:val="20"/>
          <w:szCs w:val="20"/>
        </w:rPr>
        <w:t xml:space="preserve"> etc.,</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6371F9">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t>
      </w:r>
      <w:proofErr w:type="spell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 xml:space="preserve">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rsidR="006371F9" w:rsidRPr="003D1F85" w:rsidRDefault="006371F9" w:rsidP="006371F9">
      <w:pPr>
        <w:widowControl w:val="0"/>
        <w:autoSpaceDE w:val="0"/>
        <w:autoSpaceDN w:val="0"/>
        <w:adjustRightInd w:val="0"/>
        <w:rPr>
          <w:rFonts w:asciiTheme="minorHAnsi" w:hAnsiTheme="minorHAnsi" w:cs="Monaco"/>
          <w:color w:val="1A1A1A"/>
          <w:sz w:val="20"/>
          <w:szCs w:val="20"/>
        </w:rPr>
      </w:pPr>
      <w:proofErr w:type="spellStart"/>
      <w:r w:rsidRPr="003D1F85">
        <w:rPr>
          <w:rFonts w:asciiTheme="minorHAnsi" w:hAnsiTheme="minorHAnsi" w:cs="Monaco"/>
          <w:sz w:val="20"/>
          <w:szCs w:val="20"/>
        </w:rPr>
        <w:t>ChromeDriver</w:t>
      </w:r>
      <w:proofErr w:type="spellEnd"/>
      <w:r w:rsidRPr="003D1F85">
        <w:rPr>
          <w:rFonts w:asciiTheme="minorHAnsi" w:hAnsiTheme="minorHAnsi" w:cs="Monaco"/>
          <w:sz w:val="20"/>
          <w:szCs w:val="20"/>
        </w:rPr>
        <w:t xml:space="preserve"> driver = new </w:t>
      </w:r>
      <w:proofErr w:type="spellStart"/>
      <w:proofErr w:type="gramStart"/>
      <w:r w:rsidRPr="003D1F85">
        <w:rPr>
          <w:rFonts w:asciiTheme="minorHAnsi" w:hAnsiTheme="minorHAnsi" w:cs="Monaco"/>
          <w:sz w:val="20"/>
          <w:szCs w:val="20"/>
        </w:rPr>
        <w:t>ChromeDriver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“http://www.google.com”);</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2C540C" w:rsidRPr="003D1F85" w:rsidRDefault="002C540C" w:rsidP="004C42BD">
      <w:pPr>
        <w:widowControl w:val="0"/>
        <w:autoSpaceDE w:val="0"/>
        <w:autoSpaceDN w:val="0"/>
        <w:adjustRightInd w:val="0"/>
        <w:outlineLvl w:val="0"/>
        <w:rPr>
          <w:rFonts w:asciiTheme="minorHAnsi" w:hAnsiTheme="minorHAnsi" w:cs="Monaco"/>
          <w:sz w:val="20"/>
          <w:szCs w:val="20"/>
        </w:rPr>
      </w:pPr>
      <w:proofErr w:type="spellStart"/>
      <w:r w:rsidRPr="003D1F85">
        <w:rPr>
          <w:rFonts w:asciiTheme="minorHAnsi" w:hAnsiTheme="minorHAnsi" w:cs="Monaco"/>
          <w:color w:val="0335C5"/>
          <w:sz w:val="20"/>
          <w:szCs w:val="20"/>
        </w:rPr>
        <w:t>WebDriver</w:t>
      </w:r>
      <w:proofErr w:type="spellEnd"/>
      <w:r w:rsidRPr="003D1F85">
        <w:rPr>
          <w:rFonts w:asciiTheme="minorHAnsi" w:hAnsiTheme="minorHAnsi" w:cs="Monaco"/>
          <w:color w:val="0335C5"/>
          <w:sz w:val="20"/>
          <w:szCs w:val="20"/>
        </w:rPr>
        <w:t xml:space="preserve">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proofErr w:type="spellStart"/>
      <w:proofErr w:type="gramStart"/>
      <w:r w:rsidRPr="003D1F85">
        <w:rPr>
          <w:rFonts w:asciiTheme="minorHAnsi" w:hAnsiTheme="minorHAnsi" w:cs="Monaco"/>
          <w:color w:val="6B006D"/>
          <w:sz w:val="20"/>
          <w:szCs w:val="20"/>
        </w:rPr>
        <w:t>new</w:t>
      </w:r>
      <w:r w:rsidRPr="003D1F85">
        <w:rPr>
          <w:rFonts w:asciiTheme="minorHAnsi" w:hAnsiTheme="minorHAnsi" w:cs="Monaco"/>
          <w:color w:val="0335C5"/>
          <w:sz w:val="20"/>
          <w:szCs w:val="20"/>
        </w:rPr>
        <w:t>FirefoxDriver</w:t>
      </w:r>
      <w:proofErr w:type="spellEnd"/>
      <w:r w:rsidRPr="003D1F85">
        <w:rPr>
          <w:rFonts w:asciiTheme="minorHAnsi" w:hAnsiTheme="minorHAnsi" w:cs="Monaco"/>
          <w:color w:val="262626"/>
          <w:sz w:val="20"/>
          <w:szCs w:val="20"/>
        </w:rPr>
        <w:t>(</w:t>
      </w:r>
      <w:proofErr w:type="gramEnd"/>
      <w:r w:rsidRPr="003D1F85">
        <w:rPr>
          <w:rFonts w:asciiTheme="minorHAnsi" w:hAnsiTheme="minorHAnsi" w:cs="Monaco"/>
          <w:color w:val="262626"/>
          <w:sz w:val="20"/>
          <w:szCs w:val="20"/>
        </w:rPr>
        <w:t>);</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37. What are the different exceptions you have faced 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WebDriverException</w:t>
      </w:r>
      <w:proofErr w:type="spellEnd"/>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TimeoutException</w:t>
      </w:r>
      <w:proofErr w:type="spellEnd"/>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NoAlertPresentException</w:t>
      </w:r>
      <w:proofErr w:type="spellEnd"/>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NoSuchWindowException</w:t>
      </w:r>
      <w:proofErr w:type="spellEnd"/>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NoSuchElementException</w:t>
      </w:r>
      <w:proofErr w:type="spellEnd"/>
    </w:p>
    <w:p w:rsidR="001B122E" w:rsidRPr="003D1F85" w:rsidRDefault="001B122E"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StaleElementReferenceException</w:t>
      </w:r>
      <w:proofErr w:type="spellEnd"/>
    </w:p>
    <w:p w:rsidR="00EC32CD" w:rsidRPr="003D1F85" w:rsidRDefault="00EC32CD"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lastRenderedPageBreak/>
        <w:t>IllegalStateException</w:t>
      </w:r>
      <w:proofErr w:type="spellEnd"/>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38.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Login Into Any Site If It Is Showing Any Authentication Pop-Up For Username And Password?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do this we pass username and password with the URL</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http://username:password@url</w:t>
      </w:r>
    </w:p>
    <w:p w:rsidR="00A72C3B" w:rsidRPr="003D1F85" w:rsidRDefault="005E4EBF" w:rsidP="00A72C3B">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e.g. </w:t>
      </w:r>
      <w:hyperlink r:id="rId16" w:history="1">
        <w:r w:rsidR="00A72C3B" w:rsidRPr="003D1F85">
          <w:rPr>
            <w:rStyle w:val="Hyperlink"/>
            <w:rFonts w:asciiTheme="minorHAnsi" w:hAnsiTheme="minorHAnsi" w:cs="Monaco"/>
            <w:sz w:val="20"/>
            <w:szCs w:val="20"/>
          </w:rPr>
          <w:t>http://admin:admin123@xyz.com</w:t>
        </w:r>
      </w:hyperlink>
    </w:p>
    <w:p w:rsidR="00A72C3B" w:rsidRPr="003D1F85" w:rsidRDefault="00A72C3B" w:rsidP="00A72C3B">
      <w:pPr>
        <w:widowControl w:val="0"/>
        <w:autoSpaceDE w:val="0"/>
        <w:autoSpaceDN w:val="0"/>
        <w:adjustRightInd w:val="0"/>
        <w:rPr>
          <w:rFonts w:asciiTheme="minorHAnsi" w:hAnsiTheme="minorHAnsi" w:cs="Monaco"/>
          <w:sz w:val="20"/>
          <w:szCs w:val="20"/>
        </w:rPr>
      </w:pPr>
    </w:p>
    <w:p w:rsidR="00A72C3B" w:rsidRPr="003D1F85" w:rsidRDefault="00A72C3B" w:rsidP="00A72C3B">
      <w:pPr>
        <w:widowControl w:val="0"/>
        <w:autoSpaceDE w:val="0"/>
        <w:autoSpaceDN w:val="0"/>
        <w:adjustRightInd w:val="0"/>
        <w:rPr>
          <w:rFonts w:asciiTheme="minorHAnsi" w:hAnsiTheme="minorHAnsi" w:cs="Monaco"/>
          <w:sz w:val="20"/>
          <w:szCs w:val="20"/>
        </w:rPr>
      </w:pPr>
    </w:p>
    <w:p w:rsidR="00A72C3B" w:rsidRPr="003D1F85" w:rsidRDefault="00A72C3B" w:rsidP="00A72C3B">
      <w:pPr>
        <w:widowControl w:val="0"/>
        <w:autoSpaceDE w:val="0"/>
        <w:autoSpaceDN w:val="0"/>
        <w:adjustRightInd w:val="0"/>
        <w:rPr>
          <w:rFonts w:asciiTheme="minorHAnsi" w:hAnsiTheme="minorHAnsi" w:cs="Monaco"/>
          <w:sz w:val="20"/>
          <w:szCs w:val="20"/>
        </w:rPr>
      </w:pPr>
    </w:p>
    <w:p w:rsidR="005E4EBF" w:rsidRPr="003D1F85" w:rsidRDefault="005E4EBF" w:rsidP="00A72C3B">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39. What are the types of waits available 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Selenium we could see three types of waits such as Implicit Waits, Explicit Waits and Fluent Waits.</w:t>
      </w:r>
    </w:p>
    <w:p w:rsidR="003F70B3" w:rsidRDefault="005E4EBF" w:rsidP="004174FA">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Implicit Waits – </w:t>
      </w:r>
      <w:r w:rsidR="004174FA" w:rsidRPr="004174FA">
        <w:rPr>
          <w:rFonts w:asciiTheme="minorHAnsi" w:hAnsiTheme="minorHAnsi" w:cs="Helvetica"/>
          <w:color w:val="1A1A1A"/>
          <w:sz w:val="20"/>
          <w:szCs w:val="20"/>
        </w:rPr>
        <w:t xml:space="preserve">Sets a timeout for all successive Web Element searches. For the specified amount of time it will try looking for element again and again before throwing a </w:t>
      </w:r>
      <w:proofErr w:type="spellStart"/>
      <w:r w:rsidR="004174FA" w:rsidRPr="004174FA">
        <w:rPr>
          <w:rFonts w:asciiTheme="minorHAnsi" w:hAnsiTheme="minorHAnsi" w:cs="Helvetica"/>
          <w:color w:val="1A1A1A"/>
          <w:sz w:val="20"/>
          <w:szCs w:val="20"/>
        </w:rPr>
        <w:t>NoSuchElementException</w:t>
      </w:r>
      <w:proofErr w:type="spellEnd"/>
      <w:r w:rsidR="004174FA" w:rsidRPr="004174FA">
        <w:rPr>
          <w:rFonts w:asciiTheme="minorHAnsi" w:hAnsiTheme="minorHAnsi" w:cs="Helvetica"/>
          <w:color w:val="1A1A1A"/>
          <w:sz w:val="20"/>
          <w:szCs w:val="20"/>
        </w:rPr>
        <w:t>.  It waits for elements to show up.</w:t>
      </w:r>
    </w:p>
    <w:p w:rsidR="003F70B3" w:rsidRPr="003F70B3" w:rsidRDefault="003F70B3" w:rsidP="003F70B3">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0" w:lineRule="atLeast"/>
        <w:rPr>
          <w:rFonts w:ascii="Monaco" w:eastAsia="Times New Roman" w:hAnsi="Monaco" w:cs="Courier New"/>
          <w:color w:val="000000" w:themeColor="text1"/>
          <w:sz w:val="16"/>
          <w:szCs w:val="16"/>
          <w:lang w:val="en-US"/>
        </w:rPr>
      </w:pPr>
      <w:proofErr w:type="spellStart"/>
      <w:proofErr w:type="gramStart"/>
      <w:r w:rsidRPr="003F70B3">
        <w:rPr>
          <w:rFonts w:ascii="Monaco" w:eastAsia="Times New Roman" w:hAnsi="Monaco" w:cs="Courier New"/>
          <w:color w:val="000000" w:themeColor="text1"/>
          <w:sz w:val="16"/>
          <w:szCs w:val="16"/>
          <w:highlight w:val="lightGray"/>
          <w:lang w:val="en-US"/>
        </w:rPr>
        <w:t>driver.manage</w:t>
      </w:r>
      <w:proofErr w:type="spellEnd"/>
      <w:r w:rsidRPr="003F70B3">
        <w:rPr>
          <w:rFonts w:ascii="Monaco" w:eastAsia="Times New Roman" w:hAnsi="Monaco" w:cs="Courier New"/>
          <w:color w:val="000000" w:themeColor="text1"/>
          <w:sz w:val="16"/>
          <w:szCs w:val="16"/>
          <w:highlight w:val="lightGray"/>
          <w:lang w:val="en-US"/>
        </w:rPr>
        <w:t>(</w:t>
      </w:r>
      <w:proofErr w:type="gramEnd"/>
      <w:r w:rsidRPr="003F70B3">
        <w:rPr>
          <w:rFonts w:ascii="Monaco" w:eastAsia="Times New Roman" w:hAnsi="Monaco" w:cs="Courier New"/>
          <w:color w:val="000000" w:themeColor="text1"/>
          <w:sz w:val="16"/>
          <w:szCs w:val="16"/>
          <w:highlight w:val="lightGray"/>
          <w:lang w:val="en-US"/>
        </w:rPr>
        <w:t>).timeouts().</w:t>
      </w:r>
      <w:proofErr w:type="spellStart"/>
      <w:r w:rsidRPr="003F70B3">
        <w:rPr>
          <w:rFonts w:ascii="Monaco" w:eastAsia="Times New Roman" w:hAnsi="Monaco" w:cs="Courier New"/>
          <w:color w:val="000000" w:themeColor="text1"/>
          <w:sz w:val="16"/>
          <w:szCs w:val="16"/>
          <w:highlight w:val="lightGray"/>
          <w:lang w:val="en-US"/>
        </w:rPr>
        <w:t>implicitlyWait</w:t>
      </w:r>
      <w:proofErr w:type="spellEnd"/>
      <w:r w:rsidRPr="003F70B3">
        <w:rPr>
          <w:rFonts w:ascii="Monaco" w:eastAsia="Times New Roman" w:hAnsi="Monaco" w:cs="Courier New"/>
          <w:color w:val="000000" w:themeColor="text1"/>
          <w:sz w:val="16"/>
          <w:szCs w:val="16"/>
          <w:highlight w:val="lightGray"/>
          <w:lang w:val="en-US"/>
        </w:rPr>
        <w:t>(</w:t>
      </w:r>
      <w:proofErr w:type="spellStart"/>
      <w:r w:rsidRPr="003F70B3">
        <w:rPr>
          <w:rFonts w:ascii="Monaco" w:eastAsia="Times New Roman" w:hAnsi="Monaco" w:cs="Courier New"/>
          <w:color w:val="000000" w:themeColor="text1"/>
          <w:sz w:val="16"/>
          <w:szCs w:val="16"/>
          <w:highlight w:val="lightGray"/>
          <w:lang w:val="en-US"/>
        </w:rPr>
        <w:t>TimeOut</w:t>
      </w:r>
      <w:proofErr w:type="spellEnd"/>
      <w:r w:rsidRPr="003F70B3">
        <w:rPr>
          <w:rFonts w:ascii="Monaco" w:eastAsia="Times New Roman" w:hAnsi="Monaco" w:cs="Courier New"/>
          <w:color w:val="000000" w:themeColor="text1"/>
          <w:sz w:val="16"/>
          <w:szCs w:val="16"/>
          <w:highlight w:val="lightGray"/>
          <w:lang w:val="en-US"/>
        </w:rPr>
        <w:t xml:space="preserve">, </w:t>
      </w:r>
      <w:proofErr w:type="spellStart"/>
      <w:r w:rsidRPr="003F70B3">
        <w:rPr>
          <w:rFonts w:ascii="Monaco" w:eastAsia="Times New Roman" w:hAnsi="Monaco" w:cs="Courier New"/>
          <w:color w:val="000000" w:themeColor="text1"/>
          <w:sz w:val="16"/>
          <w:szCs w:val="16"/>
          <w:highlight w:val="lightGray"/>
          <w:lang w:val="en-US"/>
        </w:rPr>
        <w:t>TimeUnit.SECONDS</w:t>
      </w:r>
      <w:proofErr w:type="spellEnd"/>
      <w:r w:rsidRPr="003F70B3">
        <w:rPr>
          <w:rFonts w:ascii="Monaco" w:eastAsia="Times New Roman" w:hAnsi="Monaco" w:cs="Courier New"/>
          <w:color w:val="000000" w:themeColor="text1"/>
          <w:sz w:val="16"/>
          <w:szCs w:val="16"/>
          <w:highlight w:val="lightGray"/>
          <w:lang w:val="en-US"/>
        </w:rPr>
        <w:t>);</w:t>
      </w:r>
      <w:r w:rsidRPr="003F70B3">
        <w:rPr>
          <w:rFonts w:ascii="Monaco" w:eastAsia="Times New Roman" w:hAnsi="Monaco" w:cs="Courier New"/>
          <w:color w:val="000000" w:themeColor="text1"/>
          <w:sz w:val="16"/>
          <w:szCs w:val="16"/>
          <w:lang w:val="en-US"/>
        </w:rPr>
        <w:tab/>
      </w:r>
    </w:p>
    <w:p w:rsidR="005E4EBF" w:rsidRPr="003D1F85" w:rsidRDefault="001B7C99" w:rsidP="003F70B3">
      <w:pPr>
        <w:widowControl w:val="0"/>
        <w:tabs>
          <w:tab w:val="left" w:pos="220"/>
          <w:tab w:val="left" w:pos="720"/>
        </w:tabs>
        <w:autoSpaceDE w:val="0"/>
        <w:autoSpaceDN w:val="0"/>
        <w:adjustRightInd w:val="0"/>
        <w:ind w:left="720"/>
        <w:rPr>
          <w:rFonts w:asciiTheme="minorHAnsi" w:hAnsiTheme="minorHAnsi" w:cs="Helvetica"/>
          <w:color w:val="1A1A1A"/>
          <w:sz w:val="20"/>
          <w:szCs w:val="20"/>
        </w:rPr>
      </w:pPr>
      <w:hyperlink r:id="rId17" w:history="1"/>
    </w:p>
    <w:p w:rsidR="003F70B3" w:rsidRDefault="005E4EBF" w:rsidP="004174FA">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Explicit Waits – </w:t>
      </w:r>
      <w:r w:rsidR="004174FA" w:rsidRPr="004174FA">
        <w:rPr>
          <w:rFonts w:asciiTheme="minorHAnsi" w:hAnsiTheme="minorHAnsi" w:cs="Helvetica"/>
          <w:color w:val="1A1A1A"/>
          <w:sz w:val="20"/>
          <w:szCs w:val="20"/>
        </w:rPr>
        <w:t xml:space="preserve">It is a one-timer, used for a particular </w:t>
      </w:r>
      <w:proofErr w:type="spellStart"/>
      <w:r w:rsidR="004174FA" w:rsidRPr="004174FA">
        <w:rPr>
          <w:rFonts w:asciiTheme="minorHAnsi" w:hAnsiTheme="minorHAnsi" w:cs="Helvetica"/>
          <w:color w:val="1A1A1A"/>
          <w:sz w:val="20"/>
          <w:szCs w:val="20"/>
        </w:rPr>
        <w:t>search.</w:t>
      </w:r>
      <w:r w:rsidR="003F70B3" w:rsidRPr="003F70B3">
        <w:rPr>
          <w:rFonts w:asciiTheme="minorHAnsi" w:hAnsiTheme="minorHAnsi" w:cs="Helvetica"/>
          <w:color w:val="1A1A1A"/>
          <w:sz w:val="20"/>
          <w:szCs w:val="20"/>
        </w:rPr>
        <w:t>The</w:t>
      </w:r>
      <w:proofErr w:type="spellEnd"/>
      <w:r w:rsidR="003F70B3" w:rsidRPr="003F70B3">
        <w:rPr>
          <w:rFonts w:asciiTheme="minorHAnsi" w:hAnsiTheme="minorHAnsi" w:cs="Helvetica"/>
          <w:color w:val="1A1A1A"/>
          <w:sz w:val="20"/>
          <w:szCs w:val="20"/>
        </w:rPr>
        <w:t xml:space="preserve"> explicit wait is used to tell the Web Driver to wait for certain conditions (</w:t>
      </w:r>
      <w:r w:rsidR="003F70B3" w:rsidRPr="003F70B3">
        <w:rPr>
          <w:rFonts w:asciiTheme="minorHAnsi" w:hAnsiTheme="minorHAnsi" w:cs="Helvetica"/>
          <w:b/>
          <w:bCs/>
          <w:color w:val="1A1A1A"/>
          <w:sz w:val="20"/>
          <w:szCs w:val="20"/>
        </w:rPr>
        <w:t>Expected Conditions</w:t>
      </w:r>
      <w:r w:rsidR="003F70B3" w:rsidRPr="003F70B3">
        <w:rPr>
          <w:rFonts w:asciiTheme="minorHAnsi" w:hAnsiTheme="minorHAnsi" w:cs="Helvetica"/>
          <w:color w:val="1A1A1A"/>
          <w:sz w:val="20"/>
          <w:szCs w:val="20"/>
        </w:rPr>
        <w:t>) or the maximum time exceeded before throwing an "</w:t>
      </w:r>
      <w:proofErr w:type="spellStart"/>
      <w:r w:rsidR="003F70B3" w:rsidRPr="003F70B3">
        <w:rPr>
          <w:rFonts w:asciiTheme="minorHAnsi" w:hAnsiTheme="minorHAnsi" w:cs="Helvetica"/>
          <w:b/>
          <w:bCs/>
          <w:color w:val="1A1A1A"/>
          <w:sz w:val="20"/>
          <w:szCs w:val="20"/>
        </w:rPr>
        <w:t>ElementNotVisibleException</w:t>
      </w:r>
      <w:proofErr w:type="spellEnd"/>
      <w:r w:rsidR="003F70B3" w:rsidRPr="003F70B3">
        <w:rPr>
          <w:rFonts w:asciiTheme="minorHAnsi" w:hAnsiTheme="minorHAnsi" w:cs="Helvetica"/>
          <w:color w:val="1A1A1A"/>
          <w:sz w:val="20"/>
          <w:szCs w:val="20"/>
        </w:rPr>
        <w:t>" exception. Once we declare explicit wait we have to use "</w:t>
      </w:r>
      <w:proofErr w:type="spellStart"/>
      <w:r w:rsidR="003F70B3" w:rsidRPr="003F70B3">
        <w:rPr>
          <w:rFonts w:asciiTheme="minorHAnsi" w:hAnsiTheme="minorHAnsi" w:cs="Helvetica"/>
          <w:b/>
          <w:bCs/>
          <w:color w:val="1A1A1A"/>
          <w:sz w:val="20"/>
          <w:szCs w:val="20"/>
        </w:rPr>
        <w:t>ExpectedCondtions</w:t>
      </w:r>
      <w:proofErr w:type="spellEnd"/>
      <w:r w:rsidR="003F70B3" w:rsidRPr="003F70B3">
        <w:rPr>
          <w:rFonts w:asciiTheme="minorHAnsi" w:hAnsiTheme="minorHAnsi" w:cs="Helvetica"/>
          <w:color w:val="1A1A1A"/>
          <w:sz w:val="20"/>
          <w:szCs w:val="20"/>
        </w:rPr>
        <w:t>"</w:t>
      </w:r>
      <w:r w:rsidR="003F70B3">
        <w:rPr>
          <w:rFonts w:asciiTheme="minorHAnsi" w:hAnsiTheme="minorHAnsi" w:cs="Helvetica"/>
          <w:color w:val="1A1A1A"/>
          <w:sz w:val="20"/>
          <w:szCs w:val="20"/>
        </w:rPr>
        <w:t xml:space="preserve">. </w:t>
      </w:r>
    </w:p>
    <w:p w:rsidR="003F70B3" w:rsidRPr="003F70B3" w:rsidRDefault="003F70B3" w:rsidP="003F70B3">
      <w:pPr>
        <w:pStyle w:val="HTMLPreformatted"/>
        <w:shd w:val="clear" w:color="auto" w:fill="F7F7F7"/>
        <w:wordWrap w:val="0"/>
        <w:spacing w:line="300" w:lineRule="atLeast"/>
        <w:ind w:left="720"/>
        <w:rPr>
          <w:rFonts w:ascii="Monaco" w:hAnsi="Monaco"/>
          <w:color w:val="000000" w:themeColor="text1"/>
        </w:rPr>
      </w:pPr>
      <w:proofErr w:type="spellStart"/>
      <w:r w:rsidRPr="003F70B3">
        <w:rPr>
          <w:rFonts w:ascii="Monaco" w:hAnsi="Monaco"/>
          <w:color w:val="000000" w:themeColor="text1"/>
          <w:sz w:val="16"/>
          <w:szCs w:val="16"/>
          <w:highlight w:val="lightGray"/>
        </w:rPr>
        <w:t>WebDriverWaitwait</w:t>
      </w:r>
      <w:proofErr w:type="spellEnd"/>
      <w:r w:rsidRPr="003F70B3">
        <w:rPr>
          <w:rFonts w:ascii="Monaco" w:hAnsi="Monaco"/>
          <w:color w:val="000000" w:themeColor="text1"/>
          <w:sz w:val="16"/>
          <w:szCs w:val="16"/>
          <w:highlight w:val="lightGray"/>
        </w:rPr>
        <w:t xml:space="preserve"> = new </w:t>
      </w:r>
      <w:proofErr w:type="spellStart"/>
      <w:proofErr w:type="gramStart"/>
      <w:r w:rsidRPr="003F70B3">
        <w:rPr>
          <w:rFonts w:ascii="Monaco" w:hAnsi="Monaco"/>
          <w:color w:val="000000" w:themeColor="text1"/>
          <w:sz w:val="16"/>
          <w:szCs w:val="16"/>
          <w:highlight w:val="lightGray"/>
        </w:rPr>
        <w:t>WebDriverWait</w:t>
      </w:r>
      <w:proofErr w:type="spellEnd"/>
      <w:r w:rsidRPr="003F70B3">
        <w:rPr>
          <w:rFonts w:ascii="Monaco" w:hAnsi="Monaco"/>
          <w:color w:val="000000" w:themeColor="text1"/>
          <w:sz w:val="16"/>
          <w:szCs w:val="16"/>
          <w:highlight w:val="lightGray"/>
        </w:rPr>
        <w:t>(</w:t>
      </w:r>
      <w:proofErr w:type="spellStart"/>
      <w:proofErr w:type="gramEnd"/>
      <w:r w:rsidRPr="003F70B3">
        <w:rPr>
          <w:rFonts w:ascii="Monaco" w:hAnsi="Monaco"/>
          <w:color w:val="000000" w:themeColor="text1"/>
          <w:sz w:val="16"/>
          <w:szCs w:val="16"/>
          <w:highlight w:val="lightGray"/>
        </w:rPr>
        <w:t>WebDriverRefrence,TimeOut</w:t>
      </w:r>
      <w:proofErr w:type="spellEnd"/>
      <w:r w:rsidRPr="003F70B3">
        <w:rPr>
          <w:rFonts w:ascii="Monaco" w:hAnsi="Monaco"/>
          <w:color w:val="000000" w:themeColor="text1"/>
          <w:sz w:val="16"/>
          <w:szCs w:val="16"/>
          <w:highlight w:val="lightGray"/>
        </w:rPr>
        <w:t>);</w:t>
      </w:r>
    </w:p>
    <w:p w:rsidR="003F70B3" w:rsidRPr="003F70B3" w:rsidRDefault="003F70B3" w:rsidP="003F70B3">
      <w:pPr>
        <w:pStyle w:val="HTMLPreformatted"/>
        <w:shd w:val="clear" w:color="auto" w:fill="F7F7F7"/>
        <w:wordWrap w:val="0"/>
        <w:spacing w:line="300" w:lineRule="atLeast"/>
        <w:ind w:left="916"/>
        <w:rPr>
          <w:rFonts w:ascii="Monaco" w:hAnsi="Monaco"/>
          <w:color w:val="000000" w:themeColor="text1"/>
          <w:sz w:val="16"/>
          <w:szCs w:val="16"/>
        </w:rPr>
      </w:pPr>
      <w:proofErr w:type="spellStart"/>
      <w:r w:rsidRPr="003F70B3">
        <w:rPr>
          <w:rFonts w:ascii="Monaco" w:hAnsi="Monaco"/>
          <w:color w:val="000000" w:themeColor="text1"/>
          <w:sz w:val="16"/>
          <w:szCs w:val="16"/>
          <w:highlight w:val="lightGray"/>
        </w:rPr>
        <w:t>WebElement</w:t>
      </w:r>
      <w:proofErr w:type="spellEnd"/>
      <w:r w:rsidRPr="003F70B3">
        <w:rPr>
          <w:rFonts w:ascii="Monaco" w:hAnsi="Monaco"/>
          <w:color w:val="000000" w:themeColor="text1"/>
          <w:sz w:val="16"/>
          <w:szCs w:val="16"/>
          <w:highlight w:val="lightGray"/>
        </w:rPr>
        <w:t xml:space="preserve"> guru99seleniumlink = </w:t>
      </w:r>
      <w:proofErr w:type="gramStart"/>
      <w:r w:rsidRPr="003F70B3">
        <w:rPr>
          <w:rFonts w:ascii="Monaco" w:hAnsi="Monaco"/>
          <w:color w:val="000000" w:themeColor="text1"/>
          <w:sz w:val="16"/>
          <w:szCs w:val="16"/>
          <w:highlight w:val="lightGray"/>
        </w:rPr>
        <w:t>wait.until(</w:t>
      </w:r>
      <w:proofErr w:type="gramEnd"/>
      <w:r w:rsidRPr="003F70B3">
        <w:rPr>
          <w:rFonts w:ascii="Monaco" w:hAnsi="Monaco"/>
          <w:color w:val="000000" w:themeColor="text1"/>
          <w:sz w:val="16"/>
          <w:szCs w:val="16"/>
          <w:highlight w:val="lightGray"/>
        </w:rPr>
        <w:t>ExpectedConditions.visibilityOfElementLocated(By.xpath(xxxxxxx)));</w:t>
      </w:r>
    </w:p>
    <w:p w:rsidR="005E4EBF" w:rsidRPr="003D1F85" w:rsidRDefault="001B7C99" w:rsidP="003F70B3">
      <w:pPr>
        <w:widowControl w:val="0"/>
        <w:tabs>
          <w:tab w:val="left" w:pos="220"/>
          <w:tab w:val="left" w:pos="720"/>
        </w:tabs>
        <w:autoSpaceDE w:val="0"/>
        <w:autoSpaceDN w:val="0"/>
        <w:adjustRightInd w:val="0"/>
        <w:ind w:left="720"/>
        <w:rPr>
          <w:rFonts w:asciiTheme="minorHAnsi" w:hAnsiTheme="minorHAnsi" w:cs="Helvetica"/>
          <w:color w:val="1A1A1A"/>
          <w:sz w:val="20"/>
          <w:szCs w:val="20"/>
        </w:rPr>
      </w:pPr>
      <w:hyperlink r:id="rId18" w:history="1"/>
    </w:p>
    <w:p w:rsidR="00FD712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Fluent Waits – </w:t>
      </w:r>
      <w:r w:rsidR="00FD7125" w:rsidRPr="00FD7125">
        <w:rPr>
          <w:rFonts w:asciiTheme="minorHAnsi" w:hAnsiTheme="minorHAnsi" w:cs="Helvetica"/>
          <w:color w:val="1A1A1A"/>
          <w:sz w:val="20"/>
          <w:szCs w:val="20"/>
        </w:rPr>
        <w:t>The fluent wait is used to tell the web driver to wait for a condition, as well as the </w:t>
      </w:r>
      <w:r w:rsidR="00FD7125" w:rsidRPr="00FD7125">
        <w:rPr>
          <w:rFonts w:asciiTheme="minorHAnsi" w:hAnsiTheme="minorHAnsi" w:cs="Helvetica"/>
          <w:b/>
          <w:bCs/>
          <w:color w:val="1A1A1A"/>
          <w:sz w:val="20"/>
          <w:szCs w:val="20"/>
        </w:rPr>
        <w:t>frequency</w:t>
      </w:r>
      <w:r w:rsidR="00FD7125" w:rsidRPr="00FD7125">
        <w:rPr>
          <w:rFonts w:asciiTheme="minorHAnsi" w:hAnsiTheme="minorHAnsi" w:cs="Helvetica"/>
          <w:color w:val="1A1A1A"/>
          <w:sz w:val="20"/>
          <w:szCs w:val="20"/>
        </w:rPr>
        <w:t> with which we want to check the condition before throwing an "</w:t>
      </w:r>
      <w:proofErr w:type="spellStart"/>
      <w:r w:rsidR="00FD7125" w:rsidRPr="00FD7125">
        <w:rPr>
          <w:rFonts w:asciiTheme="minorHAnsi" w:hAnsiTheme="minorHAnsi" w:cs="Helvetica"/>
          <w:color w:val="1A1A1A"/>
          <w:sz w:val="20"/>
          <w:szCs w:val="20"/>
        </w:rPr>
        <w:t>ElementNotVisibleException</w:t>
      </w:r>
      <w:proofErr w:type="spellEnd"/>
      <w:r w:rsidR="00FD7125" w:rsidRPr="00FD7125">
        <w:rPr>
          <w:rFonts w:asciiTheme="minorHAnsi" w:hAnsiTheme="minorHAnsi" w:cs="Helvetica"/>
          <w:color w:val="1A1A1A"/>
          <w:sz w:val="20"/>
          <w:szCs w:val="20"/>
        </w:rPr>
        <w:t>" exception</w:t>
      </w:r>
      <w:proofErr w:type="gramStart"/>
      <w:r w:rsidR="00FD7125" w:rsidRPr="00FD7125">
        <w:rPr>
          <w:rFonts w:asciiTheme="minorHAnsi" w:hAnsiTheme="minorHAnsi" w:cs="Helvetica"/>
          <w:color w:val="1A1A1A"/>
          <w:sz w:val="20"/>
          <w:szCs w:val="20"/>
        </w:rPr>
        <w:t>.</w:t>
      </w:r>
      <w:r w:rsidR="003F70B3" w:rsidRPr="003F70B3">
        <w:rPr>
          <w:rFonts w:asciiTheme="minorHAnsi" w:hAnsiTheme="minorHAnsi" w:cs="Helvetica"/>
          <w:color w:val="1A1A1A"/>
          <w:sz w:val="20"/>
          <w:szCs w:val="20"/>
        </w:rPr>
        <w:t>.</w:t>
      </w:r>
      <w:proofErr w:type="gramEnd"/>
    </w:p>
    <w:p w:rsidR="00FD7125" w:rsidRPr="00FD7125" w:rsidRDefault="00FD7125" w:rsidP="00FD7125">
      <w:pPr>
        <w:pStyle w:val="HTMLPreformatted"/>
        <w:shd w:val="clear" w:color="auto" w:fill="F7F7F7"/>
        <w:wordWrap w:val="0"/>
        <w:spacing w:line="250" w:lineRule="atLeast"/>
        <w:ind w:left="720"/>
        <w:rPr>
          <w:rFonts w:ascii="Monaco" w:hAnsi="Monaco"/>
          <w:color w:val="000000" w:themeColor="text1"/>
          <w:sz w:val="16"/>
          <w:szCs w:val="16"/>
          <w:highlight w:val="lightGray"/>
        </w:rPr>
      </w:pPr>
      <w:r w:rsidRPr="00FD7125">
        <w:rPr>
          <w:rFonts w:ascii="Monaco" w:hAnsi="Monaco"/>
          <w:color w:val="000000" w:themeColor="text1"/>
          <w:sz w:val="16"/>
          <w:szCs w:val="16"/>
          <w:highlight w:val="lightGray"/>
        </w:rPr>
        <w:t>Wait&lt;</w:t>
      </w:r>
      <w:proofErr w:type="spellStart"/>
      <w:r w:rsidRPr="00FD7125">
        <w:rPr>
          <w:rFonts w:ascii="Monaco" w:hAnsi="Monaco"/>
          <w:color w:val="000000" w:themeColor="text1"/>
          <w:sz w:val="16"/>
          <w:szCs w:val="16"/>
          <w:highlight w:val="lightGray"/>
        </w:rPr>
        <w:t>WebDriver</w:t>
      </w:r>
      <w:proofErr w:type="spellEnd"/>
      <w:r w:rsidRPr="00FD7125">
        <w:rPr>
          <w:rFonts w:ascii="Monaco" w:hAnsi="Monaco"/>
          <w:color w:val="000000" w:themeColor="text1"/>
          <w:sz w:val="16"/>
          <w:szCs w:val="16"/>
          <w:highlight w:val="lightGray"/>
        </w:rPr>
        <w:t xml:space="preserve">&gt; wait = new </w:t>
      </w:r>
      <w:proofErr w:type="spellStart"/>
      <w:r w:rsidRPr="00FD7125">
        <w:rPr>
          <w:rFonts w:ascii="Monaco" w:hAnsi="Monaco"/>
          <w:color w:val="000000" w:themeColor="text1"/>
          <w:sz w:val="16"/>
          <w:szCs w:val="16"/>
          <w:highlight w:val="lightGray"/>
        </w:rPr>
        <w:t>FluentWait</w:t>
      </w:r>
      <w:proofErr w:type="spellEnd"/>
      <w:r w:rsidRPr="00FD7125">
        <w:rPr>
          <w:rFonts w:ascii="Monaco" w:hAnsi="Monaco"/>
          <w:color w:val="000000" w:themeColor="text1"/>
          <w:sz w:val="16"/>
          <w:szCs w:val="16"/>
          <w:highlight w:val="lightGray"/>
        </w:rPr>
        <w:t>&lt;</w:t>
      </w:r>
      <w:proofErr w:type="spellStart"/>
      <w:r w:rsidRPr="00FD7125">
        <w:rPr>
          <w:rFonts w:ascii="Monaco" w:hAnsi="Monaco"/>
          <w:color w:val="000000" w:themeColor="text1"/>
          <w:sz w:val="16"/>
          <w:szCs w:val="16"/>
          <w:highlight w:val="lightGray"/>
        </w:rPr>
        <w:t>WebDriver</w:t>
      </w:r>
      <w:proofErr w:type="spellEnd"/>
      <w:proofErr w:type="gramStart"/>
      <w:r w:rsidRPr="00FD7125">
        <w:rPr>
          <w:rFonts w:ascii="Monaco" w:hAnsi="Monaco"/>
          <w:color w:val="000000" w:themeColor="text1"/>
          <w:sz w:val="16"/>
          <w:szCs w:val="16"/>
          <w:highlight w:val="lightGray"/>
        </w:rPr>
        <w:t>&gt;(</w:t>
      </w:r>
      <w:proofErr w:type="gramEnd"/>
      <w:r w:rsidRPr="00FD7125">
        <w:rPr>
          <w:rFonts w:ascii="Monaco" w:hAnsi="Monaco"/>
          <w:color w:val="000000" w:themeColor="text1"/>
          <w:sz w:val="16"/>
          <w:szCs w:val="16"/>
          <w:highlight w:val="lightGray"/>
        </w:rPr>
        <w:t>driver)</w:t>
      </w:r>
      <w:r w:rsidRPr="00FD7125">
        <w:rPr>
          <w:rFonts w:ascii="Monaco" w:hAnsi="Monaco"/>
          <w:color w:val="000000" w:themeColor="text1"/>
          <w:sz w:val="16"/>
          <w:szCs w:val="16"/>
          <w:highlight w:val="lightGray"/>
        </w:rPr>
        <w:tab/>
      </w:r>
      <w:r w:rsidRPr="00FD7125">
        <w:rPr>
          <w:rFonts w:ascii="Monaco" w:hAnsi="Monaco"/>
          <w:color w:val="000000" w:themeColor="text1"/>
          <w:sz w:val="16"/>
          <w:szCs w:val="16"/>
          <w:highlight w:val="lightGray"/>
        </w:rPr>
        <w:tab/>
      </w:r>
      <w:r w:rsidRPr="00FD7125">
        <w:rPr>
          <w:rFonts w:ascii="Monaco" w:hAnsi="Monaco"/>
          <w:color w:val="000000" w:themeColor="text1"/>
          <w:sz w:val="16"/>
          <w:szCs w:val="16"/>
          <w:highlight w:val="lightGray"/>
        </w:rPr>
        <w:tab/>
      </w:r>
      <w:r w:rsidRPr="00FD7125">
        <w:rPr>
          <w:rFonts w:ascii="Monaco" w:hAnsi="Monaco"/>
          <w:color w:val="000000" w:themeColor="text1"/>
          <w:sz w:val="16"/>
          <w:szCs w:val="16"/>
          <w:highlight w:val="lightGray"/>
        </w:rPr>
        <w:tab/>
      </w:r>
      <w:r w:rsidRPr="00FD7125">
        <w:rPr>
          <w:rFonts w:ascii="Monaco" w:hAnsi="Monaco"/>
          <w:color w:val="000000" w:themeColor="text1"/>
          <w:sz w:val="16"/>
          <w:szCs w:val="16"/>
          <w:highlight w:val="lightGray"/>
        </w:rPr>
        <w:tab/>
      </w:r>
      <w:r w:rsidRPr="00FD7125">
        <w:rPr>
          <w:rFonts w:ascii="Monaco" w:hAnsi="Monaco"/>
          <w:color w:val="000000" w:themeColor="text1"/>
          <w:sz w:val="16"/>
          <w:szCs w:val="16"/>
          <w:highlight w:val="lightGray"/>
        </w:rPr>
        <w:tab/>
      </w:r>
      <w:r w:rsidRPr="00FD7125">
        <w:rPr>
          <w:rFonts w:ascii="Monaco" w:hAnsi="Monaco"/>
          <w:color w:val="000000" w:themeColor="text1"/>
          <w:sz w:val="16"/>
          <w:szCs w:val="16"/>
          <w:highlight w:val="lightGray"/>
        </w:rPr>
        <w:tab/>
      </w:r>
    </w:p>
    <w:p w:rsidR="00FD7125" w:rsidRPr="00FD7125" w:rsidRDefault="00FD7125" w:rsidP="00FD7125">
      <w:pPr>
        <w:pStyle w:val="HTMLPreformatted"/>
        <w:shd w:val="clear" w:color="auto" w:fill="F7F7F7"/>
        <w:wordWrap w:val="0"/>
        <w:spacing w:line="250" w:lineRule="atLeast"/>
        <w:ind w:left="720"/>
        <w:rPr>
          <w:rFonts w:ascii="Monaco" w:hAnsi="Monaco"/>
          <w:color w:val="000000" w:themeColor="text1"/>
          <w:sz w:val="16"/>
          <w:szCs w:val="16"/>
          <w:highlight w:val="lightGray"/>
        </w:rPr>
      </w:pPr>
      <w:r w:rsidRPr="00FD7125">
        <w:rPr>
          <w:rFonts w:ascii="Monaco" w:hAnsi="Monaco"/>
          <w:color w:val="000000" w:themeColor="text1"/>
          <w:sz w:val="16"/>
          <w:szCs w:val="16"/>
          <w:highlight w:val="lightGray"/>
        </w:rPr>
        <w:t>.</w:t>
      </w:r>
      <w:proofErr w:type="spellStart"/>
      <w:proofErr w:type="gramStart"/>
      <w:r w:rsidRPr="00FD7125">
        <w:rPr>
          <w:rFonts w:ascii="Monaco" w:hAnsi="Monaco"/>
          <w:color w:val="000000" w:themeColor="text1"/>
          <w:sz w:val="16"/>
          <w:szCs w:val="16"/>
          <w:highlight w:val="lightGray"/>
        </w:rPr>
        <w:t>withTimeout</w:t>
      </w:r>
      <w:proofErr w:type="spellEnd"/>
      <w:r w:rsidRPr="00FD7125">
        <w:rPr>
          <w:rFonts w:ascii="Monaco" w:hAnsi="Monaco"/>
          <w:color w:val="000000" w:themeColor="text1"/>
          <w:sz w:val="16"/>
          <w:szCs w:val="16"/>
          <w:highlight w:val="lightGray"/>
        </w:rPr>
        <w:t>(</w:t>
      </w:r>
      <w:proofErr w:type="gramEnd"/>
      <w:r w:rsidRPr="00FD7125">
        <w:rPr>
          <w:rFonts w:ascii="Monaco" w:hAnsi="Monaco"/>
          <w:color w:val="000000" w:themeColor="text1"/>
          <w:sz w:val="16"/>
          <w:szCs w:val="16"/>
          <w:highlight w:val="lightGray"/>
        </w:rPr>
        <w:t xml:space="preserve">30, </w:t>
      </w:r>
      <w:proofErr w:type="spellStart"/>
      <w:r w:rsidRPr="00FD7125">
        <w:rPr>
          <w:rFonts w:ascii="Monaco" w:hAnsi="Monaco"/>
          <w:color w:val="000000" w:themeColor="text1"/>
          <w:sz w:val="16"/>
          <w:szCs w:val="16"/>
          <w:highlight w:val="lightGray"/>
        </w:rPr>
        <w:t>TimeUnit.SECONDS</w:t>
      </w:r>
      <w:proofErr w:type="spellEnd"/>
      <w:r w:rsidRPr="00FD7125">
        <w:rPr>
          <w:rFonts w:ascii="Monaco" w:hAnsi="Monaco"/>
          <w:color w:val="000000" w:themeColor="text1"/>
          <w:sz w:val="16"/>
          <w:szCs w:val="16"/>
          <w:highlight w:val="lightGray"/>
        </w:rPr>
        <w:t xml:space="preserve">) </w:t>
      </w:r>
      <w:r w:rsidRPr="00FD7125">
        <w:rPr>
          <w:rFonts w:ascii="Monaco" w:hAnsi="Monaco"/>
          <w:color w:val="000000" w:themeColor="text1"/>
          <w:sz w:val="16"/>
          <w:szCs w:val="16"/>
          <w:highlight w:val="lightGray"/>
        </w:rPr>
        <w:tab/>
      </w:r>
      <w:r w:rsidRPr="00FD7125">
        <w:rPr>
          <w:rFonts w:ascii="Monaco" w:hAnsi="Monaco"/>
          <w:color w:val="000000" w:themeColor="text1"/>
          <w:sz w:val="16"/>
          <w:szCs w:val="16"/>
          <w:highlight w:val="lightGray"/>
        </w:rPr>
        <w:tab/>
      </w:r>
      <w:r w:rsidRPr="00FD7125">
        <w:rPr>
          <w:rFonts w:ascii="Monaco" w:hAnsi="Monaco"/>
          <w:color w:val="000000" w:themeColor="text1"/>
          <w:sz w:val="16"/>
          <w:szCs w:val="16"/>
          <w:highlight w:val="lightGray"/>
        </w:rPr>
        <w:tab/>
      </w:r>
    </w:p>
    <w:p w:rsidR="00FD7125" w:rsidRPr="00FD7125" w:rsidRDefault="00FD7125" w:rsidP="00FD7125">
      <w:pPr>
        <w:pStyle w:val="HTMLPreformatted"/>
        <w:shd w:val="clear" w:color="auto" w:fill="F7F7F7"/>
        <w:wordWrap w:val="0"/>
        <w:spacing w:line="250" w:lineRule="atLeast"/>
        <w:ind w:left="720"/>
        <w:rPr>
          <w:rFonts w:ascii="Monaco" w:hAnsi="Monaco"/>
          <w:color w:val="000000" w:themeColor="text1"/>
          <w:sz w:val="16"/>
          <w:szCs w:val="16"/>
          <w:highlight w:val="lightGray"/>
        </w:rPr>
      </w:pPr>
      <w:r w:rsidRPr="00FD7125">
        <w:rPr>
          <w:rFonts w:ascii="Monaco" w:hAnsi="Monaco"/>
          <w:color w:val="000000" w:themeColor="text1"/>
          <w:sz w:val="16"/>
          <w:szCs w:val="16"/>
          <w:highlight w:val="lightGray"/>
        </w:rPr>
        <w:t>.</w:t>
      </w:r>
      <w:proofErr w:type="spellStart"/>
      <w:proofErr w:type="gramStart"/>
      <w:r w:rsidRPr="00FD7125">
        <w:rPr>
          <w:rFonts w:ascii="Monaco" w:hAnsi="Monaco"/>
          <w:color w:val="000000" w:themeColor="text1"/>
          <w:sz w:val="16"/>
          <w:szCs w:val="16"/>
          <w:highlight w:val="lightGray"/>
        </w:rPr>
        <w:t>pollingEvery</w:t>
      </w:r>
      <w:proofErr w:type="spellEnd"/>
      <w:r w:rsidRPr="00FD7125">
        <w:rPr>
          <w:rFonts w:ascii="Monaco" w:hAnsi="Monaco"/>
          <w:color w:val="000000" w:themeColor="text1"/>
          <w:sz w:val="16"/>
          <w:szCs w:val="16"/>
          <w:highlight w:val="lightGray"/>
        </w:rPr>
        <w:t>(</w:t>
      </w:r>
      <w:proofErr w:type="gramEnd"/>
      <w:r w:rsidRPr="00FD7125">
        <w:rPr>
          <w:rFonts w:ascii="Monaco" w:hAnsi="Monaco"/>
          <w:color w:val="000000" w:themeColor="text1"/>
          <w:sz w:val="16"/>
          <w:szCs w:val="16"/>
          <w:highlight w:val="lightGray"/>
        </w:rPr>
        <w:t xml:space="preserve">5, </w:t>
      </w:r>
      <w:proofErr w:type="spellStart"/>
      <w:r w:rsidRPr="00FD7125">
        <w:rPr>
          <w:rFonts w:ascii="Monaco" w:hAnsi="Monaco"/>
          <w:color w:val="000000" w:themeColor="text1"/>
          <w:sz w:val="16"/>
          <w:szCs w:val="16"/>
          <w:highlight w:val="lightGray"/>
        </w:rPr>
        <w:t>TimeUnit.SECONDS</w:t>
      </w:r>
      <w:proofErr w:type="spellEnd"/>
      <w:r w:rsidRPr="00FD7125">
        <w:rPr>
          <w:rFonts w:ascii="Monaco" w:hAnsi="Monaco"/>
          <w:color w:val="000000" w:themeColor="text1"/>
          <w:sz w:val="16"/>
          <w:szCs w:val="16"/>
          <w:highlight w:val="lightGray"/>
        </w:rPr>
        <w:t xml:space="preserve">) </w:t>
      </w:r>
      <w:r w:rsidRPr="00FD7125">
        <w:rPr>
          <w:rFonts w:ascii="Monaco" w:hAnsi="Monaco"/>
          <w:color w:val="000000" w:themeColor="text1"/>
          <w:sz w:val="16"/>
          <w:szCs w:val="16"/>
          <w:highlight w:val="lightGray"/>
        </w:rPr>
        <w:tab/>
      </w:r>
      <w:r w:rsidRPr="00FD7125">
        <w:rPr>
          <w:rFonts w:ascii="Monaco" w:hAnsi="Monaco"/>
          <w:color w:val="000000" w:themeColor="text1"/>
          <w:sz w:val="16"/>
          <w:szCs w:val="16"/>
          <w:highlight w:val="lightGray"/>
        </w:rPr>
        <w:tab/>
      </w:r>
      <w:r w:rsidRPr="00FD7125">
        <w:rPr>
          <w:rFonts w:ascii="Monaco" w:hAnsi="Monaco"/>
          <w:color w:val="000000" w:themeColor="text1"/>
          <w:sz w:val="16"/>
          <w:szCs w:val="16"/>
          <w:highlight w:val="lightGray"/>
        </w:rPr>
        <w:tab/>
      </w:r>
    </w:p>
    <w:p w:rsidR="00FD7125" w:rsidRPr="00FD7125" w:rsidRDefault="00FD7125" w:rsidP="00FD7125">
      <w:pPr>
        <w:pStyle w:val="HTMLPreformatted"/>
        <w:shd w:val="clear" w:color="auto" w:fill="F7F7F7"/>
        <w:wordWrap w:val="0"/>
        <w:spacing w:line="250" w:lineRule="atLeast"/>
        <w:ind w:left="720"/>
        <w:rPr>
          <w:rFonts w:ascii="Monaco" w:hAnsi="Monaco"/>
          <w:color w:val="000000" w:themeColor="text1"/>
          <w:sz w:val="16"/>
          <w:szCs w:val="16"/>
        </w:rPr>
      </w:pPr>
      <w:r w:rsidRPr="00FD7125">
        <w:rPr>
          <w:rFonts w:ascii="Monaco" w:hAnsi="Monaco"/>
          <w:color w:val="000000" w:themeColor="text1"/>
          <w:sz w:val="16"/>
          <w:szCs w:val="16"/>
          <w:highlight w:val="lightGray"/>
        </w:rPr>
        <w:t>.</w:t>
      </w:r>
      <w:proofErr w:type="gramStart"/>
      <w:r w:rsidRPr="00FD7125">
        <w:rPr>
          <w:rFonts w:ascii="Monaco" w:hAnsi="Monaco"/>
          <w:color w:val="000000" w:themeColor="text1"/>
          <w:sz w:val="16"/>
          <w:szCs w:val="16"/>
          <w:highlight w:val="lightGray"/>
        </w:rPr>
        <w:t>ignoring(</w:t>
      </w:r>
      <w:proofErr w:type="spellStart"/>
      <w:proofErr w:type="gramEnd"/>
      <w:r w:rsidRPr="00FD7125">
        <w:rPr>
          <w:rFonts w:ascii="Monaco" w:hAnsi="Monaco"/>
          <w:color w:val="000000" w:themeColor="text1"/>
          <w:sz w:val="16"/>
          <w:szCs w:val="16"/>
          <w:highlight w:val="lightGray"/>
        </w:rPr>
        <w:t>NoSuchElementException.class</w:t>
      </w:r>
      <w:proofErr w:type="spellEnd"/>
      <w:r w:rsidRPr="00FD7125">
        <w:rPr>
          <w:rFonts w:ascii="Monaco" w:hAnsi="Monaco"/>
          <w:color w:val="000000" w:themeColor="text1"/>
          <w:sz w:val="16"/>
          <w:szCs w:val="16"/>
          <w:highlight w:val="lightGray"/>
        </w:rPr>
        <w:t>);</w:t>
      </w:r>
    </w:p>
    <w:p w:rsidR="005E4EBF" w:rsidRPr="003D1F85" w:rsidRDefault="001B7C99" w:rsidP="00FD7125">
      <w:pPr>
        <w:widowControl w:val="0"/>
        <w:tabs>
          <w:tab w:val="left" w:pos="220"/>
          <w:tab w:val="left" w:pos="720"/>
        </w:tabs>
        <w:autoSpaceDE w:val="0"/>
        <w:autoSpaceDN w:val="0"/>
        <w:adjustRightInd w:val="0"/>
        <w:ind w:left="720"/>
        <w:rPr>
          <w:rFonts w:asciiTheme="minorHAnsi" w:hAnsiTheme="minorHAnsi" w:cs="Helvetica"/>
          <w:color w:val="1A1A1A"/>
          <w:sz w:val="20"/>
          <w:szCs w:val="20"/>
        </w:rPr>
      </w:pPr>
      <w:hyperlink r:id="rId19" w:history="1"/>
    </w:p>
    <w:p w:rsidR="00D82D5F" w:rsidRPr="003D1F85" w:rsidRDefault="00D82D5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PageLoadTimeOut</w:t>
      </w:r>
      <w:proofErr w:type="spellEnd"/>
    </w:p>
    <w:p w:rsidR="00D82D5F" w:rsidRPr="003D1F85" w:rsidRDefault="00D82D5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Thread.sleep</w:t>
      </w:r>
      <w:proofErr w:type="spellEnd"/>
      <w:r w:rsidRPr="003D1F85">
        <w:rPr>
          <w:rFonts w:asciiTheme="minorHAnsi" w:hAnsiTheme="minorHAnsi" w:cs="Helvetica"/>
          <w:color w:val="1A1A1A"/>
          <w:sz w:val="20"/>
          <w:szCs w:val="20"/>
        </w:rPr>
        <w:t>() – static wait</w:t>
      </w: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40. What is Implicit Wait </w:t>
      </w:r>
      <w:proofErr w:type="gramStart"/>
      <w:r w:rsidRPr="003D1F85">
        <w:rPr>
          <w:rFonts w:asciiTheme="minorHAnsi" w:hAnsiTheme="minorHAnsi" w:cs="Helvetica"/>
          <w:color w:val="1A1A1A"/>
          <w:sz w:val="20"/>
          <w:szCs w:val="20"/>
        </w:rPr>
        <w:t>In</w:t>
      </w:r>
      <w:proofErr w:type="gramEnd"/>
      <w:r w:rsidRPr="003D1F85">
        <w:rPr>
          <w:rFonts w:asciiTheme="minorHAnsi" w:hAnsiTheme="minorHAnsi" w:cs="Helvetica"/>
          <w:color w:val="1A1A1A"/>
          <w:sz w:val="20"/>
          <w:szCs w:val="20"/>
        </w:rPr>
        <w:t xml:space="preserve">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Implicit waits tell to the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to wait for a certain amount of time before it throws an exception. Once we set the time,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will wait for the element based on the time we set before it throws an exception. The default setting is 0 (zero). We need to set some wait time to make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to wait for the required time.</w:t>
      </w: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41. What is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Wait </w:t>
      </w:r>
      <w:proofErr w:type="gramStart"/>
      <w:r w:rsidRPr="003D1F85">
        <w:rPr>
          <w:rFonts w:asciiTheme="minorHAnsi" w:hAnsiTheme="minorHAnsi" w:cs="Helvetica"/>
          <w:color w:val="1A1A1A"/>
          <w:sz w:val="20"/>
          <w:szCs w:val="20"/>
        </w:rPr>
        <w:t>In</w:t>
      </w:r>
      <w:proofErr w:type="gramEnd"/>
      <w:r w:rsidRPr="003D1F85">
        <w:rPr>
          <w:rFonts w:asciiTheme="minorHAnsi" w:hAnsiTheme="minorHAnsi" w:cs="Helvetica"/>
          <w:color w:val="1A1A1A"/>
          <w:sz w:val="20"/>
          <w:szCs w:val="20"/>
        </w:rPr>
        <w:t xml:space="preserve">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WebDriverWait</w:t>
      </w:r>
      <w:proofErr w:type="spellEnd"/>
      <w:r w:rsidRPr="003D1F85">
        <w:rPr>
          <w:rFonts w:asciiTheme="minorHAnsi" w:hAnsiTheme="minorHAnsi" w:cs="Helvetica"/>
          <w:color w:val="1A1A1A"/>
          <w:sz w:val="20"/>
          <w:szCs w:val="20"/>
        </w:rPr>
        <w:t> is applied on a certain element with defined expected condition and time. This wait is only applied to the specified element. This wait can also throw an exception when an element is not found.</w:t>
      </w: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42. What is Fluent Wait </w:t>
      </w:r>
      <w:proofErr w:type="gramStart"/>
      <w:r w:rsidRPr="003D1F85">
        <w:rPr>
          <w:rFonts w:asciiTheme="minorHAnsi" w:hAnsiTheme="minorHAnsi" w:cs="Helvetica"/>
          <w:color w:val="1A1A1A"/>
          <w:sz w:val="20"/>
          <w:szCs w:val="20"/>
        </w:rPr>
        <w:t>In</w:t>
      </w:r>
      <w:proofErr w:type="gramEnd"/>
      <w:r w:rsidRPr="003D1F85">
        <w:rPr>
          <w:rFonts w:asciiTheme="minorHAnsi" w:hAnsiTheme="minorHAnsi" w:cs="Helvetica"/>
          <w:color w:val="1A1A1A"/>
          <w:sz w:val="20"/>
          <w:szCs w:val="20"/>
        </w:rPr>
        <w:t xml:space="preserve">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FluentWait</w:t>
      </w:r>
      <w:proofErr w:type="spellEnd"/>
      <w:r w:rsidRPr="003D1F85">
        <w:rPr>
          <w:rFonts w:asciiTheme="minorHAnsi" w:hAnsiTheme="minorHAnsi" w:cs="Helvetica"/>
          <w:color w:val="1A1A1A"/>
          <w:sz w:val="20"/>
          <w:szCs w:val="20"/>
        </w:rPr>
        <w:t xml:space="preserve"> can define the maximum amount of time to wait for a specific condition and frequency with which to check the condition before throwing an “</w:t>
      </w:r>
      <w:proofErr w:type="spellStart"/>
      <w:r w:rsidRPr="003D1F85">
        <w:rPr>
          <w:rFonts w:asciiTheme="minorHAnsi" w:hAnsiTheme="minorHAnsi" w:cs="Helvetica"/>
          <w:color w:val="1A1A1A"/>
          <w:sz w:val="20"/>
          <w:szCs w:val="20"/>
        </w:rPr>
        <w:t>ElementNotVisibleException</w:t>
      </w:r>
      <w:proofErr w:type="spellEnd"/>
      <w:r w:rsidRPr="003D1F85">
        <w:rPr>
          <w:rFonts w:asciiTheme="minorHAnsi" w:hAnsiTheme="minorHAnsi" w:cs="Helvetica"/>
          <w:color w:val="1A1A1A"/>
          <w:sz w:val="20"/>
          <w:szCs w:val="20"/>
        </w:rPr>
        <w:t>” exception.</w:t>
      </w: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43. How to input text in the text box using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proofErr w:type="gram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WebDriver</w:t>
      </w:r>
      <w:proofErr w:type="spellEnd"/>
      <w:r w:rsidRPr="003D1F85">
        <w:rPr>
          <w:rFonts w:asciiTheme="minorHAnsi" w:hAnsiTheme="minorHAnsi" w:cs="Monaco"/>
          <w:sz w:val="20"/>
          <w:szCs w:val="20"/>
        </w:rPr>
        <w:t xml:space="preserve">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"https://www.gmail.com");</w:t>
      </w:r>
    </w:p>
    <w:p w:rsidR="00D82D5F" w:rsidRPr="003D1F85" w:rsidRDefault="005E4EBF" w:rsidP="00D82D5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proofErr w:type="gramEnd"/>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sendKeys</w:t>
      </w:r>
      <w:proofErr w:type="spellEnd"/>
      <w:r w:rsidRPr="003D1F85">
        <w:rPr>
          <w:rFonts w:asciiTheme="minorHAnsi" w:hAnsiTheme="minorHAnsi" w:cs="Monaco"/>
          <w:sz w:val="20"/>
          <w:szCs w:val="20"/>
        </w:rPr>
        <w:t>("</w:t>
      </w:r>
      <w:r w:rsidR="00D82D5F" w:rsidRPr="003D1F85">
        <w:rPr>
          <w:rFonts w:asciiTheme="minorHAnsi" w:hAnsiTheme="minorHAnsi" w:cs="Monaco"/>
          <w:sz w:val="20"/>
          <w:szCs w:val="20"/>
        </w:rPr>
        <w:t>test</w:t>
      </w:r>
      <w:r w:rsidRPr="003D1F85">
        <w:rPr>
          <w:rFonts w:asciiTheme="minorHAnsi" w:hAnsiTheme="minorHAnsi" w:cs="Monaco"/>
          <w:sz w:val="20"/>
          <w:szCs w:val="20"/>
        </w:rPr>
        <w:t>");</w:t>
      </w: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5E4EBF" w:rsidRPr="003D1F85" w:rsidRDefault="005E4EBF" w:rsidP="00D82D5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44. How to input text in the text box without calling the </w:t>
      </w:r>
      <w:proofErr w:type="spellStart"/>
      <w:proofErr w:type="gram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 xml:space="preserve">// </w:t>
      </w:r>
      <w:proofErr w:type="gramStart"/>
      <w:r w:rsidRPr="003D1F85">
        <w:rPr>
          <w:rFonts w:asciiTheme="minorHAnsi" w:hAnsiTheme="minorHAnsi" w:cs="Monaco"/>
          <w:sz w:val="20"/>
          <w:szCs w:val="20"/>
        </w:rPr>
        <w:t>To</w:t>
      </w:r>
      <w:proofErr w:type="gramEnd"/>
      <w:r w:rsidRPr="003D1F85">
        <w:rPr>
          <w:rFonts w:asciiTheme="minorHAnsi" w:hAnsiTheme="minorHAnsi" w:cs="Monaco"/>
          <w:sz w:val="20"/>
          <w:szCs w:val="20"/>
        </w:rPr>
        <w:t xml:space="preserve"> initialize </w:t>
      </w:r>
      <w:proofErr w:type="spellStart"/>
      <w:r w:rsidRPr="003D1F85">
        <w:rPr>
          <w:rFonts w:asciiTheme="minorHAnsi" w:hAnsiTheme="minorHAnsi" w:cs="Monaco"/>
          <w:sz w:val="20"/>
          <w:szCs w:val="20"/>
        </w:rPr>
        <w:t>js</w:t>
      </w:r>
      <w:proofErr w:type="spellEnd"/>
      <w:r w:rsidRPr="003D1F85">
        <w:rPr>
          <w:rFonts w:asciiTheme="minorHAnsi" w:hAnsiTheme="minorHAnsi" w:cs="Monaco"/>
          <w:sz w:val="20"/>
          <w:szCs w:val="20"/>
        </w:rPr>
        <w:t xml:space="preserve"> object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 xml:space="preserve"> JS = (</w:t>
      </w:r>
      <w:proofErr w:type="spellStart"/>
      <w:r w:rsidRPr="003D1F85">
        <w:rPr>
          <w:rFonts w:asciiTheme="minorHAnsi" w:hAnsiTheme="minorHAnsi" w:cs="Monaco"/>
          <w:sz w:val="20"/>
          <w:szCs w:val="20"/>
        </w:rPr>
        <w:t>JavascriptExecutor</w:t>
      </w:r>
      <w:proofErr w:type="spellEnd"/>
      <w:proofErr w:type="gramStart"/>
      <w:r w:rsidRPr="003D1F85">
        <w:rPr>
          <w:rFonts w:asciiTheme="minorHAnsi" w:hAnsiTheme="minorHAnsi" w:cs="Monaco"/>
          <w:sz w:val="20"/>
          <w:szCs w:val="20"/>
        </w:rPr>
        <w:t>)</w:t>
      </w:r>
      <w:r w:rsidR="006A1B6F" w:rsidRPr="003D1F85">
        <w:rPr>
          <w:rFonts w:asciiTheme="minorHAnsi" w:hAnsiTheme="minorHAnsi" w:cs="Monaco"/>
          <w:sz w:val="20"/>
          <w:szCs w:val="20"/>
        </w:rPr>
        <w:t>driver</w:t>
      </w:r>
      <w:proofErr w:type="gramEnd"/>
      <w:r w:rsidRPr="003D1F85">
        <w:rPr>
          <w:rFonts w:asciiTheme="minorHAnsi" w:hAnsiTheme="minorHAnsi" w:cs="Monaco"/>
          <w:sz w:val="20"/>
          <w:szCs w:val="20"/>
        </w:rPr>
        <w:t>;</w:t>
      </w: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 xml:space="preserve">// </w:t>
      </w:r>
      <w:proofErr w:type="gramStart"/>
      <w:r w:rsidRPr="003D1F85">
        <w:rPr>
          <w:rFonts w:asciiTheme="minorHAnsi" w:hAnsiTheme="minorHAnsi" w:cs="Monaco"/>
          <w:sz w:val="20"/>
          <w:szCs w:val="20"/>
        </w:rPr>
        <w:t>To</w:t>
      </w:r>
      <w:proofErr w:type="gramEnd"/>
      <w:r w:rsidRPr="003D1F85">
        <w:rPr>
          <w:rFonts w:asciiTheme="minorHAnsi" w:hAnsiTheme="minorHAnsi" w:cs="Monaco"/>
          <w:sz w:val="20"/>
          <w:szCs w:val="20"/>
        </w:rPr>
        <w:t xml:space="preserve"> enter username</w:t>
      </w:r>
    </w:p>
    <w:p w:rsidR="006A1B6F" w:rsidRPr="003D1F85" w:rsidRDefault="005E4EBF" w:rsidP="006A1B6F">
      <w:pPr>
        <w:widowControl w:val="0"/>
        <w:autoSpaceDE w:val="0"/>
        <w:autoSpaceDN w:val="0"/>
        <w:adjustRightInd w:val="0"/>
        <w:rPr>
          <w:rFonts w:asciiTheme="minorHAnsi" w:hAnsiTheme="minorHAnsi" w:cs="Monaco"/>
          <w:sz w:val="20"/>
          <w:szCs w:val="20"/>
        </w:rPr>
      </w:pPr>
      <w:proofErr w:type="gramStart"/>
      <w:r w:rsidRPr="003D1F85">
        <w:rPr>
          <w:rFonts w:asciiTheme="minorHAnsi" w:hAnsiTheme="minorHAnsi" w:cs="Monaco"/>
          <w:sz w:val="20"/>
          <w:szCs w:val="20"/>
        </w:rPr>
        <w:t>JS.executeScript(</w:t>
      </w:r>
      <w:proofErr w:type="gramEnd"/>
      <w:r w:rsidRPr="003D1F85">
        <w:rPr>
          <w:rFonts w:asciiTheme="minorHAnsi" w:hAnsiTheme="minorHAnsi" w:cs="Monaco"/>
          <w:sz w:val="20"/>
          <w:szCs w:val="20"/>
        </w:rPr>
        <w:t>"document.getElementById(</w:t>
      </w:r>
      <w:r w:rsidR="006A1B6F" w:rsidRPr="003D1F85">
        <w:rPr>
          <w:rFonts w:asciiTheme="minorHAnsi" w:hAnsiTheme="minorHAnsi" w:cs="Monaco"/>
          <w:sz w:val="20"/>
          <w:szCs w:val="20"/>
        </w:rPr>
        <w:t>‘</w:t>
      </w:r>
      <w:r w:rsidRPr="003D1F85">
        <w:rPr>
          <w:rFonts w:asciiTheme="minorHAnsi" w:hAnsiTheme="minorHAnsi" w:cs="Monaco"/>
          <w:sz w:val="20"/>
          <w:szCs w:val="20"/>
        </w:rPr>
        <w:t>User').value=</w:t>
      </w:r>
      <w:r w:rsidR="006A1B6F" w:rsidRPr="003D1F85">
        <w:rPr>
          <w:rFonts w:asciiTheme="minorHAnsi" w:hAnsiTheme="minorHAnsi" w:cs="Monaco"/>
          <w:sz w:val="20"/>
          <w:szCs w:val="20"/>
        </w:rPr>
        <w:t>test</w:t>
      </w:r>
      <w:r w:rsidRPr="003D1F85">
        <w:rPr>
          <w:rFonts w:asciiTheme="minorHAnsi" w:hAnsiTheme="minorHAnsi" w:cs="Monaco"/>
          <w:sz w:val="20"/>
          <w:szCs w:val="20"/>
        </w:rPr>
        <w:t>.com'");</w:t>
      </w: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5E4EBF" w:rsidRPr="003D1F85" w:rsidRDefault="005E4EBF" w:rsidP="006A1B6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45. How to clear the text in the text box using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gramStart"/>
      <w:r w:rsidRPr="003D1F85">
        <w:rPr>
          <w:rFonts w:asciiTheme="minorHAnsi" w:hAnsiTheme="minorHAnsi" w:cs="Helvetica"/>
          <w:color w:val="1A1A1A"/>
          <w:sz w:val="20"/>
          <w:szCs w:val="20"/>
        </w:rPr>
        <w:t>clear(</w:t>
      </w:r>
      <w:proofErr w:type="gramEnd"/>
      <w:r w:rsidRPr="003D1F85">
        <w:rPr>
          <w:rFonts w:asciiTheme="minorHAnsi" w:hAnsiTheme="minorHAnsi" w:cs="Helvetica"/>
          <w:color w:val="1A1A1A"/>
          <w:sz w:val="20"/>
          <w:szCs w:val="20"/>
        </w:rPr>
        <w:t>) method</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WebDriver</w:t>
      </w:r>
      <w:proofErr w:type="spellEnd"/>
      <w:r w:rsidRPr="003D1F85">
        <w:rPr>
          <w:rFonts w:asciiTheme="minorHAnsi" w:hAnsiTheme="minorHAnsi" w:cs="Monaco"/>
          <w:sz w:val="20"/>
          <w:szCs w:val="20"/>
        </w:rPr>
        <w:t xml:space="preserve"> driver = new </w:t>
      </w:r>
      <w:proofErr w:type="spellStart"/>
      <w:proofErr w:type="gramStart"/>
      <w:r w:rsidRPr="003D1F85">
        <w:rPr>
          <w:rFonts w:asciiTheme="minorHAnsi" w:hAnsiTheme="minorHAnsi" w:cs="Monaco"/>
          <w:sz w:val="20"/>
          <w:szCs w:val="20"/>
        </w:rPr>
        <w:t>FirefoxDriver</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"https://www.gmail.com");</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gramStart"/>
      <w:r w:rsidRPr="003D1F85">
        <w:rPr>
          <w:rFonts w:asciiTheme="minorHAnsi" w:hAnsiTheme="minorHAnsi" w:cs="Monaco"/>
          <w:sz w:val="20"/>
          <w:szCs w:val="20"/>
        </w:rPr>
        <w:t>driver.findElement(</w:t>
      </w:r>
      <w:proofErr w:type="gramEnd"/>
      <w:r w:rsidRPr="003D1F85">
        <w:rPr>
          <w:rFonts w:asciiTheme="minorHAnsi" w:hAnsiTheme="minorHAnsi" w:cs="Monaco"/>
          <w:sz w:val="20"/>
          <w:szCs w:val="20"/>
        </w:rPr>
        <w:t>By.xpath("xpath_of_element1")).sendKeys("Software Testing Material Website");</w:t>
      </w:r>
    </w:p>
    <w:p w:rsidR="006A1B6F" w:rsidRPr="003D1F85" w:rsidRDefault="005E4EBF" w:rsidP="006A1B6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proofErr w:type="gramEnd"/>
      <w:r w:rsidRPr="003D1F85">
        <w:rPr>
          <w:rFonts w:asciiTheme="minorHAnsi" w:hAnsiTheme="minorHAnsi" w:cs="Monaco"/>
          <w:sz w:val="20"/>
          <w:szCs w:val="20"/>
        </w:rPr>
        <w:t>By.xpath</w:t>
      </w:r>
      <w:proofErr w:type="spellEnd"/>
      <w:r w:rsidRPr="003D1F85">
        <w:rPr>
          <w:rFonts w:asciiTheme="minorHAnsi" w:hAnsiTheme="minorHAnsi" w:cs="Monaco"/>
          <w:sz w:val="20"/>
          <w:szCs w:val="20"/>
        </w:rPr>
        <w:t>("xpath_of_element1")).clear();</w:t>
      </w: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5E4EBF" w:rsidRPr="003D1F85" w:rsidRDefault="005E4EBF" w:rsidP="006A1B6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46. How to get a text of a web element?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proofErr w:type="gramStart"/>
      <w:r w:rsidRPr="003D1F85">
        <w:rPr>
          <w:rFonts w:asciiTheme="minorHAnsi" w:hAnsiTheme="minorHAnsi" w:cs="Helvetica"/>
          <w:color w:val="1A1A1A"/>
          <w:sz w:val="20"/>
          <w:szCs w:val="20"/>
        </w:rPr>
        <w:t>getText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w:t>
      </w:r>
    </w:p>
    <w:p w:rsidR="006A1B6F" w:rsidRPr="003D1F85" w:rsidRDefault="006A1B6F" w:rsidP="005E4EBF">
      <w:pPr>
        <w:widowControl w:val="0"/>
        <w:autoSpaceDE w:val="0"/>
        <w:autoSpaceDN w:val="0"/>
        <w:adjustRightInd w:val="0"/>
        <w:rPr>
          <w:rFonts w:asciiTheme="minorHAnsi" w:hAnsiTheme="minorHAnsi" w:cs="Helvetica"/>
          <w:color w:val="1A1A1A"/>
          <w:sz w:val="20"/>
          <w:szCs w:val="20"/>
        </w:rPr>
      </w:pPr>
    </w:p>
    <w:p w:rsidR="006A1B6F" w:rsidRPr="003D1F85" w:rsidRDefault="006A1B6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47. How to get an attribute value using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proofErr w:type="gramStart"/>
      <w:r w:rsidRPr="003D1F85">
        <w:rPr>
          <w:rFonts w:asciiTheme="minorHAnsi" w:hAnsiTheme="minorHAnsi" w:cs="Helvetica"/>
          <w:color w:val="1A1A1A"/>
          <w:sz w:val="20"/>
          <w:szCs w:val="20"/>
        </w:rPr>
        <w:t>getAttribute</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value);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48. How to click on a hyperlink using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We use </w:t>
      </w:r>
      <w:proofErr w:type="gramStart"/>
      <w:r w:rsidRPr="003D1F85">
        <w:rPr>
          <w:rFonts w:asciiTheme="minorHAnsi" w:hAnsiTheme="minorHAnsi" w:cs="Helvetica"/>
          <w:color w:val="1A1A1A"/>
          <w:sz w:val="20"/>
          <w:szCs w:val="20"/>
        </w:rPr>
        <w:t>click(</w:t>
      </w:r>
      <w:proofErr w:type="gramEnd"/>
      <w:r w:rsidRPr="003D1F85">
        <w:rPr>
          <w:rFonts w:asciiTheme="minorHAnsi" w:hAnsiTheme="minorHAnsi" w:cs="Helvetica"/>
          <w:color w:val="1A1A1A"/>
          <w:sz w:val="20"/>
          <w:szCs w:val="20"/>
        </w:rPr>
        <w:t>) method in Selenium to click on the hyperlink</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proofErr w:type="gramEnd"/>
      <w:r w:rsidRPr="003D1F85">
        <w:rPr>
          <w:rFonts w:asciiTheme="minorHAnsi" w:hAnsiTheme="minorHAnsi" w:cs="Monaco"/>
          <w:sz w:val="20"/>
          <w:szCs w:val="20"/>
        </w:rPr>
        <w:t>By.linkText</w:t>
      </w:r>
      <w:proofErr w:type="spellEnd"/>
      <w:r w:rsidRPr="003D1F85">
        <w:rPr>
          <w:rFonts w:asciiTheme="minorHAnsi" w:hAnsiTheme="minorHAnsi" w:cs="Monaco"/>
          <w:sz w:val="20"/>
          <w:szCs w:val="20"/>
        </w:rPr>
        <w:t>(“Software Testing Material Website”)).click();</w:t>
      </w:r>
    </w:p>
    <w:tbl>
      <w:tblPr>
        <w:tblW w:w="0" w:type="auto"/>
        <w:tblInd w:w="-108" w:type="dxa"/>
        <w:tblBorders>
          <w:top w:val="nil"/>
          <w:left w:val="nil"/>
          <w:right w:val="nil"/>
        </w:tblBorders>
        <w:tblLayout w:type="fixed"/>
        <w:tblLook w:val="0000"/>
      </w:tblPr>
      <w:tblGrid>
        <w:gridCol w:w="344"/>
        <w:gridCol w:w="13168"/>
      </w:tblGrid>
      <w:tr w:rsidR="005E4EBF" w:rsidRPr="003D1F85">
        <w:tc>
          <w:tcPr>
            <w:tcW w:w="344" w:type="dxa"/>
            <w:shd w:val="clear" w:color="auto" w:fill="D8EBFF"/>
          </w:tcPr>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c>
          <w:tcPr>
            <w:tcW w:w="13168" w:type="dxa"/>
          </w:tcPr>
          <w:p w:rsidR="005E4EBF" w:rsidRPr="003D1F85" w:rsidRDefault="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linkText</w:t>
            </w:r>
            <w:proofErr w:type="spellEnd"/>
            <w:r w:rsidRPr="003D1F85">
              <w:rPr>
                <w:rFonts w:asciiTheme="minorHAnsi" w:hAnsiTheme="minorHAnsi" w:cs="Monaco"/>
                <w:color w:val="262626"/>
                <w:sz w:val="20"/>
                <w:szCs w:val="20"/>
              </w:rPr>
              <w:t>(</w:t>
            </w:r>
            <w:r w:rsidRPr="003D1F85">
              <w:rPr>
                <w:rFonts w:asciiTheme="minorHAnsi" w:hAnsiTheme="minorHAnsi" w:cs="Monaco"/>
                <w:color w:val="1A1A1A"/>
                <w:sz w:val="20"/>
                <w:szCs w:val="20"/>
              </w:rPr>
              <w:t>“</w:t>
            </w:r>
            <w:r w:rsidRPr="003D1F85">
              <w:rPr>
                <w:rFonts w:asciiTheme="minorHAnsi" w:hAnsiTheme="minorHAnsi" w:cs="Monaco"/>
                <w:color w:val="0335C5"/>
                <w:sz w:val="20"/>
                <w:szCs w:val="20"/>
              </w:rPr>
              <w:t xml:space="preserve">Software Testing Material </w:t>
            </w:r>
            <w:r w:rsidRPr="003D1F85">
              <w:rPr>
                <w:rFonts w:asciiTheme="minorHAnsi" w:hAnsiTheme="minorHAnsi" w:cs="Monaco"/>
                <w:color w:val="1A1A1A"/>
                <w:sz w:val="20"/>
                <w:szCs w:val="20"/>
              </w:rPr>
              <w:t>Website”</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click</w:t>
            </w:r>
            <w:r w:rsidRPr="003D1F85">
              <w:rPr>
                <w:rFonts w:asciiTheme="minorHAnsi" w:hAnsiTheme="minorHAnsi" w:cs="Monaco"/>
                <w:color w:val="262626"/>
                <w:sz w:val="20"/>
                <w:szCs w:val="20"/>
              </w:rPr>
              <w:t>();</w:t>
            </w:r>
          </w:p>
        </w:tc>
      </w:tr>
    </w:tbl>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49. How to submit a form using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“submit” method on element to submit a form</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By.id("form_1")).submit();</w:t>
      </w:r>
    </w:p>
    <w:tbl>
      <w:tblPr>
        <w:tblW w:w="0" w:type="auto"/>
        <w:tblInd w:w="-108" w:type="dxa"/>
        <w:tblBorders>
          <w:top w:val="nil"/>
          <w:left w:val="nil"/>
          <w:right w:val="nil"/>
        </w:tblBorders>
        <w:tblLayout w:type="fixed"/>
        <w:tblLook w:val="0000"/>
      </w:tblPr>
      <w:tblGrid>
        <w:gridCol w:w="344"/>
      </w:tblGrid>
      <w:tr w:rsidR="00F17A03" w:rsidRPr="003D1F85">
        <w:tc>
          <w:tcPr>
            <w:tcW w:w="344" w:type="dxa"/>
            <w:shd w:val="clear" w:color="auto" w:fill="D8EBFF"/>
          </w:tcPr>
          <w:p w:rsidR="00F17A03" w:rsidRPr="003D1F85" w:rsidRDefault="00F17A03">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lastRenderedPageBreak/>
              <w:t>1</w:t>
            </w:r>
          </w:p>
        </w:tc>
      </w:tr>
    </w:tbl>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Alternatively, you can use click method on the element which does form submission</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50. How to press ENTER key on text box 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To press ENTER key using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We need to use Selenium </w:t>
      </w:r>
      <w:proofErr w:type="spellStart"/>
      <w:r w:rsidRPr="003D1F85">
        <w:rPr>
          <w:rFonts w:asciiTheme="minorHAnsi" w:hAnsiTheme="minorHAnsi" w:cs="Helvetica"/>
          <w:color w:val="1A1A1A"/>
          <w:sz w:val="20"/>
          <w:szCs w:val="20"/>
        </w:rPr>
        <w:t>Enum</w:t>
      </w:r>
      <w:proofErr w:type="spellEnd"/>
      <w:r w:rsidRPr="003D1F85">
        <w:rPr>
          <w:rFonts w:asciiTheme="minorHAnsi" w:hAnsiTheme="minorHAnsi" w:cs="Helvetica"/>
          <w:color w:val="1A1A1A"/>
          <w:sz w:val="20"/>
          <w:szCs w:val="20"/>
        </w:rPr>
        <w:t> Keys with its constant ENTER.</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proofErr w:type="gramEnd"/>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sendKeys</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Keys.ENTER</w:t>
      </w:r>
      <w:proofErr w:type="spellEnd"/>
      <w:r w:rsidRPr="003D1F85">
        <w:rPr>
          <w:rFonts w:asciiTheme="minorHAnsi" w:hAnsiTheme="minorHAnsi" w:cs="Monaco"/>
          <w:sz w:val="20"/>
          <w:szCs w:val="20"/>
        </w:rPr>
        <w:t>);</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51. How to pause a test execution for 5 seconds at a specific point?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proofErr w:type="gramStart"/>
      <w:r w:rsidRPr="003D1F85">
        <w:rPr>
          <w:rFonts w:asciiTheme="minorHAnsi" w:hAnsiTheme="minorHAnsi" w:cs="Helvetica"/>
          <w:color w:val="1A1A1A"/>
          <w:sz w:val="20"/>
          <w:szCs w:val="20"/>
        </w:rPr>
        <w:t>java.lang.Thread.sleep</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long milliseconds) method we could pause the execution for a specific time. To pause 5 seconds, we need to pass parameter as 5000 (5 seconds)</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Thread.sleep</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5000)</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52. Is Selenium Server needed to run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Scripts?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When we are distributing our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scripts to execute using Selenium Grid, we need to use Selenium Server.</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53. What happens if I run this </w:t>
      </w:r>
      <w:proofErr w:type="gramStart"/>
      <w:r w:rsidRPr="003D1F85">
        <w:rPr>
          <w:rFonts w:asciiTheme="minorHAnsi" w:hAnsiTheme="minorHAnsi" w:cs="Helvetica"/>
          <w:color w:val="1A1A1A"/>
          <w:sz w:val="20"/>
          <w:szCs w:val="20"/>
        </w:rPr>
        <w:t>command.</w:t>
      </w:r>
      <w:proofErr w:type="gramEnd"/>
      <w:r w:rsidRPr="003D1F85">
        <w:rPr>
          <w:rFonts w:asciiTheme="minorHAnsi" w:hAnsiTheme="minorHAnsi" w:cs="Helvetica"/>
          <w:color w:val="1A1A1A"/>
          <w:sz w:val="20"/>
          <w:szCs w:val="20"/>
        </w:rPr>
        <w:t xml:space="preserve"> </w:t>
      </w:r>
      <w:proofErr w:type="spellStart"/>
      <w:proofErr w:type="gram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“www.softwaretestingmaterial.com”)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An exception is thrown. We need to pass HTTP protocol within </w:t>
      </w:r>
      <w:proofErr w:type="spellStart"/>
      <w:proofErr w:type="gram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"http://www.softwaretestingmaterial.com");</w:t>
      </w:r>
    </w:p>
    <w:tbl>
      <w:tblPr>
        <w:tblW w:w="0" w:type="auto"/>
        <w:tblInd w:w="-108" w:type="dxa"/>
        <w:tblBorders>
          <w:top w:val="nil"/>
          <w:left w:val="nil"/>
          <w:right w:val="nil"/>
        </w:tblBorders>
        <w:tblLayout w:type="fixed"/>
        <w:tblLook w:val="0000"/>
      </w:tblPr>
      <w:tblGrid>
        <w:gridCol w:w="344"/>
        <w:gridCol w:w="13168"/>
      </w:tblGrid>
      <w:tr w:rsidR="005E4EBF" w:rsidRPr="003D1F85">
        <w:tc>
          <w:tcPr>
            <w:tcW w:w="344" w:type="dxa"/>
            <w:shd w:val="clear" w:color="auto" w:fill="D8EBFF"/>
          </w:tcPr>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c>
          <w:tcPr>
            <w:tcW w:w="13168" w:type="dxa"/>
          </w:tcPr>
          <w:p w:rsidR="005E4EBF" w:rsidRPr="003D1F85" w:rsidRDefault="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get</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"http://www.softwaretestingmaterial.com"</w:t>
            </w:r>
            <w:r w:rsidRPr="003D1F85">
              <w:rPr>
                <w:rFonts w:asciiTheme="minorHAnsi" w:hAnsiTheme="minorHAnsi" w:cs="Monaco"/>
                <w:color w:val="262626"/>
                <w:sz w:val="20"/>
                <w:szCs w:val="20"/>
              </w:rPr>
              <w:t>);</w:t>
            </w:r>
          </w:p>
        </w:tc>
      </w:tr>
    </w:tbl>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54. What is the alternative to </w:t>
      </w:r>
      <w:proofErr w:type="spellStart"/>
      <w:proofErr w:type="gram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xml:space="preserve">) method to open an URL using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Alternative method to </w:t>
      </w:r>
      <w:proofErr w:type="spellStart"/>
      <w:proofErr w:type="gram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 method is driver.navigate.to(“</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55. What is the difference between </w:t>
      </w:r>
      <w:proofErr w:type="spellStart"/>
      <w:proofErr w:type="gram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and driver.navigate.to(“</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To open an URL and it will wait till the whole page gets loaded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gramStart"/>
      <w:r w:rsidRPr="003D1F85">
        <w:rPr>
          <w:rFonts w:asciiTheme="minorHAnsi" w:hAnsiTheme="minorHAnsi" w:cs="Helvetica"/>
          <w:color w:val="1A1A1A"/>
          <w:sz w:val="20"/>
          <w:szCs w:val="20"/>
        </w:rPr>
        <w:t>driver.navigate.</w:t>
      </w:r>
      <w:r w:rsidR="004D359A">
        <w:rPr>
          <w:rFonts w:asciiTheme="minorHAnsi" w:hAnsiTheme="minorHAnsi" w:cs="Helvetica"/>
          <w:color w:val="1A1A1A"/>
          <w:sz w:val="20"/>
          <w:szCs w:val="20"/>
        </w:rPr>
        <w:t>to</w:t>
      </w:r>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To navigate to an URL and It will not wait till the whole page gets loaded</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56. Can I navigate back and forth in a browser 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Navigate interface to do navigate back and forth in a browser. It has methods to move back, forward as well as to refresh a page.</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).forward(); – to navigate to the next web page with reference to the browser’s history</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).back(); – takes back to the previous webpage with reference to the browser’s history</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).refresh(); – to refresh the current web page thereby reloading all the web elements</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).to(“</w:t>
      </w:r>
      <w:proofErr w:type="spellStart"/>
      <w:r w:rsidRPr="003D1F85">
        <w:rPr>
          <w:rFonts w:asciiTheme="minorHAnsi" w:hAnsiTheme="minorHAnsi" w:cs="Helvetica"/>
          <w:color w:val="1A1A1A"/>
          <w:sz w:val="20"/>
          <w:szCs w:val="20"/>
        </w:rPr>
        <w:t>url</w:t>
      </w:r>
      <w:proofErr w:type="spellEnd"/>
      <w:r w:rsidRPr="003D1F85">
        <w:rPr>
          <w:rFonts w:asciiTheme="minorHAnsi" w:hAnsiTheme="minorHAnsi" w:cs="Helvetica"/>
          <w:color w:val="1A1A1A"/>
          <w:sz w:val="20"/>
          <w:szCs w:val="20"/>
        </w:rPr>
        <w:t>”); – to launch a new web browser window and navigate to the specified URL</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57. What are the different types of navigation commands?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Refer above question (Can I navigate back and forth in a browser)</w:t>
      </w: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58. How to fetch the current page URL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fetch the current page URL, we use </w:t>
      </w:r>
      <w:proofErr w:type="spellStart"/>
      <w:proofErr w:type="gramStart"/>
      <w:r w:rsidRPr="003D1F85">
        <w:rPr>
          <w:rFonts w:asciiTheme="minorHAnsi" w:hAnsiTheme="minorHAnsi" w:cs="Helvetica"/>
          <w:color w:val="1A1A1A"/>
          <w:sz w:val="20"/>
          <w:szCs w:val="20"/>
        </w:rPr>
        <w:t>getCurrentURL</w:t>
      </w:r>
      <w:proofErr w:type="spellEnd"/>
      <w:r w:rsidRPr="003D1F85">
        <w:rPr>
          <w:rFonts w:asciiTheme="minorHAnsi" w:hAnsiTheme="minorHAnsi" w:cs="Helvetica"/>
          <w:color w:val="1A1A1A"/>
          <w:sz w:val="20"/>
          <w:szCs w:val="20"/>
        </w:rPr>
        <w:t>()</w:t>
      </w:r>
      <w:proofErr w:type="gramEnd"/>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driver.getCurrentUrl</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59. How can we maximize browser window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To maximize browser window in selenium we use </w:t>
      </w:r>
      <w:proofErr w:type="gramStart"/>
      <w:r w:rsidRPr="003D1F85">
        <w:rPr>
          <w:rFonts w:asciiTheme="minorHAnsi" w:hAnsiTheme="minorHAnsi" w:cs="Helvetica"/>
          <w:color w:val="1A1A1A"/>
          <w:sz w:val="20"/>
          <w:szCs w:val="20"/>
        </w:rPr>
        <w:t>maximize(</w:t>
      </w:r>
      <w:proofErr w:type="gramEnd"/>
      <w:r w:rsidRPr="003D1F85">
        <w:rPr>
          <w:rFonts w:asciiTheme="minorHAnsi" w:hAnsiTheme="minorHAnsi" w:cs="Helvetica"/>
          <w:color w:val="1A1A1A"/>
          <w:sz w:val="20"/>
          <w:szCs w:val="20"/>
        </w:rPr>
        <w:t>) method. This method maximizes the current window if it is not already maximized</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driver.manage</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).window().maximize();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60. How to delete cookies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delete cookies we use </w:t>
      </w:r>
      <w:proofErr w:type="spellStart"/>
      <w:proofErr w:type="gramStart"/>
      <w:r w:rsidRPr="003D1F85">
        <w:rPr>
          <w:rFonts w:asciiTheme="minorHAnsi" w:hAnsiTheme="minorHAnsi" w:cs="Helvetica"/>
          <w:color w:val="1A1A1A"/>
          <w:sz w:val="20"/>
          <w:szCs w:val="20"/>
        </w:rPr>
        <w:t>deleteAllCookies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driver.manage</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t>
      </w:r>
      <w:proofErr w:type="spellStart"/>
      <w:r w:rsidRPr="003D1F85">
        <w:rPr>
          <w:rFonts w:asciiTheme="minorHAnsi" w:hAnsiTheme="minorHAnsi" w:cs="Monaco"/>
          <w:sz w:val="20"/>
          <w:szCs w:val="20"/>
        </w:rPr>
        <w:t>deleteAllCookies</w:t>
      </w:r>
      <w:proofErr w:type="spellEnd"/>
      <w:r w:rsidRPr="003D1F85">
        <w:rPr>
          <w:rFonts w:asciiTheme="minorHAnsi" w:hAnsiTheme="minorHAnsi" w:cs="Monaco"/>
          <w:sz w:val="20"/>
          <w:szCs w:val="20"/>
        </w:rPr>
        <w:t>();</w:t>
      </w: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rsidR="00B21EAD" w:rsidRPr="003D1F85" w:rsidRDefault="00B21EAD" w:rsidP="005E4EBF">
      <w:pPr>
        <w:widowControl w:val="0"/>
        <w:autoSpaceDE w:val="0"/>
        <w:autoSpaceDN w:val="0"/>
        <w:adjustRightInd w:val="0"/>
        <w:rPr>
          <w:rFonts w:asciiTheme="minorHAnsi" w:hAnsiTheme="minorHAnsi" w:cs="Helvetica"/>
          <w:color w:val="1A1A1A"/>
          <w:sz w:val="20"/>
          <w:szCs w:val="20"/>
        </w:rPr>
      </w:pPr>
    </w:p>
    <w:p w:rsidR="00B21EAD" w:rsidRPr="003D1F85" w:rsidRDefault="00B21EAD" w:rsidP="005E4EBF">
      <w:pPr>
        <w:widowControl w:val="0"/>
        <w:autoSpaceDE w:val="0"/>
        <w:autoSpaceDN w:val="0"/>
        <w:adjustRightInd w:val="0"/>
        <w:rPr>
          <w:rFonts w:asciiTheme="minorHAnsi" w:hAnsiTheme="minorHAnsi" w:cs="Helvetica"/>
          <w:color w:val="1A1A1A"/>
          <w:sz w:val="20"/>
          <w:szCs w:val="20"/>
        </w:rPr>
      </w:pPr>
    </w:p>
    <w:p w:rsidR="00B21EAD" w:rsidRPr="003D1F85" w:rsidRDefault="00B21EAD"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61. What are the ways to refresh a browser using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There are multiple ways to refresh a page in selenium</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().refresh() command as mentioned in the question 45</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r w:rsidRPr="003D1F85">
        <w:rPr>
          <w:rFonts w:asciiTheme="minorHAnsi" w:hAnsiTheme="minorHAnsi" w:cs="Helvetica"/>
          <w:color w:val="1A1A1A"/>
          <w:sz w:val="20"/>
          <w:szCs w:val="20"/>
        </w:rPr>
        <w:t>driver.get</w:t>
      </w:r>
      <w:proofErr w:type="spellEnd"/>
      <w:r w:rsidRPr="003D1F85">
        <w:rPr>
          <w:rFonts w:asciiTheme="minorHAnsi" w:hAnsiTheme="minorHAnsi" w:cs="Helvetica"/>
          <w:color w:val="1A1A1A"/>
          <w:sz w:val="20"/>
          <w:szCs w:val="20"/>
        </w:rPr>
        <w:t xml:space="preserve">(“URL”) on the current URL or using </w:t>
      </w:r>
      <w:proofErr w:type="spellStart"/>
      <w:r w:rsidRPr="003D1F85">
        <w:rPr>
          <w:rFonts w:asciiTheme="minorHAnsi" w:hAnsiTheme="minorHAnsi" w:cs="Helvetica"/>
          <w:color w:val="1A1A1A"/>
          <w:sz w:val="20"/>
          <w:szCs w:val="20"/>
        </w:rPr>
        <w:t>driver.getCurrentUrl</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 xml:space="preserve">().to(“URL”) on the current URL or </w:t>
      </w:r>
      <w:proofErr w:type="spellStart"/>
      <w:r w:rsidRPr="003D1F85">
        <w:rPr>
          <w:rFonts w:asciiTheme="minorHAnsi" w:hAnsiTheme="minorHAnsi" w:cs="Helvetica"/>
          <w:color w:val="1A1A1A"/>
          <w:sz w:val="20"/>
          <w:szCs w:val="20"/>
        </w:rPr>
        <w:t>driver.navigate</w:t>
      </w:r>
      <w:proofErr w:type="spellEnd"/>
      <w:r w:rsidRPr="003D1F85">
        <w:rPr>
          <w:rFonts w:asciiTheme="minorHAnsi" w:hAnsiTheme="minorHAnsi" w:cs="Helvetica"/>
          <w:color w:val="1A1A1A"/>
          <w:sz w:val="20"/>
          <w:szCs w:val="20"/>
        </w:rPr>
        <w:t>().to(</w:t>
      </w:r>
      <w:proofErr w:type="spellStart"/>
      <w:r w:rsidRPr="003D1F85">
        <w:rPr>
          <w:rFonts w:asciiTheme="minorHAnsi" w:hAnsiTheme="minorHAnsi" w:cs="Helvetica"/>
          <w:color w:val="1A1A1A"/>
          <w:sz w:val="20"/>
          <w:szCs w:val="20"/>
        </w:rPr>
        <w:t>driver.getCurrentUrl</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Using </w:t>
      </w:r>
      <w:proofErr w:type="spell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(Keys.F5) on any textbox on the webpage</w:t>
      </w:r>
    </w:p>
    <w:p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62. What is the difference between </w:t>
      </w:r>
      <w:proofErr w:type="spellStart"/>
      <w:proofErr w:type="gramStart"/>
      <w:r w:rsidRPr="003D1F85">
        <w:rPr>
          <w:rFonts w:asciiTheme="minorHAnsi" w:hAnsiTheme="minorHAnsi" w:cs="Helvetica"/>
          <w:color w:val="1A1A1A"/>
          <w:sz w:val="20"/>
          <w:szCs w:val="20"/>
        </w:rPr>
        <w:t>driver.getWindowHandle</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driver.getWindowHandles</w:t>
      </w:r>
      <w:proofErr w:type="spellEnd"/>
      <w:r w:rsidRPr="003D1F85">
        <w:rPr>
          <w:rFonts w:asciiTheme="minorHAnsi" w:hAnsiTheme="minorHAnsi" w:cs="Helvetica"/>
          <w:color w:val="1A1A1A"/>
          <w:sz w:val="20"/>
          <w:szCs w:val="20"/>
        </w:rPr>
        <w:t xml:space="preserve">() 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335A4F" w:rsidRPr="003D1F85" w:rsidRDefault="00335A4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driver.getWindowHandle</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 It returns a handle of the current page (a unique identifier)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driver.getWindowHandles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 It returns a set of handles of the all the pages available.</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63. What is the difference between </w:t>
      </w:r>
      <w:proofErr w:type="spellStart"/>
      <w:proofErr w:type="gramStart"/>
      <w:r w:rsidRPr="003D1F85">
        <w:rPr>
          <w:rFonts w:asciiTheme="minorHAnsi" w:hAnsiTheme="minorHAnsi" w:cs="Helvetica"/>
          <w:color w:val="1A1A1A"/>
          <w:sz w:val="20"/>
          <w:szCs w:val="20"/>
        </w:rPr>
        <w:t>driver.close</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driver.quit</w:t>
      </w:r>
      <w:proofErr w:type="spellEnd"/>
      <w:r w:rsidRPr="003D1F85">
        <w:rPr>
          <w:rFonts w:asciiTheme="minorHAnsi" w:hAnsiTheme="minorHAnsi" w:cs="Helvetica"/>
          <w:color w:val="1A1A1A"/>
          <w:sz w:val="20"/>
          <w:szCs w:val="20"/>
        </w:rPr>
        <w:t>() methods?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Purpose of these two methods (</w:t>
      </w:r>
      <w:proofErr w:type="spellStart"/>
      <w:r w:rsidRPr="003D1F85">
        <w:rPr>
          <w:rFonts w:asciiTheme="minorHAnsi" w:hAnsiTheme="minorHAnsi" w:cs="Helvetica"/>
          <w:color w:val="1A1A1A"/>
          <w:sz w:val="20"/>
          <w:szCs w:val="20"/>
        </w:rPr>
        <w:t>driver.close</w:t>
      </w:r>
      <w:proofErr w:type="spell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driver.quit</w:t>
      </w:r>
      <w:proofErr w:type="spellEnd"/>
      <w:r w:rsidRPr="003D1F85">
        <w:rPr>
          <w:rFonts w:asciiTheme="minorHAnsi" w:hAnsiTheme="minorHAnsi" w:cs="Helvetica"/>
          <w:color w:val="1A1A1A"/>
          <w:sz w:val="20"/>
          <w:szCs w:val="20"/>
        </w:rPr>
        <w:t>) is almost same. Both allow us to close a browser but still, there is a difference.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driver.close</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xml:space="preserve">): To close current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instance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driver.quit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xml:space="preserve">): To close all the opened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instances</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64. What is the difference between </w:t>
      </w:r>
      <w:proofErr w:type="spellStart"/>
      <w:proofErr w:type="gramStart"/>
      <w:r w:rsidRPr="003D1F85">
        <w:rPr>
          <w:rFonts w:asciiTheme="minorHAnsi" w:hAnsiTheme="minorHAnsi" w:cs="Helvetica"/>
          <w:color w:val="1A1A1A"/>
          <w:sz w:val="20"/>
          <w:szCs w:val="20"/>
        </w:rPr>
        <w:t>driver.findElement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driver.findElements</w:t>
      </w:r>
      <w:proofErr w:type="spellEnd"/>
      <w:r w:rsidRPr="003D1F85">
        <w:rPr>
          <w:rFonts w:asciiTheme="minorHAnsi" w:hAnsiTheme="minorHAnsi" w:cs="Helvetica"/>
          <w:color w:val="1A1A1A"/>
          <w:sz w:val="20"/>
          <w:szCs w:val="20"/>
        </w:rPr>
        <w:t>() commands?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The difference between </w:t>
      </w:r>
      <w:proofErr w:type="spellStart"/>
      <w:proofErr w:type="gramStart"/>
      <w:r w:rsidRPr="003D1F85">
        <w:rPr>
          <w:rFonts w:asciiTheme="minorHAnsi" w:hAnsiTheme="minorHAnsi" w:cs="Helvetica"/>
          <w:color w:val="1A1A1A"/>
          <w:sz w:val="20"/>
          <w:szCs w:val="20"/>
        </w:rPr>
        <w:t>driver.findElement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xml:space="preserve">) and </w:t>
      </w:r>
      <w:proofErr w:type="spellStart"/>
      <w:r w:rsidRPr="003D1F85">
        <w:rPr>
          <w:rFonts w:asciiTheme="minorHAnsi" w:hAnsiTheme="minorHAnsi" w:cs="Helvetica"/>
          <w:color w:val="1A1A1A"/>
          <w:sz w:val="20"/>
          <w:szCs w:val="20"/>
        </w:rPr>
        <w:t>driver.findElements</w:t>
      </w:r>
      <w:proofErr w:type="spellEnd"/>
      <w:r w:rsidRPr="003D1F85">
        <w:rPr>
          <w:rFonts w:asciiTheme="minorHAnsi" w:hAnsiTheme="minorHAnsi" w:cs="Helvetica"/>
          <w:color w:val="1A1A1A"/>
          <w:sz w:val="20"/>
          <w:szCs w:val="20"/>
        </w:rPr>
        <w:t>() commands is-</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findElement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xml:space="preserve">) returns a single </w:t>
      </w: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 (found first) based on the locator passed as parameter. Whereas </w:t>
      </w:r>
      <w:proofErr w:type="spellStart"/>
      <w:proofErr w:type="gramStart"/>
      <w:r w:rsidRPr="003D1F85">
        <w:rPr>
          <w:rFonts w:asciiTheme="minorHAnsi" w:hAnsiTheme="minorHAnsi" w:cs="Helvetica"/>
          <w:color w:val="1A1A1A"/>
          <w:sz w:val="20"/>
          <w:szCs w:val="20"/>
        </w:rPr>
        <w:t>findElements</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xml:space="preserve">) returns a list of </w:t>
      </w:r>
      <w:proofErr w:type="spellStart"/>
      <w:r w:rsidRPr="003D1F85">
        <w:rPr>
          <w:rFonts w:asciiTheme="minorHAnsi" w:hAnsiTheme="minorHAnsi" w:cs="Helvetica"/>
          <w:color w:val="1A1A1A"/>
          <w:sz w:val="20"/>
          <w:szCs w:val="20"/>
        </w:rPr>
        <w:t>WebElements</w:t>
      </w:r>
      <w:proofErr w:type="spellEnd"/>
      <w:r w:rsidRPr="003D1F85">
        <w:rPr>
          <w:rFonts w:asciiTheme="minorHAnsi" w:hAnsiTheme="minorHAnsi" w:cs="Helvetica"/>
          <w:color w:val="1A1A1A"/>
          <w:sz w:val="20"/>
          <w:szCs w:val="20"/>
        </w:rPr>
        <w:t>, all satisfying the locator value passed.</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Syntax of </w:t>
      </w:r>
      <w:proofErr w:type="spellStart"/>
      <w:r w:rsidRPr="003D1F85">
        <w:rPr>
          <w:rFonts w:asciiTheme="minorHAnsi" w:hAnsiTheme="minorHAnsi" w:cs="Helvetica"/>
          <w:color w:val="1A1A1A"/>
          <w:sz w:val="20"/>
          <w:szCs w:val="20"/>
        </w:rPr>
        <w:t>findElement</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 textbox = </w:t>
      </w:r>
      <w:proofErr w:type="spellStart"/>
      <w:r w:rsidRPr="003D1F85">
        <w:rPr>
          <w:rFonts w:asciiTheme="minorHAnsi" w:hAnsiTheme="minorHAnsi" w:cs="Helvetica"/>
          <w:color w:val="1A1A1A"/>
          <w:sz w:val="20"/>
          <w:szCs w:val="20"/>
        </w:rPr>
        <w:t>driver.findElement</w:t>
      </w:r>
      <w:proofErr w:type="spellEnd"/>
      <w:r w:rsidRPr="003D1F85">
        <w:rPr>
          <w:rFonts w:asciiTheme="minorHAnsi" w:hAnsiTheme="minorHAnsi" w:cs="Helvetica"/>
          <w:color w:val="1A1A1A"/>
          <w:sz w:val="20"/>
          <w:szCs w:val="20"/>
        </w:rPr>
        <w:t>(By.id(“</w:t>
      </w:r>
      <w:proofErr w:type="spellStart"/>
      <w:r w:rsidRPr="003D1F85">
        <w:rPr>
          <w:rFonts w:asciiTheme="minorHAnsi" w:hAnsiTheme="minorHAnsi" w:cs="Helvetica"/>
          <w:color w:val="1A1A1A"/>
          <w:sz w:val="20"/>
          <w:szCs w:val="20"/>
        </w:rPr>
        <w:t>textBoxLocator</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Syntax of </w:t>
      </w:r>
      <w:proofErr w:type="spellStart"/>
      <w:r w:rsidRPr="003D1F85">
        <w:rPr>
          <w:rFonts w:asciiTheme="minorHAnsi" w:hAnsiTheme="minorHAnsi" w:cs="Helvetica"/>
          <w:color w:val="1A1A1A"/>
          <w:sz w:val="20"/>
          <w:szCs w:val="20"/>
        </w:rPr>
        <w:t>findElements</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List &lt;</w:t>
      </w: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&gt; elements = </w:t>
      </w:r>
      <w:proofErr w:type="spellStart"/>
      <w:r w:rsidR="00EB5CE0">
        <w:rPr>
          <w:rFonts w:asciiTheme="minorHAnsi" w:hAnsiTheme="minorHAnsi" w:cs="Helvetica"/>
          <w:color w:val="1A1A1A"/>
          <w:sz w:val="20"/>
          <w:szCs w:val="20"/>
        </w:rPr>
        <w:t>driver</w:t>
      </w:r>
      <w:r w:rsidRPr="003D1F85">
        <w:rPr>
          <w:rFonts w:asciiTheme="minorHAnsi" w:hAnsiTheme="minorHAnsi" w:cs="Helvetica"/>
          <w:color w:val="1A1A1A"/>
          <w:sz w:val="20"/>
          <w:szCs w:val="20"/>
        </w:rPr>
        <w:t>.findElements</w:t>
      </w:r>
      <w:proofErr w:type="spellEnd"/>
      <w:r w:rsidRPr="003D1F85">
        <w:rPr>
          <w:rFonts w:asciiTheme="minorHAnsi" w:hAnsiTheme="minorHAnsi" w:cs="Helvetica"/>
          <w:color w:val="1A1A1A"/>
          <w:sz w:val="20"/>
          <w:szCs w:val="20"/>
        </w:rPr>
        <w:t>(By.id(“value”));</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Another difference between the two is- if no element is found then </w:t>
      </w:r>
      <w:proofErr w:type="spellStart"/>
      <w:proofErr w:type="gramStart"/>
      <w:r w:rsidRPr="003D1F85">
        <w:rPr>
          <w:rFonts w:asciiTheme="minorHAnsi" w:hAnsiTheme="minorHAnsi" w:cs="Helvetica"/>
          <w:color w:val="1A1A1A"/>
          <w:sz w:val="20"/>
          <w:szCs w:val="20"/>
        </w:rPr>
        <w:t>findElement</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xml:space="preserve">) throws </w:t>
      </w:r>
      <w:proofErr w:type="spellStart"/>
      <w:r w:rsidRPr="003D1F85">
        <w:rPr>
          <w:rFonts w:asciiTheme="minorHAnsi" w:hAnsiTheme="minorHAnsi" w:cs="Helvetica"/>
          <w:color w:val="1A1A1A"/>
          <w:sz w:val="20"/>
          <w:szCs w:val="20"/>
        </w:rPr>
        <w:t>NoSuchElementException</w:t>
      </w:r>
      <w:proofErr w:type="spellEnd"/>
      <w:r w:rsidRPr="003D1F85">
        <w:rPr>
          <w:rFonts w:asciiTheme="minorHAnsi" w:hAnsiTheme="minorHAnsi" w:cs="Helvetica"/>
          <w:color w:val="1A1A1A"/>
          <w:sz w:val="20"/>
          <w:szCs w:val="20"/>
        </w:rPr>
        <w:t xml:space="preserve"> whereas </w:t>
      </w:r>
      <w:proofErr w:type="spellStart"/>
      <w:r w:rsidRPr="003D1F85">
        <w:rPr>
          <w:rFonts w:asciiTheme="minorHAnsi" w:hAnsiTheme="minorHAnsi" w:cs="Helvetica"/>
          <w:color w:val="1A1A1A"/>
          <w:sz w:val="20"/>
          <w:szCs w:val="20"/>
        </w:rPr>
        <w:t>findElements</w:t>
      </w:r>
      <w:proofErr w:type="spellEnd"/>
      <w:r w:rsidRPr="003D1F85">
        <w:rPr>
          <w:rFonts w:asciiTheme="minorHAnsi" w:hAnsiTheme="minorHAnsi" w:cs="Helvetica"/>
          <w:color w:val="1A1A1A"/>
          <w:sz w:val="20"/>
          <w:szCs w:val="20"/>
        </w:rPr>
        <w:t>() returns a list of 0 elements.</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D741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List&lt;</w:t>
      </w:r>
      <w:proofErr w:type="spellStart"/>
      <w:r w:rsidRPr="003D1F85">
        <w:rPr>
          <w:rFonts w:asciiTheme="minorHAnsi" w:hAnsiTheme="minorHAnsi" w:cs="Helvetica"/>
          <w:color w:val="1A1A1A"/>
          <w:sz w:val="20"/>
          <w:szCs w:val="20"/>
        </w:rPr>
        <w:t>WebElement</w:t>
      </w:r>
      <w:proofErr w:type="spellEnd"/>
      <w:r w:rsidRPr="003D1F85">
        <w:rPr>
          <w:rFonts w:asciiTheme="minorHAnsi" w:hAnsiTheme="minorHAnsi" w:cs="Helvetica"/>
          <w:color w:val="1A1A1A"/>
          <w:sz w:val="20"/>
          <w:szCs w:val="20"/>
        </w:rPr>
        <w:t xml:space="preserve">&gt; list = </w:t>
      </w:r>
      <w:proofErr w:type="spellStart"/>
      <w:proofErr w:type="gramStart"/>
      <w:r w:rsidRPr="003D1F85">
        <w:rPr>
          <w:rFonts w:asciiTheme="minorHAnsi" w:hAnsiTheme="minorHAnsi" w:cs="Helvetica"/>
          <w:color w:val="1A1A1A"/>
          <w:sz w:val="20"/>
          <w:szCs w:val="20"/>
        </w:rPr>
        <w:t>driver.findElements</w:t>
      </w:r>
      <w:proofErr w:type="spellEnd"/>
      <w:r w:rsidRPr="003D1F85">
        <w:rPr>
          <w:rFonts w:asciiTheme="minorHAnsi" w:hAnsiTheme="minorHAnsi" w:cs="Helvetica"/>
          <w:color w:val="1A1A1A"/>
          <w:sz w:val="20"/>
          <w:szCs w:val="20"/>
        </w:rPr>
        <w:t>(</w:t>
      </w:r>
      <w:proofErr w:type="spellStart"/>
      <w:proofErr w:type="gramEnd"/>
      <w:r w:rsidRPr="003D1F85">
        <w:rPr>
          <w:rFonts w:asciiTheme="minorHAnsi" w:hAnsiTheme="minorHAnsi" w:cs="Helvetica"/>
          <w:color w:val="1A1A1A"/>
          <w:sz w:val="20"/>
          <w:szCs w:val="20"/>
        </w:rPr>
        <w:t>By.tagName</w:t>
      </w:r>
      <w:proofErr w:type="spellEnd"/>
      <w:r w:rsidRPr="003D1F85">
        <w:rPr>
          <w:rFonts w:asciiTheme="minorHAnsi" w:hAnsiTheme="minorHAnsi" w:cs="Helvetica"/>
          <w:color w:val="1A1A1A"/>
          <w:sz w:val="20"/>
          <w:szCs w:val="20"/>
        </w:rPr>
        <w:t>(“a”));</w:t>
      </w:r>
    </w:p>
    <w:p w:rsidR="00BE6F67" w:rsidRPr="003D1F85" w:rsidRDefault="00D74122" w:rsidP="005E4EBF">
      <w:pPr>
        <w:widowControl w:val="0"/>
        <w:autoSpaceDE w:val="0"/>
        <w:autoSpaceDN w:val="0"/>
        <w:adjustRightInd w:val="0"/>
        <w:rPr>
          <w:rFonts w:asciiTheme="minorHAnsi" w:hAnsiTheme="minorHAnsi" w:cs="Helvetica"/>
          <w:color w:val="1A1A1A"/>
          <w:sz w:val="20"/>
          <w:szCs w:val="20"/>
        </w:rPr>
      </w:pPr>
      <w:proofErr w:type="gramStart"/>
      <w:r w:rsidRPr="003D1F85">
        <w:rPr>
          <w:rFonts w:asciiTheme="minorHAnsi" w:hAnsiTheme="minorHAnsi" w:cs="Helvetica"/>
          <w:color w:val="1A1A1A"/>
          <w:sz w:val="20"/>
          <w:szCs w:val="20"/>
        </w:rPr>
        <w:t>Sop(</w:t>
      </w:r>
      <w:proofErr w:type="spellStart"/>
      <w:proofErr w:type="gramEnd"/>
      <w:r w:rsidRPr="003D1F85">
        <w:rPr>
          <w:rFonts w:asciiTheme="minorHAnsi" w:hAnsiTheme="minorHAnsi" w:cs="Helvetica"/>
          <w:color w:val="1A1A1A"/>
          <w:sz w:val="20"/>
          <w:szCs w:val="20"/>
        </w:rPr>
        <w:t>list.size</w:t>
      </w:r>
      <w:proofErr w:type="spellEnd"/>
      <w:r w:rsidRPr="003D1F85">
        <w:rPr>
          <w:rFonts w:asciiTheme="minorHAnsi" w:hAnsiTheme="minorHAnsi" w:cs="Helvetica"/>
          <w:color w:val="1A1A1A"/>
          <w:sz w:val="20"/>
          <w:szCs w:val="20"/>
        </w:rPr>
        <w:t>()); ==40</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65. How to find whether an element is displayed on the web page?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facilitates the user with the following methods to check the visibility of the web elements. These web elements can be buttons, drop boxes, checkboxes, radio buttons, labels etc.</w:t>
      </w:r>
    </w:p>
    <w:p w:rsidR="005E4EBF" w:rsidRPr="003D1F85" w:rsidRDefault="005E4EBF" w:rsidP="005E4EBF">
      <w:pPr>
        <w:widowControl w:val="0"/>
        <w:numPr>
          <w:ilvl w:val="0"/>
          <w:numId w:val="14"/>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isDisplayed</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4"/>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sz w:val="20"/>
          <w:szCs w:val="20"/>
        </w:rPr>
        <w:t>boolean</w:t>
      </w:r>
      <w:proofErr w:type="spellEnd"/>
      <w:r w:rsidRPr="003D1F85">
        <w:rPr>
          <w:rFonts w:asciiTheme="minorHAnsi" w:hAnsiTheme="minorHAnsi" w:cs="Monaco"/>
          <w:sz w:val="20"/>
          <w:szCs w:val="20"/>
        </w:rPr>
        <w:t> </w:t>
      </w:r>
      <w:proofErr w:type="spellStart"/>
      <w:r w:rsidRPr="003D1F85">
        <w:rPr>
          <w:rFonts w:asciiTheme="minorHAnsi" w:hAnsiTheme="minorHAnsi" w:cs="Monaco"/>
          <w:sz w:val="20"/>
          <w:szCs w:val="20"/>
        </w:rPr>
        <w:t>elePresent</w:t>
      </w:r>
      <w:proofErr w:type="spellEnd"/>
      <w:r w:rsidRPr="003D1F85">
        <w:rPr>
          <w:rFonts w:asciiTheme="minorHAnsi" w:hAnsiTheme="minorHAnsi" w:cs="Monaco"/>
          <w:sz w:val="20"/>
          <w:szCs w:val="20"/>
        </w:rPr>
        <w:t xml:space="preserve"> = </w:t>
      </w: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isDisplayed</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tblPr>
      <w:tblGrid>
        <w:gridCol w:w="344"/>
        <w:gridCol w:w="12368"/>
        <w:gridCol w:w="2160"/>
        <w:gridCol w:w="2160"/>
      </w:tblGrid>
      <w:tr w:rsidR="005E4EBF" w:rsidRPr="003D1F85">
        <w:tc>
          <w:tcPr>
            <w:tcW w:w="344" w:type="dxa"/>
            <w:shd w:val="clear" w:color="auto" w:fill="D8EBFF"/>
          </w:tcPr>
          <w:p w:rsidR="005E4EBF" w:rsidRPr="003D1F85" w:rsidRDefault="005E4EBF">
            <w:pPr>
              <w:widowControl w:val="0"/>
              <w:numPr>
                <w:ilvl w:val="0"/>
                <w:numId w:val="14"/>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rsidR="005E4EBF" w:rsidRPr="003D1F85" w:rsidRDefault="005E4EBF">
            <w:pPr>
              <w:widowControl w:val="0"/>
              <w:numPr>
                <w:ilvl w:val="0"/>
                <w:numId w:val="14"/>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color w:val="6B006D"/>
                <w:sz w:val="20"/>
                <w:szCs w:val="20"/>
              </w:rPr>
              <w:t>boolean</w:t>
            </w:r>
            <w:proofErr w:type="spellEnd"/>
            <w:r w:rsidRPr="003D1F85">
              <w:rPr>
                <w:rFonts w:asciiTheme="minorHAnsi" w:hAnsiTheme="minorHAnsi" w:cs="Monaco"/>
                <w:color w:val="1A1A1A"/>
                <w:sz w:val="20"/>
                <w:szCs w:val="20"/>
              </w:rPr>
              <w:t> </w:t>
            </w:r>
            <w:proofErr w:type="spellStart"/>
            <w:r w:rsidRPr="003D1F85">
              <w:rPr>
                <w:rFonts w:asciiTheme="minorHAnsi" w:hAnsiTheme="minorHAnsi" w:cs="Monaco"/>
                <w:color w:val="1A1A1A"/>
                <w:sz w:val="20"/>
                <w:szCs w:val="20"/>
              </w:rPr>
              <w:t>elePresent</w:t>
            </w:r>
            <w:proofErr w:type="spellEnd"/>
            <w:r w:rsidRPr="003D1F85">
              <w:rPr>
                <w:rFonts w:asciiTheme="minorHAnsi" w:hAnsiTheme="minorHAnsi" w:cs="Monaco"/>
                <w:color w:val="1A1A1A"/>
                <w:sz w:val="20"/>
                <w:szCs w:val="20"/>
              </w:rPr>
              <w:t> </w:t>
            </w:r>
            <w:r w:rsidRPr="003D1F85">
              <w:rPr>
                <w:rFonts w:asciiTheme="minorHAnsi" w:hAnsiTheme="minorHAnsi" w:cs="Monaco"/>
                <w:color w:val="0A56D8"/>
                <w:sz w:val="20"/>
                <w:szCs w:val="20"/>
              </w:rPr>
              <w:t xml:space="preserve">= </w:t>
            </w:r>
            <w:proofErr w:type="spell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w:t>
            </w:r>
            <w:proofErr w:type="spellStart"/>
            <w:r w:rsidRPr="003D1F85">
              <w:rPr>
                <w:rFonts w:asciiTheme="minorHAnsi" w:hAnsiTheme="minorHAnsi" w:cs="Monaco"/>
                <w:color w:val="0F7001"/>
                <w:sz w:val="20"/>
                <w:szCs w:val="20"/>
              </w:rPr>
              <w:t>xpath</w:t>
            </w:r>
            <w:proofErr w:type="spellEnd"/>
            <w:r w:rsidRPr="003D1F85">
              <w:rPr>
                <w:rFonts w:asciiTheme="minorHAnsi" w:hAnsiTheme="minorHAnsi" w:cs="Monaco"/>
                <w:color w:val="0F7001"/>
                <w:sz w:val="20"/>
                <w:szCs w:val="20"/>
              </w:rPr>
              <w:t>"</w:t>
            </w:r>
            <w:r w:rsidRPr="003D1F85">
              <w:rPr>
                <w:rFonts w:asciiTheme="minorHAnsi" w:hAnsiTheme="minorHAnsi" w:cs="Monaco"/>
                <w:color w:val="262626"/>
                <w:sz w:val="20"/>
                <w:szCs w:val="20"/>
              </w:rPr>
              <w:t>)).</w:t>
            </w:r>
            <w:proofErr w:type="spellStart"/>
            <w:r w:rsidRPr="003D1F85">
              <w:rPr>
                <w:rFonts w:asciiTheme="minorHAnsi" w:hAnsiTheme="minorHAnsi" w:cs="Monaco"/>
                <w:color w:val="0335C5"/>
                <w:sz w:val="20"/>
                <w:szCs w:val="20"/>
              </w:rPr>
              <w:t>isDisplayed</w:t>
            </w:r>
            <w:proofErr w:type="spellEnd"/>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numPr>
                <w:ilvl w:val="0"/>
                <w:numId w:val="1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rsidR="005E4EBF" w:rsidRPr="003D1F85" w:rsidRDefault="005E4EBF" w:rsidP="005E4EBF">
      <w:pPr>
        <w:widowControl w:val="0"/>
        <w:numPr>
          <w:ilvl w:val="0"/>
          <w:numId w:val="15"/>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isSelected</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5"/>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sz w:val="20"/>
          <w:szCs w:val="20"/>
        </w:rPr>
        <w:t>boolean</w:t>
      </w:r>
      <w:proofErr w:type="spellEnd"/>
      <w:r w:rsidRPr="003D1F85">
        <w:rPr>
          <w:rFonts w:asciiTheme="minorHAnsi" w:hAnsiTheme="minorHAnsi" w:cs="Monaco"/>
          <w:sz w:val="20"/>
          <w:szCs w:val="20"/>
        </w:rPr>
        <w:t> </w:t>
      </w:r>
      <w:proofErr w:type="spellStart"/>
      <w:r w:rsidRPr="003D1F85">
        <w:rPr>
          <w:rFonts w:asciiTheme="minorHAnsi" w:hAnsiTheme="minorHAnsi" w:cs="Monaco"/>
          <w:sz w:val="20"/>
          <w:szCs w:val="20"/>
        </w:rPr>
        <w:t>eleSelected</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isSelected</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tblPr>
      <w:tblGrid>
        <w:gridCol w:w="344"/>
        <w:gridCol w:w="12368"/>
        <w:gridCol w:w="2160"/>
        <w:gridCol w:w="2160"/>
      </w:tblGrid>
      <w:tr w:rsidR="005E4EBF" w:rsidRPr="003D1F85">
        <w:tc>
          <w:tcPr>
            <w:tcW w:w="344" w:type="dxa"/>
            <w:shd w:val="clear" w:color="auto" w:fill="D8EBFF"/>
          </w:tcPr>
          <w:p w:rsidR="005E4EBF" w:rsidRPr="003D1F85" w:rsidRDefault="005E4EBF">
            <w:pPr>
              <w:widowControl w:val="0"/>
              <w:numPr>
                <w:ilvl w:val="0"/>
                <w:numId w:val="15"/>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rsidR="005E4EBF" w:rsidRPr="003D1F85" w:rsidRDefault="005E4EBF">
            <w:pPr>
              <w:widowControl w:val="0"/>
              <w:numPr>
                <w:ilvl w:val="0"/>
                <w:numId w:val="15"/>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color w:val="6B006D"/>
                <w:sz w:val="20"/>
                <w:szCs w:val="20"/>
              </w:rPr>
              <w:t>boolean</w:t>
            </w:r>
            <w:proofErr w:type="spellEnd"/>
            <w:r w:rsidRPr="003D1F85">
              <w:rPr>
                <w:rFonts w:asciiTheme="minorHAnsi" w:hAnsiTheme="minorHAnsi" w:cs="Monaco"/>
                <w:color w:val="1A1A1A"/>
                <w:sz w:val="20"/>
                <w:szCs w:val="20"/>
              </w:rPr>
              <w:t> </w:t>
            </w:r>
            <w:proofErr w:type="spellStart"/>
            <w:r w:rsidRPr="003D1F85">
              <w:rPr>
                <w:rFonts w:asciiTheme="minorHAnsi" w:hAnsiTheme="minorHAnsi" w:cs="Monaco"/>
                <w:color w:val="011E67"/>
                <w:sz w:val="20"/>
                <w:szCs w:val="20"/>
              </w:rPr>
              <w:t>eleSelected</w:t>
            </w:r>
            <w:proofErr w:type="spellEnd"/>
            <w:r w:rsidRPr="003D1F85">
              <w:rPr>
                <w:rFonts w:asciiTheme="minorHAnsi" w:hAnsiTheme="minorHAnsi" w:cs="Monaco"/>
                <w:color w:val="0A56D8"/>
                <w:sz w:val="20"/>
                <w:szCs w:val="20"/>
              </w:rPr>
              <w:t xml:space="preserve">= </w:t>
            </w:r>
            <w:proofErr w:type="spell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w:t>
            </w:r>
            <w:proofErr w:type="spellStart"/>
            <w:r w:rsidRPr="003D1F85">
              <w:rPr>
                <w:rFonts w:asciiTheme="minorHAnsi" w:hAnsiTheme="minorHAnsi" w:cs="Monaco"/>
                <w:color w:val="0F7001"/>
                <w:sz w:val="20"/>
                <w:szCs w:val="20"/>
              </w:rPr>
              <w:t>xpath</w:t>
            </w:r>
            <w:proofErr w:type="spellEnd"/>
            <w:r w:rsidRPr="003D1F85">
              <w:rPr>
                <w:rFonts w:asciiTheme="minorHAnsi" w:hAnsiTheme="minorHAnsi" w:cs="Monaco"/>
                <w:color w:val="0F7001"/>
                <w:sz w:val="20"/>
                <w:szCs w:val="20"/>
              </w:rPr>
              <w:t>"</w:t>
            </w:r>
            <w:r w:rsidRPr="003D1F85">
              <w:rPr>
                <w:rFonts w:asciiTheme="minorHAnsi" w:hAnsiTheme="minorHAnsi" w:cs="Monaco"/>
                <w:color w:val="262626"/>
                <w:sz w:val="20"/>
                <w:szCs w:val="20"/>
              </w:rPr>
              <w:t>)).</w:t>
            </w:r>
            <w:proofErr w:type="spellStart"/>
            <w:r w:rsidRPr="003D1F85">
              <w:rPr>
                <w:rFonts w:asciiTheme="minorHAnsi" w:hAnsiTheme="minorHAnsi" w:cs="Monaco"/>
                <w:color w:val="0335C5"/>
                <w:sz w:val="20"/>
                <w:szCs w:val="20"/>
              </w:rPr>
              <w:t>isSelected</w:t>
            </w:r>
            <w:proofErr w:type="spellEnd"/>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numPr>
                <w:ilvl w:val="0"/>
                <w:numId w:val="1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rsidR="005E4EBF" w:rsidRPr="003D1F85" w:rsidRDefault="005E4EBF" w:rsidP="005E4EBF">
      <w:pPr>
        <w:widowControl w:val="0"/>
        <w:numPr>
          <w:ilvl w:val="0"/>
          <w:numId w:val="16"/>
        </w:numPr>
        <w:tabs>
          <w:tab w:val="left" w:pos="220"/>
          <w:tab w:val="left" w:pos="720"/>
        </w:tabs>
        <w:autoSpaceDE w:val="0"/>
        <w:autoSpaceDN w:val="0"/>
        <w:adjustRightInd w:val="0"/>
        <w:ind w:hanging="72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isEnabled</w:t>
      </w:r>
      <w:proofErr w:type="spellEnd"/>
      <w:r w:rsidRPr="003D1F85">
        <w:rPr>
          <w:rFonts w:asciiTheme="minorHAnsi" w:hAnsiTheme="minorHAnsi" w:cs="Helvetica"/>
          <w:color w:val="1A1A1A"/>
          <w:sz w:val="20"/>
          <w:szCs w:val="20"/>
        </w:rPr>
        <w:t>()</w:t>
      </w:r>
    </w:p>
    <w:p w:rsidR="005E4EBF" w:rsidRPr="003D1F85" w:rsidRDefault="005E4EBF" w:rsidP="005E4EBF">
      <w:pPr>
        <w:widowControl w:val="0"/>
        <w:numPr>
          <w:ilvl w:val="0"/>
          <w:numId w:val="16"/>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sz w:val="20"/>
          <w:szCs w:val="20"/>
        </w:rPr>
        <w:t>boolean</w:t>
      </w:r>
      <w:proofErr w:type="spellEnd"/>
      <w:r w:rsidRPr="003D1F85">
        <w:rPr>
          <w:rFonts w:asciiTheme="minorHAnsi" w:hAnsiTheme="minorHAnsi" w:cs="Monaco"/>
          <w:sz w:val="20"/>
          <w:szCs w:val="20"/>
        </w:rPr>
        <w:t> </w:t>
      </w:r>
      <w:proofErr w:type="spellStart"/>
      <w:r w:rsidRPr="003D1F85">
        <w:rPr>
          <w:rFonts w:asciiTheme="minorHAnsi" w:hAnsiTheme="minorHAnsi" w:cs="Monaco"/>
          <w:sz w:val="20"/>
          <w:szCs w:val="20"/>
        </w:rPr>
        <w:t>eleEnabled</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isEnabled</w:t>
      </w:r>
      <w:proofErr w:type="spellEnd"/>
      <w:r w:rsidRPr="003D1F85">
        <w:rPr>
          <w:rFonts w:asciiTheme="minorHAnsi" w:hAnsiTheme="minorHAnsi" w:cs="Monaco"/>
          <w:sz w:val="20"/>
          <w:szCs w:val="20"/>
        </w:rPr>
        <w:t>();</w:t>
      </w:r>
    </w:p>
    <w:tbl>
      <w:tblPr>
        <w:tblW w:w="0" w:type="auto"/>
        <w:tblInd w:w="-108" w:type="dxa"/>
        <w:tblBorders>
          <w:top w:val="nil"/>
          <w:left w:val="nil"/>
          <w:right w:val="nil"/>
        </w:tblBorders>
        <w:tblLayout w:type="fixed"/>
        <w:tblLook w:val="0000"/>
      </w:tblPr>
      <w:tblGrid>
        <w:gridCol w:w="344"/>
        <w:gridCol w:w="12368"/>
        <w:gridCol w:w="2160"/>
        <w:gridCol w:w="2160"/>
      </w:tblGrid>
      <w:tr w:rsidR="005E4EBF" w:rsidRPr="003D1F85">
        <w:tc>
          <w:tcPr>
            <w:tcW w:w="344" w:type="dxa"/>
            <w:shd w:val="clear" w:color="auto" w:fill="D8EBFF"/>
          </w:tcPr>
          <w:p w:rsidR="005E4EBF" w:rsidRPr="003D1F85" w:rsidRDefault="005E4EBF">
            <w:pPr>
              <w:widowControl w:val="0"/>
              <w:numPr>
                <w:ilvl w:val="0"/>
                <w:numId w:val="16"/>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rsidR="005E4EBF" w:rsidRPr="003D1F85" w:rsidRDefault="005E4EBF">
            <w:pPr>
              <w:widowControl w:val="0"/>
              <w:numPr>
                <w:ilvl w:val="0"/>
                <w:numId w:val="16"/>
              </w:numPr>
              <w:tabs>
                <w:tab w:val="left" w:pos="220"/>
                <w:tab w:val="left" w:pos="720"/>
              </w:tabs>
              <w:autoSpaceDE w:val="0"/>
              <w:autoSpaceDN w:val="0"/>
              <w:adjustRightInd w:val="0"/>
              <w:ind w:hanging="720"/>
              <w:rPr>
                <w:rFonts w:asciiTheme="minorHAnsi" w:hAnsiTheme="minorHAnsi" w:cs="Monaco"/>
                <w:color w:val="1A1A1A"/>
                <w:sz w:val="20"/>
                <w:szCs w:val="20"/>
              </w:rPr>
            </w:pPr>
            <w:proofErr w:type="spellStart"/>
            <w:r w:rsidRPr="003D1F85">
              <w:rPr>
                <w:rFonts w:asciiTheme="minorHAnsi" w:hAnsiTheme="minorHAnsi" w:cs="Monaco"/>
                <w:color w:val="6B006D"/>
                <w:sz w:val="20"/>
                <w:szCs w:val="20"/>
              </w:rPr>
              <w:t>boolean</w:t>
            </w:r>
            <w:proofErr w:type="spellEnd"/>
            <w:r w:rsidRPr="003D1F85">
              <w:rPr>
                <w:rFonts w:asciiTheme="minorHAnsi" w:hAnsiTheme="minorHAnsi" w:cs="Monaco"/>
                <w:color w:val="1A1A1A"/>
                <w:sz w:val="20"/>
                <w:szCs w:val="20"/>
              </w:rPr>
              <w:t> </w:t>
            </w:r>
            <w:proofErr w:type="spellStart"/>
            <w:r w:rsidRPr="003D1F85">
              <w:rPr>
                <w:rFonts w:asciiTheme="minorHAnsi" w:hAnsiTheme="minorHAnsi" w:cs="Monaco"/>
                <w:color w:val="011E67"/>
                <w:sz w:val="20"/>
                <w:szCs w:val="20"/>
              </w:rPr>
              <w:t>eleEnabled</w:t>
            </w:r>
            <w:proofErr w:type="spellEnd"/>
            <w:r w:rsidRPr="003D1F85">
              <w:rPr>
                <w:rFonts w:asciiTheme="minorHAnsi" w:hAnsiTheme="minorHAnsi" w:cs="Monaco"/>
                <w:color w:val="0A56D8"/>
                <w:sz w:val="20"/>
                <w:szCs w:val="20"/>
              </w:rPr>
              <w:t xml:space="preserve">= </w:t>
            </w:r>
            <w:proofErr w:type="spellStart"/>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proofErr w:type="spellEnd"/>
            <w:r w:rsidRPr="003D1F85">
              <w:rPr>
                <w:rFonts w:asciiTheme="minorHAnsi" w:hAnsiTheme="minorHAnsi" w:cs="Monaco"/>
                <w:color w:val="262626"/>
                <w:sz w:val="20"/>
                <w:szCs w:val="20"/>
              </w:rPr>
              <w:t>(</w:t>
            </w:r>
            <w:proofErr w:type="spellStart"/>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proofErr w:type="spellEnd"/>
            <w:r w:rsidRPr="003D1F85">
              <w:rPr>
                <w:rFonts w:asciiTheme="minorHAnsi" w:hAnsiTheme="minorHAnsi" w:cs="Monaco"/>
                <w:color w:val="262626"/>
                <w:sz w:val="20"/>
                <w:szCs w:val="20"/>
              </w:rPr>
              <w:t>(</w:t>
            </w:r>
            <w:r w:rsidRPr="003D1F85">
              <w:rPr>
                <w:rFonts w:asciiTheme="minorHAnsi" w:hAnsiTheme="minorHAnsi" w:cs="Monaco"/>
                <w:color w:val="0F7001"/>
                <w:sz w:val="20"/>
                <w:szCs w:val="20"/>
              </w:rPr>
              <w:t>"</w:t>
            </w:r>
            <w:proofErr w:type="spellStart"/>
            <w:r w:rsidRPr="003D1F85">
              <w:rPr>
                <w:rFonts w:asciiTheme="minorHAnsi" w:hAnsiTheme="minorHAnsi" w:cs="Monaco"/>
                <w:color w:val="0F7001"/>
                <w:sz w:val="20"/>
                <w:szCs w:val="20"/>
              </w:rPr>
              <w:t>xpath</w:t>
            </w:r>
            <w:proofErr w:type="spellEnd"/>
            <w:r w:rsidRPr="003D1F85">
              <w:rPr>
                <w:rFonts w:asciiTheme="minorHAnsi" w:hAnsiTheme="minorHAnsi" w:cs="Monaco"/>
                <w:color w:val="0F7001"/>
                <w:sz w:val="20"/>
                <w:szCs w:val="20"/>
              </w:rPr>
              <w:t>"</w:t>
            </w:r>
            <w:r w:rsidRPr="003D1F85">
              <w:rPr>
                <w:rFonts w:asciiTheme="minorHAnsi" w:hAnsiTheme="minorHAnsi" w:cs="Monaco"/>
                <w:color w:val="262626"/>
                <w:sz w:val="20"/>
                <w:szCs w:val="20"/>
              </w:rPr>
              <w:t>)).</w:t>
            </w:r>
            <w:proofErr w:type="spellStart"/>
            <w:r w:rsidRPr="003D1F85">
              <w:rPr>
                <w:rFonts w:asciiTheme="minorHAnsi" w:hAnsiTheme="minorHAnsi" w:cs="Monaco"/>
                <w:color w:val="0335C5"/>
                <w:sz w:val="20"/>
                <w:szCs w:val="20"/>
              </w:rPr>
              <w:t>isEnabled</w:t>
            </w:r>
            <w:proofErr w:type="spellEnd"/>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numPr>
                <w:ilvl w:val="0"/>
                <w:numId w:val="1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66. How to select a value in a dropdown?</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Select class</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WebElement</w:t>
      </w:r>
      <w:proofErr w:type="spellEnd"/>
      <w:r w:rsidR="001D50F3">
        <w:rPr>
          <w:rFonts w:asciiTheme="minorHAnsi" w:hAnsiTheme="minorHAnsi" w:cs="Monaco"/>
          <w:sz w:val="20"/>
          <w:szCs w:val="20"/>
        </w:rPr>
        <w:t xml:space="preserve"> </w:t>
      </w:r>
      <w:proofErr w:type="spellStart"/>
      <w:r w:rsidRPr="003D1F85">
        <w:rPr>
          <w:rFonts w:asciiTheme="minorHAnsi" w:hAnsiTheme="minorHAnsi" w:cs="Monaco"/>
          <w:sz w:val="20"/>
          <w:szCs w:val="20"/>
        </w:rPr>
        <w:t>mySelectElement</w:t>
      </w:r>
      <w:proofErr w:type="spellEnd"/>
      <w:r w:rsidRPr="003D1F85">
        <w:rPr>
          <w:rFonts w:asciiTheme="minorHAnsi" w:hAnsiTheme="minorHAnsi" w:cs="Monaco"/>
          <w:sz w:val="20"/>
          <w:szCs w:val="20"/>
        </w:rPr>
        <w:t xml:space="preserve"> = </w:t>
      </w:r>
      <w:proofErr w:type="spellStart"/>
      <w:proofErr w:type="gram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By.name("dropdown"));</w:t>
      </w:r>
    </w:p>
    <w:p w:rsidR="00CD6EDA" w:rsidRPr="003D1F85" w:rsidRDefault="00CD6EDA" w:rsidP="005E4EBF">
      <w:pPr>
        <w:widowControl w:val="0"/>
        <w:autoSpaceDE w:val="0"/>
        <w:autoSpaceDN w:val="0"/>
        <w:adjustRightInd w:val="0"/>
        <w:rPr>
          <w:rFonts w:asciiTheme="minorHAnsi" w:hAnsiTheme="minorHAnsi" w:cs="Monaco"/>
          <w:sz w:val="20"/>
          <w:szCs w:val="20"/>
        </w:rPr>
      </w:pP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 xml:space="preserve">Select dropdown = new </w:t>
      </w:r>
      <w:proofErr w:type="gramStart"/>
      <w:r w:rsidRPr="003D1F85">
        <w:rPr>
          <w:rFonts w:asciiTheme="minorHAnsi" w:hAnsiTheme="minorHAnsi" w:cs="Monaco"/>
          <w:sz w:val="20"/>
          <w:szCs w:val="20"/>
        </w:rPr>
        <w:t>Select(</w:t>
      </w:r>
      <w:proofErr w:type="spellStart"/>
      <w:proofErr w:type="gramEnd"/>
      <w:r w:rsidRPr="003D1F85">
        <w:rPr>
          <w:rFonts w:asciiTheme="minorHAnsi" w:hAnsiTheme="minorHAnsi" w:cs="Monaco"/>
          <w:sz w:val="20"/>
          <w:szCs w:val="20"/>
        </w:rPr>
        <w:t>mySelectElement</w:t>
      </w:r>
      <w:proofErr w:type="spellEnd"/>
      <w:r w:rsidRPr="003D1F85">
        <w:rPr>
          <w:rFonts w:asciiTheme="minorHAnsi" w:hAnsiTheme="minorHAnsi" w:cs="Monaco"/>
          <w:sz w:val="20"/>
          <w:szCs w:val="20"/>
        </w:rPr>
        <w:t>);</w:t>
      </w:r>
    </w:p>
    <w:p w:rsidR="00CD6EDA" w:rsidRPr="003D1F85" w:rsidRDefault="00CD6EDA"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dropdown.selectByVisibleText</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Text);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dropdown.selectByIndex</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Index);</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dropdown.selectByValue</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Value);</w:t>
      </w:r>
    </w:p>
    <w:p w:rsidR="00CD6EDA" w:rsidRPr="003D1F85" w:rsidRDefault="00CD6EDA" w:rsidP="005E4EBF">
      <w:pPr>
        <w:widowControl w:val="0"/>
        <w:autoSpaceDE w:val="0"/>
        <w:autoSpaceDN w:val="0"/>
        <w:adjustRightInd w:val="0"/>
        <w:rPr>
          <w:rFonts w:asciiTheme="minorHAnsi" w:hAnsiTheme="minorHAnsi" w:cs="Monaco"/>
          <w:sz w:val="20"/>
          <w:szCs w:val="20"/>
        </w:rPr>
      </w:pPr>
    </w:p>
    <w:p w:rsidR="00CD6EDA" w:rsidRPr="003D1F85" w:rsidRDefault="00CD6EDA" w:rsidP="005E4EBF">
      <w:pPr>
        <w:widowControl w:val="0"/>
        <w:autoSpaceDE w:val="0"/>
        <w:autoSpaceDN w:val="0"/>
        <w:adjustRightInd w:val="0"/>
        <w:rPr>
          <w:rFonts w:asciiTheme="minorHAnsi" w:hAnsiTheme="minorHAnsi" w:cs="Monaco"/>
          <w:sz w:val="20"/>
          <w:szCs w:val="20"/>
        </w:rPr>
      </w:pPr>
    </w:p>
    <w:p w:rsidR="00CD6EDA" w:rsidRPr="003D1F85" w:rsidRDefault="00CD6EDA" w:rsidP="005E4EBF">
      <w:pPr>
        <w:widowControl w:val="0"/>
        <w:autoSpaceDE w:val="0"/>
        <w:autoSpaceDN w:val="0"/>
        <w:adjustRightInd w:val="0"/>
        <w:rPr>
          <w:rFonts w:asciiTheme="minorHAnsi" w:hAnsiTheme="minorHAnsi" w:cs="Monaco"/>
          <w:sz w:val="20"/>
          <w:szCs w:val="20"/>
        </w:rPr>
      </w:pPr>
    </w:p>
    <w:p w:rsidR="005E4EBF" w:rsidRPr="003D1F85" w:rsidRDefault="001B7C99" w:rsidP="004C42BD">
      <w:pPr>
        <w:widowControl w:val="0"/>
        <w:autoSpaceDE w:val="0"/>
        <w:autoSpaceDN w:val="0"/>
        <w:adjustRightInd w:val="0"/>
        <w:outlineLvl w:val="0"/>
        <w:rPr>
          <w:rFonts w:asciiTheme="minorHAnsi" w:hAnsiTheme="minorHAnsi" w:cs="Helvetica"/>
          <w:color w:val="1A1A1A"/>
          <w:sz w:val="20"/>
          <w:szCs w:val="20"/>
        </w:rPr>
      </w:pPr>
      <w:hyperlink r:id="rId20" w:history="1">
        <w:r w:rsidR="005E4EBF" w:rsidRPr="003D1F85">
          <w:rPr>
            <w:rFonts w:asciiTheme="minorHAnsi" w:hAnsiTheme="minorHAnsi" w:cs="Helvetica"/>
            <w:color w:val="E03D3E"/>
            <w:sz w:val="20"/>
            <w:szCs w:val="20"/>
            <w:u w:val="single" w:color="E03D3E"/>
          </w:rPr>
          <w:t>:</w:t>
        </w:r>
      </w:hyperlink>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67. How to capture Screenshot 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TakesScreenshot</w:t>
      </w:r>
      <w:proofErr w:type="spellEnd"/>
      <w:r w:rsidRPr="003D1F85">
        <w:rPr>
          <w:rFonts w:asciiTheme="minorHAnsi" w:hAnsiTheme="minorHAnsi" w:cs="Helvetica"/>
          <w:color w:val="1A1A1A"/>
          <w:sz w:val="20"/>
          <w:szCs w:val="20"/>
        </w:rPr>
        <w:t xml:space="preserve"> Interface</w:t>
      </w:r>
    </w:p>
    <w:p w:rsidR="00011887" w:rsidRPr="003D1F85" w:rsidRDefault="0001188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In Selenium 3, we may face few issues while capturing Screenshots. To overcome we use </w:t>
      </w:r>
      <w:proofErr w:type="spellStart"/>
      <w:r w:rsidRPr="003D1F85">
        <w:rPr>
          <w:rFonts w:asciiTheme="minorHAnsi" w:hAnsiTheme="minorHAnsi" w:cs="Helvetica"/>
          <w:color w:val="1A1A1A"/>
          <w:sz w:val="20"/>
          <w:szCs w:val="20"/>
        </w:rPr>
        <w:t>aShot</w:t>
      </w:r>
      <w:proofErr w:type="spellEnd"/>
      <w:r w:rsidRPr="003D1F85">
        <w:rPr>
          <w:rFonts w:asciiTheme="minorHAnsi" w:hAnsiTheme="minorHAnsi" w:cs="Helvetica"/>
          <w:color w:val="1A1A1A"/>
          <w:sz w:val="20"/>
          <w:szCs w:val="20"/>
        </w:rPr>
        <w:t xml:space="preserve"> utility. Click on </w:t>
      </w:r>
      <w:r w:rsidRPr="003D1F85">
        <w:rPr>
          <w:rFonts w:asciiTheme="minorHAnsi" w:hAnsiTheme="minorHAnsi" w:cs="Helvetica"/>
          <w:color w:val="1A1A1A"/>
          <w:sz w:val="20"/>
          <w:szCs w:val="20"/>
        </w:rPr>
        <w:lastRenderedPageBreak/>
        <w:t xml:space="preserve">below links to see posts related to the normal way of capturing a screenshot and capturing a screenshot using </w:t>
      </w:r>
      <w:proofErr w:type="spellStart"/>
      <w:r w:rsidRPr="003D1F85">
        <w:rPr>
          <w:rFonts w:asciiTheme="minorHAnsi" w:hAnsiTheme="minorHAnsi" w:cs="Helvetica"/>
          <w:color w:val="1A1A1A"/>
          <w:sz w:val="20"/>
          <w:szCs w:val="20"/>
        </w:rPr>
        <w:t>aShot</w:t>
      </w:r>
      <w:proofErr w:type="spellEnd"/>
      <w:r w:rsidRPr="003D1F85">
        <w:rPr>
          <w:rFonts w:asciiTheme="minorHAnsi" w:hAnsiTheme="minorHAnsi" w:cs="Helvetica"/>
          <w:color w:val="1A1A1A"/>
          <w:sz w:val="20"/>
          <w:szCs w:val="20"/>
        </w:rPr>
        <w:t xml:space="preserve"> utility.</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68. How to mouse hover on a web element using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By using Actions class</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WebElement</w:t>
      </w:r>
      <w:proofErr w:type="spellEnd"/>
      <w:r w:rsidR="001D50F3">
        <w:rPr>
          <w:rFonts w:asciiTheme="minorHAnsi" w:hAnsiTheme="minorHAnsi" w:cs="Monaco"/>
          <w:sz w:val="20"/>
          <w:szCs w:val="20"/>
        </w:rPr>
        <w:t xml:space="preserve"> </w:t>
      </w:r>
      <w:proofErr w:type="spellStart"/>
      <w:r w:rsidRPr="003D1F85">
        <w:rPr>
          <w:rFonts w:asciiTheme="minorHAnsi" w:hAnsiTheme="minorHAnsi" w:cs="Monaco"/>
          <w:sz w:val="20"/>
          <w:szCs w:val="20"/>
        </w:rPr>
        <w:t>ele</w:t>
      </w:r>
      <w:proofErr w:type="spellEnd"/>
      <w:r w:rsidRPr="003D1F85">
        <w:rPr>
          <w:rFonts w:asciiTheme="minorHAnsi" w:hAnsiTheme="minorHAnsi" w:cs="Monaco"/>
          <w:sz w:val="20"/>
          <w:szCs w:val="20"/>
        </w:rPr>
        <w:t xml:space="preserve"> = </w:t>
      </w:r>
      <w:proofErr w:type="spellStart"/>
      <w:proofErr w:type="gramStart"/>
      <w:r w:rsidRPr="003D1F85">
        <w:rPr>
          <w:rFonts w:asciiTheme="minorHAnsi" w:hAnsiTheme="minorHAnsi" w:cs="Monaco"/>
          <w:sz w:val="20"/>
          <w:szCs w:val="20"/>
        </w:rPr>
        <w:t>driver.findElement</w:t>
      </w:r>
      <w:proofErr w:type="spellEnd"/>
      <w:r w:rsidRPr="003D1F85">
        <w:rPr>
          <w:rFonts w:asciiTheme="minorHAnsi" w:hAnsiTheme="minorHAnsi" w:cs="Monaco"/>
          <w:sz w:val="20"/>
          <w:szCs w:val="20"/>
        </w:rPr>
        <w:t>(</w:t>
      </w:r>
      <w:proofErr w:type="spellStart"/>
      <w:proofErr w:type="gramEnd"/>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//Create object 'action' of an Actions class</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Actions action = new </w:t>
      </w:r>
      <w:proofErr w:type="gramStart"/>
      <w:r w:rsidRPr="003D1F85">
        <w:rPr>
          <w:rFonts w:asciiTheme="minorHAnsi" w:hAnsiTheme="minorHAnsi" w:cs="Monaco"/>
          <w:sz w:val="20"/>
          <w:szCs w:val="20"/>
        </w:rPr>
        <w:t>Actions(</w:t>
      </w:r>
      <w:proofErr w:type="gramEnd"/>
      <w:r w:rsidRPr="003D1F85">
        <w:rPr>
          <w:rFonts w:asciiTheme="minorHAnsi" w:hAnsiTheme="minorHAnsi" w:cs="Monaco"/>
          <w:sz w:val="20"/>
          <w:szCs w:val="20"/>
        </w:rPr>
        <w:t>driver);</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t>
      </w:r>
      <w:proofErr w:type="spellStart"/>
      <w:r w:rsidRPr="003D1F85">
        <w:rPr>
          <w:rFonts w:asciiTheme="minorHAnsi" w:hAnsiTheme="minorHAnsi" w:cs="Monaco"/>
          <w:sz w:val="20"/>
          <w:szCs w:val="20"/>
        </w:rPr>
        <w:t>Mouseover</w:t>
      </w:r>
      <w:proofErr w:type="spellEnd"/>
      <w:r w:rsidRPr="003D1F85">
        <w:rPr>
          <w:rFonts w:asciiTheme="minorHAnsi" w:hAnsiTheme="minorHAnsi" w:cs="Monaco"/>
          <w:sz w:val="20"/>
          <w:szCs w:val="20"/>
        </w:rPr>
        <w:t xml:space="preserve"> on an element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action.moveToElement</w:t>
      </w:r>
      <w:proofErr w:type="spellEnd"/>
      <w:r w:rsidRPr="003D1F85">
        <w:rPr>
          <w:rFonts w:asciiTheme="minorHAnsi" w:hAnsiTheme="minorHAnsi" w:cs="Monaco"/>
          <w:sz w:val="20"/>
          <w:szCs w:val="20"/>
        </w:rPr>
        <w:t>(</w:t>
      </w:r>
      <w:proofErr w:type="spellStart"/>
      <w:proofErr w:type="gramEnd"/>
      <w:r w:rsidRPr="003D1F85">
        <w:rPr>
          <w:rFonts w:asciiTheme="minorHAnsi" w:hAnsiTheme="minorHAnsi" w:cs="Monaco"/>
          <w:sz w:val="20"/>
          <w:szCs w:val="20"/>
        </w:rPr>
        <w:t>ele</w:t>
      </w:r>
      <w:proofErr w:type="spellEnd"/>
      <w:r w:rsidRPr="003D1F85">
        <w:rPr>
          <w:rFonts w:asciiTheme="minorHAnsi" w:hAnsiTheme="minorHAnsi" w:cs="Monaco"/>
          <w:sz w:val="20"/>
          <w:szCs w:val="20"/>
        </w:rPr>
        <w:t>).</w:t>
      </w:r>
      <w:r w:rsidR="00011887" w:rsidRPr="003D1F85">
        <w:rPr>
          <w:rFonts w:asciiTheme="minorHAnsi" w:hAnsiTheme="minorHAnsi" w:cs="Monaco"/>
          <w:sz w:val="20"/>
          <w:szCs w:val="20"/>
        </w:rPr>
        <w:t>build().</w:t>
      </w:r>
      <w:r w:rsidRPr="003D1F85">
        <w:rPr>
          <w:rFonts w:asciiTheme="minorHAnsi" w:hAnsiTheme="minorHAnsi" w:cs="Monaco"/>
          <w:sz w:val="20"/>
          <w:szCs w:val="20"/>
        </w:rPr>
        <w:t>perform();</w:t>
      </w:r>
    </w:p>
    <w:p w:rsidR="00011887" w:rsidRPr="003D1F85" w:rsidRDefault="00011887" w:rsidP="005E4EBF">
      <w:pPr>
        <w:widowControl w:val="0"/>
        <w:autoSpaceDE w:val="0"/>
        <w:autoSpaceDN w:val="0"/>
        <w:adjustRightInd w:val="0"/>
        <w:rPr>
          <w:rFonts w:asciiTheme="minorHAnsi" w:hAnsiTheme="minorHAnsi" w:cs="Monaco"/>
          <w:sz w:val="20"/>
          <w:szCs w:val="20"/>
        </w:rPr>
      </w:pPr>
    </w:p>
    <w:p w:rsidR="00011887" w:rsidRPr="003D1F85" w:rsidRDefault="00011887" w:rsidP="005E4EBF">
      <w:pPr>
        <w:widowControl w:val="0"/>
        <w:autoSpaceDE w:val="0"/>
        <w:autoSpaceDN w:val="0"/>
        <w:adjustRightInd w:val="0"/>
        <w:rPr>
          <w:rFonts w:asciiTheme="minorHAnsi" w:hAnsiTheme="minorHAnsi" w:cs="Monaco"/>
          <w:color w:val="1A1A1A"/>
          <w:sz w:val="20"/>
          <w:szCs w:val="20"/>
        </w:rPr>
      </w:pPr>
    </w:p>
    <w:p w:rsidR="005E4EBF" w:rsidRPr="003D1F85" w:rsidRDefault="001B7C99" w:rsidP="004C42BD">
      <w:pPr>
        <w:widowControl w:val="0"/>
        <w:autoSpaceDE w:val="0"/>
        <w:autoSpaceDN w:val="0"/>
        <w:adjustRightInd w:val="0"/>
        <w:outlineLvl w:val="0"/>
        <w:rPr>
          <w:rFonts w:asciiTheme="minorHAnsi" w:hAnsiTheme="minorHAnsi" w:cs="Helvetica"/>
          <w:color w:val="1A1A1A"/>
          <w:sz w:val="20"/>
          <w:szCs w:val="20"/>
        </w:rPr>
      </w:pPr>
      <w:hyperlink r:id="rId21" w:history="1">
        <w:r w:rsidR="005E4EBF" w:rsidRPr="003D1F85">
          <w:rPr>
            <w:rFonts w:asciiTheme="minorHAnsi" w:hAnsiTheme="minorHAnsi" w:cs="Helvetica"/>
            <w:color w:val="E03D3E"/>
            <w:sz w:val="20"/>
            <w:szCs w:val="20"/>
            <w:u w:val="single" w:color="E03D3E"/>
          </w:rPr>
          <w:t>.</w:t>
        </w:r>
      </w:hyperlink>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69. How can we handle web based pop-up?</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To handle alerts </w:t>
      </w:r>
      <w:proofErr w:type="spellStart"/>
      <w:r w:rsidRPr="003D1F85">
        <w:rPr>
          <w:rFonts w:asciiTheme="minorHAnsi" w:hAnsiTheme="minorHAnsi" w:cs="Helvetica"/>
          <w:color w:val="1A1A1A"/>
          <w:sz w:val="20"/>
          <w:szCs w:val="20"/>
        </w:rPr>
        <w:t>popups</w:t>
      </w:r>
      <w:proofErr w:type="spellEnd"/>
      <w:r w:rsidRPr="003D1F85">
        <w:rPr>
          <w:rFonts w:asciiTheme="minorHAnsi" w:hAnsiTheme="minorHAnsi" w:cs="Helvetica"/>
          <w:color w:val="1A1A1A"/>
          <w:sz w:val="20"/>
          <w:szCs w:val="20"/>
        </w:rPr>
        <w:t xml:space="preserve"> we need to do switch to the alert window and call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Alert API methods.</w:t>
      </w:r>
    </w:p>
    <w:p w:rsidR="005E4EBF" w:rsidRPr="003D1F85" w:rsidRDefault="001B7C99" w:rsidP="004C42BD">
      <w:pPr>
        <w:widowControl w:val="0"/>
        <w:autoSpaceDE w:val="0"/>
        <w:autoSpaceDN w:val="0"/>
        <w:adjustRightInd w:val="0"/>
        <w:outlineLvl w:val="0"/>
        <w:rPr>
          <w:rFonts w:asciiTheme="minorHAnsi" w:hAnsiTheme="minorHAnsi" w:cs="Helvetica"/>
          <w:color w:val="1A1A1A"/>
          <w:sz w:val="20"/>
          <w:szCs w:val="20"/>
        </w:rPr>
      </w:pPr>
      <w:hyperlink r:id="rId22" w:history="1">
        <w:r w:rsidR="005E4EBF" w:rsidRPr="003D1F85">
          <w:rPr>
            <w:rFonts w:asciiTheme="minorHAnsi" w:hAnsiTheme="minorHAnsi" w:cs="Helvetica"/>
            <w:color w:val="E03D3E"/>
            <w:sz w:val="20"/>
            <w:szCs w:val="20"/>
            <w:u w:val="single" w:color="E03D3E"/>
          </w:rPr>
          <w:t>.</w:t>
        </w:r>
      </w:hyperlink>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70. How can we handle windows based pop up?</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Selenium doesn’t support windows based applications. It is an automation testing tool which supports only web application testing. We could handle windows based </w:t>
      </w:r>
      <w:proofErr w:type="spellStart"/>
      <w:r w:rsidRPr="003D1F85">
        <w:rPr>
          <w:rFonts w:asciiTheme="minorHAnsi" w:hAnsiTheme="minorHAnsi" w:cs="Helvetica"/>
          <w:color w:val="1A1A1A"/>
          <w:sz w:val="20"/>
          <w:szCs w:val="20"/>
        </w:rPr>
        <w:t>popups</w:t>
      </w:r>
      <w:proofErr w:type="spellEnd"/>
      <w:r w:rsidRPr="003D1F85">
        <w:rPr>
          <w:rFonts w:asciiTheme="minorHAnsi" w:hAnsiTheme="minorHAnsi" w:cs="Helvetica"/>
          <w:color w:val="1A1A1A"/>
          <w:sz w:val="20"/>
          <w:szCs w:val="20"/>
        </w:rPr>
        <w:t xml:space="preserve"> in Selenium using some third party tools such as </w:t>
      </w:r>
      <w:proofErr w:type="spellStart"/>
      <w:r w:rsidRPr="003D1F85">
        <w:rPr>
          <w:rFonts w:asciiTheme="minorHAnsi" w:hAnsiTheme="minorHAnsi" w:cs="Helvetica"/>
          <w:color w:val="1A1A1A"/>
          <w:sz w:val="20"/>
          <w:szCs w:val="20"/>
        </w:rPr>
        <w:t>AutoIT</w:t>
      </w:r>
      <w:proofErr w:type="spellEnd"/>
      <w:r w:rsidRPr="003D1F85">
        <w:rPr>
          <w:rFonts w:asciiTheme="minorHAnsi" w:hAnsiTheme="minorHAnsi" w:cs="Helvetica"/>
          <w:color w:val="1A1A1A"/>
          <w:sz w:val="20"/>
          <w:szCs w:val="20"/>
        </w:rPr>
        <w:t>,</w:t>
      </w:r>
      <w:r w:rsidR="003422A2" w:rsidRPr="003D1F85">
        <w:rPr>
          <w:rFonts w:asciiTheme="minorHAnsi" w:hAnsiTheme="minorHAnsi" w:cs="Helvetica"/>
          <w:color w:val="1A1A1A"/>
          <w:sz w:val="20"/>
          <w:szCs w:val="20"/>
        </w:rPr>
        <w:t xml:space="preserve"> SIKULI,</w:t>
      </w:r>
      <w:r w:rsidRPr="003D1F85">
        <w:rPr>
          <w:rFonts w:asciiTheme="minorHAnsi" w:hAnsiTheme="minorHAnsi" w:cs="Helvetica"/>
          <w:color w:val="1A1A1A"/>
          <w:sz w:val="20"/>
          <w:szCs w:val="20"/>
        </w:rPr>
        <w:t xml:space="preserve"> Robot class etc.</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71. How to handle hidden elements 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is one of the most important selenium interview questions.</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We can handle hidden elements by using </w:t>
      </w:r>
      <w:proofErr w:type="spellStart"/>
      <w:r w:rsidRPr="003D1F85">
        <w:rPr>
          <w:rFonts w:asciiTheme="minorHAnsi" w:hAnsiTheme="minorHAnsi" w:cs="Helvetica"/>
          <w:color w:val="1A1A1A"/>
          <w:sz w:val="20"/>
          <w:szCs w:val="20"/>
        </w:rPr>
        <w:t>javaScript</w:t>
      </w:r>
      <w:proofErr w:type="spellEnd"/>
      <w:r w:rsidRPr="003D1F85">
        <w:rPr>
          <w:rFonts w:asciiTheme="minorHAnsi" w:hAnsiTheme="minorHAnsi" w:cs="Helvetica"/>
          <w:color w:val="1A1A1A"/>
          <w:sz w:val="20"/>
          <w:szCs w:val="20"/>
        </w:rPr>
        <w:t xml:space="preserve"> executor</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w:t>
      </w:r>
      <w:proofErr w:type="gramStart"/>
      <w:r w:rsidRPr="003D1F85">
        <w:rPr>
          <w:rFonts w:asciiTheme="minorHAnsi" w:hAnsiTheme="minorHAnsi" w:cs="Monaco"/>
          <w:sz w:val="20"/>
          <w:szCs w:val="20"/>
        </w:rPr>
        <w:t>JavascriptExecutor(</w:t>
      </w:r>
      <w:proofErr w:type="gramEnd"/>
      <w:r w:rsidRPr="003D1F85">
        <w:rPr>
          <w:rFonts w:asciiTheme="minorHAnsi" w:hAnsiTheme="minorHAnsi" w:cs="Monaco"/>
          <w:sz w:val="20"/>
          <w:szCs w:val="20"/>
        </w:rPr>
        <w:t>driver)).executeScript("document.getElementsByClassName(ElementLocator).click();");</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72. How can you find Broken Links in a page using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1B7C99" w:rsidP="004C42BD">
      <w:pPr>
        <w:widowControl w:val="0"/>
        <w:autoSpaceDE w:val="0"/>
        <w:autoSpaceDN w:val="0"/>
        <w:adjustRightInd w:val="0"/>
        <w:outlineLvl w:val="0"/>
        <w:rPr>
          <w:rFonts w:asciiTheme="minorHAnsi" w:hAnsiTheme="minorHAnsi" w:cs="Helvetica"/>
          <w:color w:val="1A1A1A"/>
          <w:sz w:val="20"/>
          <w:szCs w:val="20"/>
        </w:rPr>
      </w:pPr>
      <w:hyperlink r:id="rId23" w:history="1">
        <w:r w:rsidR="005E4EBF" w:rsidRPr="003D1F85">
          <w:rPr>
            <w:rFonts w:asciiTheme="minorHAnsi" w:hAnsiTheme="minorHAnsi" w:cs="Helvetica"/>
            <w:color w:val="E03D3E"/>
            <w:sz w:val="20"/>
            <w:szCs w:val="20"/>
            <w:u w:val="single" w:color="E03D3E"/>
          </w:rPr>
          <w:t>.</w:t>
        </w:r>
      </w:hyperlink>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73. How to find more than one web element in the list?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 </w:t>
      </w:r>
      <w:proofErr w:type="gramStart"/>
      <w:r w:rsidRPr="003D1F85">
        <w:rPr>
          <w:rFonts w:asciiTheme="minorHAnsi" w:hAnsiTheme="minorHAnsi" w:cs="Monaco"/>
          <w:sz w:val="20"/>
          <w:szCs w:val="20"/>
        </w:rPr>
        <w:t>To</w:t>
      </w:r>
      <w:proofErr w:type="gramEnd"/>
      <w:r w:rsidRPr="003D1F85">
        <w:rPr>
          <w:rFonts w:asciiTheme="minorHAnsi" w:hAnsiTheme="minorHAnsi" w:cs="Monaco"/>
          <w:sz w:val="20"/>
          <w:szCs w:val="20"/>
        </w:rPr>
        <w:t xml:space="preserve"> store the list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List &lt;</w:t>
      </w:r>
      <w:proofErr w:type="spellStart"/>
      <w:r w:rsidRPr="003D1F85">
        <w:rPr>
          <w:rFonts w:asciiTheme="minorHAnsi" w:hAnsiTheme="minorHAnsi" w:cs="Monaco"/>
          <w:sz w:val="20"/>
          <w:szCs w:val="20"/>
        </w:rPr>
        <w:t>WebElement</w:t>
      </w:r>
      <w:proofErr w:type="spellEnd"/>
      <w:r w:rsidRPr="003D1F85">
        <w:rPr>
          <w:rFonts w:asciiTheme="minorHAnsi" w:hAnsiTheme="minorHAnsi" w:cs="Monaco"/>
          <w:sz w:val="20"/>
          <w:szCs w:val="20"/>
        </w:rPr>
        <w:t>&gt;</w:t>
      </w:r>
      <w:proofErr w:type="spellStart"/>
      <w:r w:rsidRPr="003D1F85">
        <w:rPr>
          <w:rFonts w:asciiTheme="minorHAnsi" w:hAnsiTheme="minorHAnsi" w:cs="Monaco"/>
          <w:sz w:val="20"/>
          <w:szCs w:val="20"/>
        </w:rPr>
        <w:t>eleList</w:t>
      </w:r>
      <w:proofErr w:type="spellEnd"/>
      <w:r w:rsidRPr="003D1F85">
        <w:rPr>
          <w:rFonts w:asciiTheme="minorHAnsi" w:hAnsiTheme="minorHAnsi" w:cs="Monaco"/>
          <w:sz w:val="20"/>
          <w:szCs w:val="20"/>
        </w:rPr>
        <w:t xml:space="preserve"> = </w:t>
      </w:r>
      <w:proofErr w:type="spellStart"/>
      <w:proofErr w:type="gramStart"/>
      <w:r w:rsidRPr="003D1F85">
        <w:rPr>
          <w:rFonts w:asciiTheme="minorHAnsi" w:hAnsiTheme="minorHAnsi" w:cs="Monaco"/>
          <w:sz w:val="20"/>
          <w:szCs w:val="20"/>
        </w:rPr>
        <w:t>driver.findElements</w:t>
      </w:r>
      <w:proofErr w:type="spellEnd"/>
      <w:r w:rsidRPr="003D1F85">
        <w:rPr>
          <w:rFonts w:asciiTheme="minorHAnsi" w:hAnsiTheme="minorHAnsi" w:cs="Monaco"/>
          <w:sz w:val="20"/>
          <w:szCs w:val="20"/>
        </w:rPr>
        <w:t>(</w:t>
      </w:r>
      <w:proofErr w:type="spellStart"/>
      <w:proofErr w:type="gramEnd"/>
      <w:r w:rsidRPr="003D1F85">
        <w:rPr>
          <w:rFonts w:asciiTheme="minorHAnsi" w:hAnsiTheme="minorHAnsi" w:cs="Monaco"/>
          <w:sz w:val="20"/>
          <w:szCs w:val="20"/>
        </w:rPr>
        <w:t>By.xpath</w:t>
      </w:r>
      <w:proofErr w:type="spellEnd"/>
      <w:r w:rsidRPr="003D1F85">
        <w:rPr>
          <w:rFonts w:asciiTheme="minorHAnsi" w:hAnsiTheme="minorHAnsi" w:cs="Monaco"/>
          <w:sz w:val="20"/>
          <w:szCs w:val="20"/>
        </w:rPr>
        <w:t>("</w:t>
      </w:r>
      <w:proofErr w:type="spellStart"/>
      <w:r w:rsidRPr="003D1F85">
        <w:rPr>
          <w:rFonts w:asciiTheme="minorHAnsi" w:hAnsiTheme="minorHAnsi" w:cs="Monaco"/>
          <w:sz w:val="20"/>
          <w:szCs w:val="20"/>
        </w:rPr>
        <w:t>xpath</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 </w:t>
      </w:r>
      <w:proofErr w:type="gramStart"/>
      <w:r w:rsidRPr="003D1F85">
        <w:rPr>
          <w:rFonts w:asciiTheme="minorHAnsi" w:hAnsiTheme="minorHAnsi" w:cs="Monaco"/>
          <w:sz w:val="20"/>
          <w:szCs w:val="20"/>
        </w:rPr>
        <w:t>To</w:t>
      </w:r>
      <w:proofErr w:type="gramEnd"/>
      <w:r w:rsidRPr="003D1F85">
        <w:rPr>
          <w:rFonts w:asciiTheme="minorHAnsi" w:hAnsiTheme="minorHAnsi" w:cs="Monaco"/>
          <w:sz w:val="20"/>
          <w:szCs w:val="20"/>
        </w:rPr>
        <w:t xml:space="preserve"> fetch the size of the list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intlistSize</w:t>
      </w:r>
      <w:proofErr w:type="spellEnd"/>
      <w:proofErr w:type="gramEnd"/>
      <w:r w:rsidRPr="003D1F85">
        <w:rPr>
          <w:rFonts w:asciiTheme="minorHAnsi" w:hAnsiTheme="minorHAnsi" w:cs="Monaco"/>
          <w:sz w:val="20"/>
          <w:szCs w:val="20"/>
        </w:rPr>
        <w:t xml:space="preserve"> = </w:t>
      </w:r>
      <w:proofErr w:type="spellStart"/>
      <w:r w:rsidRPr="003D1F85">
        <w:rPr>
          <w:rFonts w:asciiTheme="minorHAnsi" w:hAnsiTheme="minorHAnsi" w:cs="Monaco"/>
          <w:sz w:val="20"/>
          <w:szCs w:val="20"/>
        </w:rPr>
        <w:t>eleList.size</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//for loop</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gramStart"/>
      <w:r w:rsidRPr="003D1F85">
        <w:rPr>
          <w:rFonts w:asciiTheme="minorHAnsi" w:hAnsiTheme="minorHAnsi" w:cs="Monaco"/>
          <w:sz w:val="20"/>
          <w:szCs w:val="20"/>
        </w:rPr>
        <w:t>for</w:t>
      </w:r>
      <w:proofErr w:type="gram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inti</w:t>
      </w:r>
      <w:proofErr w:type="spellEnd"/>
      <w:r w:rsidRPr="003D1F85">
        <w:rPr>
          <w:rFonts w:asciiTheme="minorHAnsi" w:hAnsiTheme="minorHAnsi" w:cs="Monaco"/>
          <w:sz w:val="20"/>
          <w:szCs w:val="20"/>
        </w:rPr>
        <w:t xml:space="preserve">=0; </w:t>
      </w:r>
      <w:proofErr w:type="spellStart"/>
      <w:r w:rsidRPr="003D1F85">
        <w:rPr>
          <w:rFonts w:asciiTheme="minorHAnsi" w:hAnsiTheme="minorHAnsi" w:cs="Monaco"/>
          <w:sz w:val="20"/>
          <w:szCs w:val="20"/>
        </w:rPr>
        <w:t>i</w:t>
      </w:r>
      <w:proofErr w:type="spellEnd"/>
      <w:r w:rsidRPr="003D1F85">
        <w:rPr>
          <w:rFonts w:asciiTheme="minorHAnsi" w:hAnsiTheme="minorHAnsi" w:cs="Monaco"/>
          <w:sz w:val="20"/>
          <w:szCs w:val="20"/>
        </w:rPr>
        <w:t>&lt;</w:t>
      </w:r>
      <w:proofErr w:type="spellStart"/>
      <w:r w:rsidRPr="003D1F85">
        <w:rPr>
          <w:rFonts w:asciiTheme="minorHAnsi" w:hAnsiTheme="minorHAnsi" w:cs="Monaco"/>
          <w:sz w:val="20"/>
          <w:szCs w:val="20"/>
        </w:rPr>
        <w:t>listSize</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i</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 xml:space="preserve">// </w:t>
      </w:r>
      <w:proofErr w:type="gramStart"/>
      <w:r w:rsidRPr="003D1F85">
        <w:rPr>
          <w:rFonts w:asciiTheme="minorHAnsi" w:hAnsiTheme="minorHAnsi" w:cs="Monaco"/>
          <w:sz w:val="20"/>
          <w:szCs w:val="20"/>
        </w:rPr>
        <w:t>Clicking</w:t>
      </w:r>
      <w:proofErr w:type="gramEnd"/>
      <w:r w:rsidRPr="003D1F85">
        <w:rPr>
          <w:rFonts w:asciiTheme="minorHAnsi" w:hAnsiTheme="minorHAnsi" w:cs="Monaco"/>
          <w:sz w:val="20"/>
          <w:szCs w:val="20"/>
        </w:rPr>
        <w:t xml:space="preserve"> on each link</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r>
      <w:proofErr w:type="spellStart"/>
      <w:proofErr w:type="gramStart"/>
      <w:r w:rsidRPr="003D1F85">
        <w:rPr>
          <w:rFonts w:asciiTheme="minorHAnsi" w:hAnsiTheme="minorHAnsi" w:cs="Monaco"/>
          <w:sz w:val="20"/>
          <w:szCs w:val="20"/>
        </w:rPr>
        <w:t>links.get</w:t>
      </w:r>
      <w:proofErr w:type="spellEnd"/>
      <w:r w:rsidRPr="003D1F85">
        <w:rPr>
          <w:rFonts w:asciiTheme="minorHAnsi" w:hAnsiTheme="minorHAnsi" w:cs="Monaco"/>
          <w:sz w:val="20"/>
          <w:szCs w:val="20"/>
        </w:rPr>
        <w:t>(</w:t>
      </w:r>
      <w:proofErr w:type="spellStart"/>
      <w:proofErr w:type="gramEnd"/>
      <w:r w:rsidRPr="003D1F85">
        <w:rPr>
          <w:rFonts w:asciiTheme="minorHAnsi" w:hAnsiTheme="minorHAnsi" w:cs="Monaco"/>
          <w:sz w:val="20"/>
          <w:szCs w:val="20"/>
        </w:rPr>
        <w:t>i</w:t>
      </w:r>
      <w:proofErr w:type="spellEnd"/>
      <w:r w:rsidRPr="003D1F85">
        <w:rPr>
          <w:rFonts w:asciiTheme="minorHAnsi" w:hAnsiTheme="minorHAnsi" w:cs="Monaco"/>
          <w:sz w:val="20"/>
          <w:szCs w:val="20"/>
        </w:rPr>
        <w:t>).click();</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 xml:space="preserve">// </w:t>
      </w:r>
      <w:proofErr w:type="gramStart"/>
      <w:r w:rsidRPr="003D1F85">
        <w:rPr>
          <w:rFonts w:asciiTheme="minorHAnsi" w:hAnsiTheme="minorHAnsi" w:cs="Monaco"/>
          <w:sz w:val="20"/>
          <w:szCs w:val="20"/>
        </w:rPr>
        <w:t>Navigating</w:t>
      </w:r>
      <w:proofErr w:type="gramEnd"/>
      <w:r w:rsidRPr="003D1F85">
        <w:rPr>
          <w:rFonts w:asciiTheme="minorHAnsi" w:hAnsiTheme="minorHAnsi" w:cs="Monaco"/>
          <w:sz w:val="20"/>
          <w:szCs w:val="20"/>
        </w:rPr>
        <w:t xml:space="preserve"> back to the previous page that stores the links</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r>
      <w:proofErr w:type="spellStart"/>
      <w:proofErr w:type="gramStart"/>
      <w:r w:rsidRPr="003D1F85">
        <w:rPr>
          <w:rFonts w:asciiTheme="minorHAnsi" w:hAnsiTheme="minorHAnsi" w:cs="Monaco"/>
          <w:sz w:val="20"/>
          <w:szCs w:val="20"/>
        </w:rPr>
        <w:t>driver.navigate</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).back();</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74. How to read a JavaScript variable 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JavascriptExecutor</w:t>
      </w:r>
      <w:proofErr w:type="spellEnd"/>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 </w:t>
      </w:r>
      <w:proofErr w:type="gramStart"/>
      <w:r w:rsidRPr="003D1F85">
        <w:rPr>
          <w:rFonts w:asciiTheme="minorHAnsi" w:hAnsiTheme="minorHAnsi" w:cs="Monaco"/>
          <w:sz w:val="20"/>
          <w:szCs w:val="20"/>
        </w:rPr>
        <w:t>To</w:t>
      </w:r>
      <w:proofErr w:type="gramEnd"/>
      <w:r w:rsidRPr="003D1F85">
        <w:rPr>
          <w:rFonts w:asciiTheme="minorHAnsi" w:hAnsiTheme="minorHAnsi" w:cs="Monaco"/>
          <w:sz w:val="20"/>
          <w:szCs w:val="20"/>
        </w:rPr>
        <w:t xml:space="preserve"> initialize the JS object.</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 xml:space="preserve"> JS = (</w:t>
      </w:r>
      <w:proofErr w:type="spellStart"/>
      <w:r w:rsidRPr="003D1F85">
        <w:rPr>
          <w:rFonts w:asciiTheme="minorHAnsi" w:hAnsiTheme="minorHAnsi" w:cs="Monaco"/>
          <w:sz w:val="20"/>
          <w:szCs w:val="20"/>
        </w:rPr>
        <w:t>JavascriptExecutor</w:t>
      </w:r>
      <w:proofErr w:type="spellEnd"/>
      <w:r w:rsidRPr="003D1F85">
        <w:rPr>
          <w:rFonts w:asciiTheme="minorHAnsi" w:hAnsiTheme="minorHAnsi" w:cs="Monaco"/>
          <w:sz w:val="20"/>
          <w:szCs w:val="20"/>
        </w:rPr>
        <w:t xml:space="preserve">) </w:t>
      </w:r>
      <w:proofErr w:type="spellStart"/>
      <w:r w:rsidRPr="003D1F85">
        <w:rPr>
          <w:rFonts w:asciiTheme="minorHAnsi" w:hAnsiTheme="minorHAnsi" w:cs="Monaco"/>
          <w:sz w:val="20"/>
          <w:szCs w:val="20"/>
        </w:rPr>
        <w:t>webdriver</w:t>
      </w:r>
      <w:proofErr w:type="spellEnd"/>
      <w:r w:rsidRPr="003D1F85">
        <w:rPr>
          <w:rFonts w:asciiTheme="minorHAnsi" w:hAnsiTheme="minorHAnsi" w:cs="Monaco"/>
          <w:sz w:val="20"/>
          <w:szCs w:val="20"/>
        </w:rPr>
        <w:t>;</w:t>
      </w:r>
    </w:p>
    <w:p w:rsidR="006628F9" w:rsidRPr="003D1F85" w:rsidRDefault="006628F9"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 </w:t>
      </w:r>
      <w:proofErr w:type="gramStart"/>
      <w:r w:rsidRPr="003D1F85">
        <w:rPr>
          <w:rFonts w:asciiTheme="minorHAnsi" w:hAnsiTheme="minorHAnsi" w:cs="Monaco"/>
          <w:sz w:val="20"/>
          <w:szCs w:val="20"/>
        </w:rPr>
        <w:t>To</w:t>
      </w:r>
      <w:proofErr w:type="gramEnd"/>
      <w:r w:rsidRPr="003D1F85">
        <w:rPr>
          <w:rFonts w:asciiTheme="minorHAnsi" w:hAnsiTheme="minorHAnsi" w:cs="Monaco"/>
          <w:sz w:val="20"/>
          <w:szCs w:val="20"/>
        </w:rPr>
        <w:t xml:space="preserve"> get the site title.</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String title = (String</w:t>
      </w:r>
      <w:proofErr w:type="gramStart"/>
      <w:r w:rsidRPr="003D1F85">
        <w:rPr>
          <w:rFonts w:asciiTheme="minorHAnsi" w:hAnsiTheme="minorHAnsi" w:cs="Monaco"/>
          <w:sz w:val="20"/>
          <w:szCs w:val="20"/>
        </w:rPr>
        <w:t>)</w:t>
      </w:r>
      <w:proofErr w:type="spellStart"/>
      <w:r w:rsidRPr="003D1F85">
        <w:rPr>
          <w:rFonts w:asciiTheme="minorHAnsi" w:hAnsiTheme="minorHAnsi" w:cs="Monaco"/>
          <w:sz w:val="20"/>
          <w:szCs w:val="20"/>
        </w:rPr>
        <w:t>JS.executeScript</w:t>
      </w:r>
      <w:proofErr w:type="spellEnd"/>
      <w:proofErr w:type="gramEnd"/>
      <w:r w:rsidRPr="003D1F85">
        <w:rPr>
          <w:rFonts w:asciiTheme="minorHAnsi" w:hAnsiTheme="minorHAnsi" w:cs="Monaco"/>
          <w:sz w:val="20"/>
          <w:szCs w:val="20"/>
        </w:rPr>
        <w:t xml:space="preserve">("return </w:t>
      </w:r>
      <w:proofErr w:type="spellStart"/>
      <w:r w:rsidRPr="003D1F85">
        <w:rPr>
          <w:rFonts w:asciiTheme="minorHAnsi" w:hAnsiTheme="minorHAnsi" w:cs="Monaco"/>
          <w:sz w:val="20"/>
          <w:szCs w:val="20"/>
        </w:rPr>
        <w:t>document.title</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System.out.println</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"Title of the webpage : " + title);</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75. How do you read test data from </w:t>
      </w:r>
      <w:proofErr w:type="gramStart"/>
      <w:r w:rsidRPr="003D1F85">
        <w:rPr>
          <w:rFonts w:asciiTheme="minorHAnsi" w:hAnsiTheme="minorHAnsi" w:cs="Helvetica"/>
          <w:color w:val="1A1A1A"/>
          <w:sz w:val="20"/>
          <w:szCs w:val="20"/>
        </w:rPr>
        <w:t>excels</w:t>
      </w:r>
      <w:proofErr w:type="gram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Test data can efficiently be read from excel using JXL or POI API. POI API has many advantages than JXL.</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76. Is it possible to automate the </w:t>
      </w:r>
      <w:proofErr w:type="spellStart"/>
      <w:r w:rsidRPr="003D1F85">
        <w:rPr>
          <w:rFonts w:asciiTheme="minorHAnsi" w:hAnsiTheme="minorHAnsi" w:cs="Helvetica"/>
          <w:color w:val="1A1A1A"/>
          <w:sz w:val="20"/>
          <w:szCs w:val="20"/>
        </w:rPr>
        <w:t>captcha</w:t>
      </w:r>
      <w:proofErr w:type="spellEnd"/>
      <w:r w:rsidRPr="003D1F85">
        <w:rPr>
          <w:rFonts w:asciiTheme="minorHAnsi" w:hAnsiTheme="minorHAnsi" w:cs="Helvetica"/>
          <w:color w:val="1A1A1A"/>
          <w:sz w:val="20"/>
          <w:szCs w:val="20"/>
        </w:rPr>
        <w:t xml:space="preserve"> using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No, </w:t>
      </w:r>
      <w:proofErr w:type="gramStart"/>
      <w:r w:rsidRPr="003D1F85">
        <w:rPr>
          <w:rFonts w:asciiTheme="minorHAnsi" w:hAnsiTheme="minorHAnsi" w:cs="Helvetica"/>
          <w:color w:val="1A1A1A"/>
          <w:sz w:val="20"/>
          <w:szCs w:val="20"/>
        </w:rPr>
        <w:t>It’s</w:t>
      </w:r>
      <w:proofErr w:type="gramEnd"/>
      <w:r w:rsidRPr="003D1F85">
        <w:rPr>
          <w:rFonts w:asciiTheme="minorHAnsi" w:hAnsiTheme="minorHAnsi" w:cs="Helvetica"/>
          <w:color w:val="1A1A1A"/>
          <w:sz w:val="20"/>
          <w:szCs w:val="20"/>
        </w:rPr>
        <w:t xml:space="preserve"> not possible to automate </w:t>
      </w:r>
      <w:proofErr w:type="spellStart"/>
      <w:r w:rsidRPr="003D1F85">
        <w:rPr>
          <w:rFonts w:asciiTheme="minorHAnsi" w:hAnsiTheme="minorHAnsi" w:cs="Helvetica"/>
          <w:color w:val="1A1A1A"/>
          <w:sz w:val="20"/>
          <w:szCs w:val="20"/>
        </w:rPr>
        <w:t>captcha</w:t>
      </w:r>
      <w:proofErr w:type="spellEnd"/>
      <w:r w:rsidRPr="003D1F85">
        <w:rPr>
          <w:rFonts w:asciiTheme="minorHAnsi" w:hAnsiTheme="minorHAnsi" w:cs="Helvetica"/>
          <w:color w:val="1A1A1A"/>
          <w:sz w:val="20"/>
          <w:szCs w:val="20"/>
        </w:rPr>
        <w:t xml:space="preserve"> and bar code reader.</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77. List some scenarios which we cannot automate using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1. Bitmap comparison </w:t>
      </w:r>
      <w:proofErr w:type="gramStart"/>
      <w:r w:rsidRPr="003D1F85">
        <w:rPr>
          <w:rFonts w:asciiTheme="minorHAnsi" w:hAnsiTheme="minorHAnsi" w:cs="Helvetica"/>
          <w:color w:val="1A1A1A"/>
          <w:sz w:val="20"/>
          <w:szCs w:val="20"/>
        </w:rPr>
        <w:t>Is</w:t>
      </w:r>
      <w:proofErr w:type="gramEnd"/>
      <w:r w:rsidRPr="003D1F85">
        <w:rPr>
          <w:rFonts w:asciiTheme="minorHAnsi" w:hAnsiTheme="minorHAnsi" w:cs="Helvetica"/>
          <w:color w:val="1A1A1A"/>
          <w:sz w:val="20"/>
          <w:szCs w:val="20"/>
        </w:rPr>
        <w:t xml:space="preserve"> not possible using Selenium </w:t>
      </w:r>
      <w:proofErr w:type="spellStart"/>
      <w:r w:rsidRPr="003D1F85">
        <w:rPr>
          <w:rFonts w:asciiTheme="minorHAnsi" w:hAnsiTheme="minorHAnsi" w:cs="Helvetica"/>
          <w:color w:val="1A1A1A"/>
          <w:sz w:val="20"/>
          <w:szCs w:val="20"/>
        </w:rPr>
        <w:t>WebDriver</w:t>
      </w:r>
      <w:proofErr w:type="spellEnd"/>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2. Automating </w:t>
      </w:r>
      <w:proofErr w:type="spellStart"/>
      <w:r w:rsidRPr="003D1F85">
        <w:rPr>
          <w:rFonts w:asciiTheme="minorHAnsi" w:hAnsiTheme="minorHAnsi" w:cs="Helvetica"/>
          <w:color w:val="1A1A1A"/>
          <w:sz w:val="20"/>
          <w:szCs w:val="20"/>
        </w:rPr>
        <w:t>Captcha</w:t>
      </w:r>
      <w:proofErr w:type="spellEnd"/>
      <w:r w:rsidRPr="003D1F85">
        <w:rPr>
          <w:rFonts w:asciiTheme="minorHAnsi" w:hAnsiTheme="minorHAnsi" w:cs="Helvetica"/>
          <w:color w:val="1A1A1A"/>
          <w:sz w:val="20"/>
          <w:szCs w:val="20"/>
        </w:rPr>
        <w:t xml:space="preserve"> is not possible using Selenium </w:t>
      </w:r>
      <w:proofErr w:type="spellStart"/>
      <w:r w:rsidRPr="003D1F85">
        <w:rPr>
          <w:rFonts w:asciiTheme="minorHAnsi" w:hAnsiTheme="minorHAnsi" w:cs="Helvetica"/>
          <w:color w:val="1A1A1A"/>
          <w:sz w:val="20"/>
          <w:szCs w:val="20"/>
        </w:rPr>
        <w:t>WebDriver</w:t>
      </w:r>
      <w:proofErr w:type="spellEnd"/>
    </w:p>
    <w:p w:rsidR="005E4EBF" w:rsidRPr="003D1F85" w:rsidRDefault="0020232C" w:rsidP="005E4EBF">
      <w:pPr>
        <w:widowControl w:val="0"/>
        <w:autoSpaceDE w:val="0"/>
        <w:autoSpaceDN w:val="0"/>
        <w:adjustRightInd w:val="0"/>
        <w:rPr>
          <w:rFonts w:asciiTheme="minorHAnsi" w:hAnsiTheme="minorHAnsi" w:cs="Helvetica"/>
          <w:color w:val="1A1A1A"/>
          <w:sz w:val="20"/>
          <w:szCs w:val="20"/>
        </w:rPr>
      </w:pPr>
      <w:r>
        <w:rPr>
          <w:rFonts w:asciiTheme="minorHAnsi" w:hAnsiTheme="minorHAnsi" w:cs="Helvetica"/>
          <w:color w:val="1A1A1A"/>
          <w:sz w:val="20"/>
          <w:szCs w:val="20"/>
        </w:rPr>
        <w:t>3. We can</w:t>
      </w:r>
      <w:r w:rsidR="005E4EBF" w:rsidRPr="003D1F85">
        <w:rPr>
          <w:rFonts w:asciiTheme="minorHAnsi" w:hAnsiTheme="minorHAnsi" w:cs="Helvetica"/>
          <w:color w:val="1A1A1A"/>
          <w:sz w:val="20"/>
          <w:szCs w:val="20"/>
        </w:rPr>
        <w:t xml:space="preserve">not read bar code using Selenium </w:t>
      </w:r>
      <w:proofErr w:type="spellStart"/>
      <w:r w:rsidR="005E4EBF" w:rsidRPr="003D1F85">
        <w:rPr>
          <w:rFonts w:asciiTheme="minorHAnsi" w:hAnsiTheme="minorHAnsi" w:cs="Helvetica"/>
          <w:color w:val="1A1A1A"/>
          <w:sz w:val="20"/>
          <w:szCs w:val="20"/>
        </w:rPr>
        <w:t>WebDriver</w:t>
      </w:r>
      <w:proofErr w:type="spellEnd"/>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4. </w:t>
      </w:r>
      <w:proofErr w:type="gramStart"/>
      <w:r w:rsidRPr="003D1F85">
        <w:rPr>
          <w:rFonts w:asciiTheme="minorHAnsi" w:hAnsiTheme="minorHAnsi" w:cs="Helvetica"/>
          <w:color w:val="1A1A1A"/>
          <w:sz w:val="20"/>
          <w:szCs w:val="20"/>
        </w:rPr>
        <w:t>windows</w:t>
      </w:r>
      <w:proofErr w:type="gramEnd"/>
      <w:r w:rsidRPr="003D1F85">
        <w:rPr>
          <w:rFonts w:asciiTheme="minorHAnsi" w:hAnsiTheme="minorHAnsi" w:cs="Helvetica"/>
          <w:color w:val="1A1A1A"/>
          <w:sz w:val="20"/>
          <w:szCs w:val="20"/>
        </w:rPr>
        <w:t xml:space="preserve"> OS based pop ups</w:t>
      </w:r>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5. </w:t>
      </w:r>
      <w:proofErr w:type="gramStart"/>
      <w:r w:rsidRPr="003D1F85">
        <w:rPr>
          <w:rFonts w:asciiTheme="minorHAnsi" w:hAnsiTheme="minorHAnsi" w:cs="Helvetica"/>
          <w:color w:val="1A1A1A"/>
          <w:sz w:val="20"/>
          <w:szCs w:val="20"/>
        </w:rPr>
        <w:t>third</w:t>
      </w:r>
      <w:proofErr w:type="gramEnd"/>
      <w:r w:rsidRPr="003D1F85">
        <w:rPr>
          <w:rFonts w:asciiTheme="minorHAnsi" w:hAnsiTheme="minorHAnsi" w:cs="Helvetica"/>
          <w:color w:val="1A1A1A"/>
          <w:sz w:val="20"/>
          <w:szCs w:val="20"/>
        </w:rPr>
        <w:t xml:space="preserve"> party calendars/element</w:t>
      </w:r>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 Image </w:t>
      </w:r>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 Word/PDF</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78. What is Object Repository 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Object Repository is used to store element locator values in a centralized location instead of hard coding them within the scripts. We do create a property file (.properties) to store all the element locators and these property files act as an object repository 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79. How can you use the Recovery Scenario 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“Try Catch Block” within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Java tests.</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gramStart"/>
      <w:r w:rsidRPr="003D1F85">
        <w:rPr>
          <w:rFonts w:asciiTheme="minorHAnsi" w:hAnsiTheme="minorHAnsi" w:cs="Monaco"/>
          <w:sz w:val="20"/>
          <w:szCs w:val="20"/>
        </w:rPr>
        <w:t>try</w:t>
      </w:r>
      <w:proofErr w:type="gramEnd"/>
      <w:r w:rsidRPr="003D1F85">
        <w:rPr>
          <w:rFonts w:asciiTheme="minorHAnsi" w:hAnsiTheme="minorHAnsi" w:cs="Monaco"/>
          <w:sz w:val="20"/>
          <w:szCs w:val="20"/>
        </w:rPr>
        <w:t xml:space="preserve"> {</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driver.get</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"www.</w:t>
      </w:r>
      <w:r w:rsidR="00BE6F67" w:rsidRPr="003D1F85">
        <w:rPr>
          <w:rFonts w:asciiTheme="minorHAnsi" w:hAnsiTheme="minorHAnsi" w:cs="Monaco"/>
          <w:sz w:val="20"/>
          <w:szCs w:val="20"/>
        </w:rPr>
        <w:t>xyz</w:t>
      </w:r>
      <w:r w:rsidRPr="003D1F85">
        <w:rPr>
          <w:rFonts w:asciiTheme="minorHAnsi" w:hAnsiTheme="minorHAnsi" w:cs="Monaco"/>
          <w:sz w:val="20"/>
          <w:szCs w:val="20"/>
        </w:rPr>
        <w:t>.com");</w:t>
      </w: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proofErr w:type="gramStart"/>
      <w:r w:rsidRPr="003D1F85">
        <w:rPr>
          <w:rFonts w:asciiTheme="minorHAnsi" w:hAnsiTheme="minorHAnsi" w:cs="Monaco"/>
          <w:sz w:val="20"/>
          <w:szCs w:val="20"/>
        </w:rPr>
        <w:t>}catch</w:t>
      </w:r>
      <w:proofErr w:type="gramEnd"/>
      <w:r w:rsidRPr="003D1F85">
        <w:rPr>
          <w:rFonts w:asciiTheme="minorHAnsi" w:hAnsiTheme="minorHAnsi" w:cs="Monaco"/>
          <w:sz w:val="20"/>
          <w:szCs w:val="20"/>
        </w:rPr>
        <w:t>(Exception e){</w:t>
      </w:r>
    </w:p>
    <w:p w:rsidR="005E4EBF" w:rsidRPr="003D1F85" w:rsidRDefault="005E4EBF" w:rsidP="005E4EBF">
      <w:pPr>
        <w:widowControl w:val="0"/>
        <w:autoSpaceDE w:val="0"/>
        <w:autoSpaceDN w:val="0"/>
        <w:adjustRightInd w:val="0"/>
        <w:rPr>
          <w:rFonts w:asciiTheme="minorHAnsi" w:hAnsiTheme="minorHAnsi" w:cs="Monaco"/>
          <w:sz w:val="20"/>
          <w:szCs w:val="20"/>
        </w:rPr>
      </w:pPr>
      <w:proofErr w:type="spellStart"/>
      <w:proofErr w:type="gramStart"/>
      <w:r w:rsidRPr="003D1F85">
        <w:rPr>
          <w:rFonts w:asciiTheme="minorHAnsi" w:hAnsiTheme="minorHAnsi" w:cs="Monaco"/>
          <w:sz w:val="20"/>
          <w:szCs w:val="20"/>
        </w:rPr>
        <w:t>System.out.println</w:t>
      </w:r>
      <w:proofErr w:type="spellEnd"/>
      <w:r w:rsidRPr="003D1F85">
        <w:rPr>
          <w:rFonts w:asciiTheme="minorHAnsi" w:hAnsiTheme="minorHAnsi" w:cs="Monaco"/>
          <w:sz w:val="20"/>
          <w:szCs w:val="20"/>
        </w:rPr>
        <w:t>(</w:t>
      </w:r>
      <w:proofErr w:type="spellStart"/>
      <w:proofErr w:type="gramEnd"/>
      <w:r w:rsidRPr="003D1F85">
        <w:rPr>
          <w:rFonts w:asciiTheme="minorHAnsi" w:hAnsiTheme="minorHAnsi" w:cs="Monaco"/>
          <w:sz w:val="20"/>
          <w:szCs w:val="20"/>
        </w:rPr>
        <w:t>e.getMessage</w:t>
      </w:r>
      <w:proofErr w:type="spellEnd"/>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80. How to </w:t>
      </w:r>
      <w:proofErr w:type="gramStart"/>
      <w:r w:rsidRPr="003D1F85">
        <w:rPr>
          <w:rFonts w:asciiTheme="minorHAnsi" w:hAnsiTheme="minorHAnsi" w:cs="Helvetica"/>
          <w:color w:val="1A1A1A"/>
          <w:sz w:val="20"/>
          <w:szCs w:val="20"/>
        </w:rPr>
        <w:t>Upload</w:t>
      </w:r>
      <w:proofErr w:type="gramEnd"/>
      <w:r w:rsidRPr="003D1F85">
        <w:rPr>
          <w:rFonts w:asciiTheme="minorHAnsi" w:hAnsiTheme="minorHAnsi" w:cs="Helvetica"/>
          <w:color w:val="1A1A1A"/>
          <w:sz w:val="20"/>
          <w:szCs w:val="20"/>
        </w:rPr>
        <w:t xml:space="preserve"> a file 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There are two cases which are majorly used to upload a file 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such as using </w:t>
      </w:r>
      <w:proofErr w:type="spell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 xml:space="preserve"> Method and using </w:t>
      </w:r>
      <w:proofErr w:type="spellStart"/>
      <w:r w:rsidRPr="003D1F85">
        <w:rPr>
          <w:rFonts w:asciiTheme="minorHAnsi" w:hAnsiTheme="minorHAnsi" w:cs="Helvetica"/>
          <w:color w:val="1A1A1A"/>
          <w:sz w:val="20"/>
          <w:szCs w:val="20"/>
        </w:rPr>
        <w:t>AutoIT</w:t>
      </w:r>
      <w:proofErr w:type="spellEnd"/>
      <w:r w:rsidRPr="003D1F85">
        <w:rPr>
          <w:rFonts w:asciiTheme="minorHAnsi" w:hAnsiTheme="minorHAnsi" w:cs="Helvetica"/>
          <w:color w:val="1A1A1A"/>
          <w:sz w:val="20"/>
          <w:szCs w:val="20"/>
        </w:rPr>
        <w:t xml:space="preserve"> Script.</w:t>
      </w:r>
    </w:p>
    <w:p w:rsidR="005E4EBF" w:rsidRPr="003D1F85" w:rsidRDefault="001B7C99" w:rsidP="004C42BD">
      <w:pPr>
        <w:widowControl w:val="0"/>
        <w:autoSpaceDE w:val="0"/>
        <w:autoSpaceDN w:val="0"/>
        <w:adjustRightInd w:val="0"/>
        <w:outlineLvl w:val="0"/>
        <w:rPr>
          <w:rFonts w:asciiTheme="minorHAnsi" w:hAnsiTheme="minorHAnsi" w:cs="Helvetica"/>
          <w:color w:val="1A1A1A"/>
          <w:sz w:val="20"/>
          <w:szCs w:val="20"/>
        </w:rPr>
      </w:pPr>
      <w:hyperlink r:id="rId24" w:history="1">
        <w:r w:rsidR="005E4EBF" w:rsidRPr="003D1F85">
          <w:rPr>
            <w:rFonts w:asciiTheme="minorHAnsi" w:hAnsiTheme="minorHAnsi" w:cs="Helvetica"/>
            <w:color w:val="E03D3E"/>
            <w:sz w:val="20"/>
            <w:szCs w:val="20"/>
            <w:u w:val="single" w:color="E03D3E"/>
          </w:rPr>
          <w:t>.</w:t>
        </w:r>
      </w:hyperlink>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87221C" w:rsidRPr="003D1F85" w:rsidRDefault="0087221C"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Browser Button – type =“file”</w:t>
      </w:r>
    </w:p>
    <w:p w:rsidR="00BE6F67" w:rsidRPr="003D1F85" w:rsidRDefault="0087221C"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SendKeys</w:t>
      </w:r>
      <w:proofErr w:type="spellEnd"/>
      <w:r w:rsidRPr="003D1F85">
        <w:rPr>
          <w:rFonts w:asciiTheme="minorHAnsi" w:hAnsiTheme="minorHAnsi" w:cs="Helvetica"/>
          <w:color w:val="1A1A1A"/>
          <w:sz w:val="20"/>
          <w:szCs w:val="20"/>
        </w:rPr>
        <w:t> (c:\\test\\naveen.jpg);</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81. How to </w:t>
      </w:r>
      <w:proofErr w:type="gramStart"/>
      <w:r w:rsidRPr="003D1F85">
        <w:rPr>
          <w:rFonts w:asciiTheme="minorHAnsi" w:hAnsiTheme="minorHAnsi" w:cs="Helvetica"/>
          <w:color w:val="1A1A1A"/>
          <w:sz w:val="20"/>
          <w:szCs w:val="20"/>
        </w:rPr>
        <w:t>Download</w:t>
      </w:r>
      <w:proofErr w:type="gramEnd"/>
      <w:r w:rsidRPr="003D1F85">
        <w:rPr>
          <w:rFonts w:asciiTheme="minorHAnsi" w:hAnsiTheme="minorHAnsi" w:cs="Helvetica"/>
          <w:color w:val="1A1A1A"/>
          <w:sz w:val="20"/>
          <w:szCs w:val="20"/>
        </w:rPr>
        <w:t xml:space="preserve"> a file 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AutoIT</w:t>
      </w:r>
      <w:proofErr w:type="spellEnd"/>
      <w:r w:rsidRPr="003D1F85">
        <w:rPr>
          <w:rFonts w:asciiTheme="minorHAnsi" w:hAnsiTheme="minorHAnsi" w:cs="Helvetica"/>
          <w:color w:val="1A1A1A"/>
          <w:sz w:val="20"/>
          <w:szCs w:val="20"/>
        </w:rPr>
        <w:t xml:space="preserve"> script, we could download a file 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82. How to run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Test from the command line?</w:t>
      </w: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AF0780" w:rsidRPr="003D1F85" w:rsidRDefault="00AF0780"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Class </w:t>
      </w:r>
      <w:proofErr w:type="gramStart"/>
      <w:r w:rsidRPr="003D1F85">
        <w:rPr>
          <w:rFonts w:asciiTheme="minorHAnsi" w:hAnsiTheme="minorHAnsi" w:cs="Helvetica"/>
          <w:color w:val="1A1A1A"/>
          <w:sz w:val="20"/>
          <w:szCs w:val="20"/>
        </w:rPr>
        <w:t>A{</w:t>
      </w:r>
      <w:proofErr w:type="gramEnd"/>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roofErr w:type="spellStart"/>
      <w:proofErr w:type="gramStart"/>
      <w:r w:rsidRPr="003D1F85">
        <w:rPr>
          <w:rFonts w:asciiTheme="minorHAnsi" w:hAnsiTheme="minorHAnsi" w:cs="Helvetica"/>
          <w:color w:val="1A1A1A"/>
          <w:sz w:val="20"/>
          <w:szCs w:val="20"/>
        </w:rPr>
        <w:t>cd</w:t>
      </w:r>
      <w:proofErr w:type="spellEnd"/>
      <w:proofErr w:type="gramEnd"/>
      <w:r w:rsidRPr="003D1F85">
        <w:rPr>
          <w:rFonts w:asciiTheme="minorHAnsi" w:hAnsiTheme="minorHAnsi" w:cs="Helvetica"/>
          <w:color w:val="1A1A1A"/>
          <w:sz w:val="20"/>
          <w:szCs w:val="20"/>
        </w:rPr>
        <w:t xml:space="preserve"> c</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roofErr w:type="gramStart"/>
      <w:r w:rsidRPr="003D1F85">
        <w:rPr>
          <w:rFonts w:asciiTheme="minorHAnsi" w:hAnsiTheme="minorHAnsi" w:cs="Helvetica"/>
          <w:color w:val="1A1A1A"/>
          <w:sz w:val="20"/>
          <w:szCs w:val="20"/>
        </w:rPr>
        <w:t>c</w:t>
      </w:r>
      <w:proofErr w:type="gramEnd"/>
      <w:r w:rsidRPr="003D1F85">
        <w:rPr>
          <w:rFonts w:asciiTheme="minorHAnsi" w:hAnsiTheme="minorHAnsi" w:cs="Helvetica"/>
          <w:color w:val="1A1A1A"/>
          <w:sz w:val="20"/>
          <w:szCs w:val="20"/>
        </w:rPr>
        <w:t xml:space="preserve">: </w:t>
      </w:r>
      <w:proofErr w:type="spellStart"/>
      <w:r w:rsidRPr="003D1F85">
        <w:rPr>
          <w:rFonts w:asciiTheme="minorHAnsi" w:hAnsiTheme="minorHAnsi" w:cs="Helvetica"/>
          <w:color w:val="1A1A1A"/>
          <w:sz w:val="20"/>
          <w:szCs w:val="20"/>
        </w:rPr>
        <w:t>javac</w:t>
      </w:r>
      <w:proofErr w:type="spellEnd"/>
      <w:r w:rsidRPr="003D1F85">
        <w:rPr>
          <w:rFonts w:asciiTheme="minorHAnsi" w:hAnsiTheme="minorHAnsi" w:cs="Helvetica"/>
          <w:color w:val="1A1A1A"/>
          <w:sz w:val="20"/>
          <w:szCs w:val="20"/>
        </w:rPr>
        <w:t xml:space="preserve"> A.java</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roofErr w:type="gramStart"/>
      <w:r w:rsidRPr="003D1F85">
        <w:rPr>
          <w:rFonts w:asciiTheme="minorHAnsi" w:hAnsiTheme="minorHAnsi" w:cs="Helvetica"/>
          <w:color w:val="1A1A1A"/>
          <w:sz w:val="20"/>
          <w:szCs w:val="20"/>
        </w:rPr>
        <w:t>c</w:t>
      </w:r>
      <w:proofErr w:type="gramEnd"/>
      <w:r w:rsidRPr="003D1F85">
        <w:rPr>
          <w:rFonts w:asciiTheme="minorHAnsi" w:hAnsiTheme="minorHAnsi" w:cs="Helvetica"/>
          <w:color w:val="1A1A1A"/>
          <w:sz w:val="20"/>
          <w:szCs w:val="20"/>
        </w:rPr>
        <w:t>: java A.java</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roofErr w:type="spellStart"/>
      <w:r w:rsidRPr="003D1F85">
        <w:rPr>
          <w:rFonts w:asciiTheme="minorHAnsi" w:hAnsiTheme="minorHAnsi" w:cs="Helvetica"/>
          <w:color w:val="1A1A1A"/>
          <w:sz w:val="20"/>
          <w:szCs w:val="20"/>
        </w:rPr>
        <w:t>javaorg.testng.TestNG</w:t>
      </w:r>
      <w:proofErr w:type="spellEnd"/>
      <w:r w:rsidRPr="003D1F85">
        <w:rPr>
          <w:rFonts w:asciiTheme="minorHAnsi" w:hAnsiTheme="minorHAnsi" w:cs="Helvetica"/>
          <w:color w:val="1A1A1A"/>
          <w:sz w:val="20"/>
          <w:szCs w:val="20"/>
        </w:rPr>
        <w:t xml:space="preserve"> C:\Users \Desktop\ \workspace\testing\testng.xml</w:t>
      </w: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83. How to switch between frames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the following code, we could switch between frames.</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proofErr w:type="spellStart"/>
      <w:proofErr w:type="gramStart"/>
      <w:r w:rsidRPr="003D1F85">
        <w:rPr>
          <w:rFonts w:asciiTheme="minorHAnsi" w:hAnsiTheme="minorHAnsi" w:cs="Monaco"/>
          <w:sz w:val="20"/>
          <w:szCs w:val="20"/>
        </w:rPr>
        <w:t>driver.switchTo</w:t>
      </w:r>
      <w:proofErr w:type="spellEnd"/>
      <w:r w:rsidRPr="003D1F85">
        <w:rPr>
          <w:rFonts w:asciiTheme="minorHAnsi" w:hAnsiTheme="minorHAnsi" w:cs="Monaco"/>
          <w:sz w:val="20"/>
          <w:szCs w:val="20"/>
        </w:rPr>
        <w:t>(</w:t>
      </w:r>
      <w:proofErr w:type="gramEnd"/>
      <w:r w:rsidRPr="003D1F85">
        <w:rPr>
          <w:rFonts w:asciiTheme="minorHAnsi" w:hAnsiTheme="minorHAnsi" w:cs="Monaco"/>
          <w:sz w:val="20"/>
          <w:szCs w:val="20"/>
        </w:rPr>
        <w:t>).frame();</w:t>
      </w: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84. How to connect a Database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As we all know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is a tool to automate User Interface. We could only interact with Browser using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JDBC Driver to connect the Database in Selenium (While using Java Programming Language).</w:t>
      </w:r>
    </w:p>
    <w:p w:rsidR="005E4EBF" w:rsidRPr="003D1F85" w:rsidRDefault="001B7C99" w:rsidP="004C42BD">
      <w:pPr>
        <w:widowControl w:val="0"/>
        <w:autoSpaceDE w:val="0"/>
        <w:autoSpaceDN w:val="0"/>
        <w:adjustRightInd w:val="0"/>
        <w:outlineLvl w:val="0"/>
        <w:rPr>
          <w:rFonts w:asciiTheme="minorHAnsi" w:hAnsiTheme="minorHAnsi" w:cs="Helvetica"/>
          <w:color w:val="1A1A1A"/>
          <w:sz w:val="20"/>
          <w:szCs w:val="20"/>
        </w:rPr>
      </w:pPr>
      <w:hyperlink r:id="rId25" w:history="1"/>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85.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Resize Browser Window Using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To resize the browser window to particular dimensions, we use ‘Dimension’ class to resize the browser window.</w:t>
      </w:r>
    </w:p>
    <w:p w:rsidR="005E4EBF" w:rsidRPr="003D1F85" w:rsidRDefault="001B7C99" w:rsidP="004C42BD">
      <w:pPr>
        <w:widowControl w:val="0"/>
        <w:autoSpaceDE w:val="0"/>
        <w:autoSpaceDN w:val="0"/>
        <w:adjustRightInd w:val="0"/>
        <w:outlineLvl w:val="0"/>
        <w:rPr>
          <w:rFonts w:asciiTheme="minorHAnsi" w:hAnsiTheme="minorHAnsi" w:cs="Helvetica"/>
          <w:color w:val="1A1A1A"/>
          <w:sz w:val="20"/>
          <w:szCs w:val="20"/>
        </w:rPr>
      </w:pPr>
      <w:hyperlink r:id="rId26" w:history="1"/>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054931">
      <w:pPr>
        <w:rPr>
          <w:rFonts w:asciiTheme="minorHAnsi" w:eastAsia="Times New Roman" w:hAnsiTheme="minorHAnsi"/>
          <w:color w:val="000000"/>
          <w:sz w:val="20"/>
          <w:szCs w:val="20"/>
        </w:rPr>
      </w:pPr>
      <w:r w:rsidRPr="003D1F85">
        <w:rPr>
          <w:rStyle w:val="crayon-c"/>
          <w:rFonts w:asciiTheme="minorHAnsi" w:eastAsia="Times New Roman" w:hAnsiTheme="minorHAnsi"/>
          <w:color w:val="000000"/>
          <w:sz w:val="20"/>
          <w:szCs w:val="20"/>
        </w:rPr>
        <w:t>//Create object of Dimensions class</w:t>
      </w:r>
    </w:p>
    <w:p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proofErr w:type="spellStart"/>
      <w:r w:rsidRPr="003D1F85">
        <w:rPr>
          <w:rStyle w:val="crayon-i"/>
          <w:rFonts w:asciiTheme="minorHAnsi" w:eastAsia="Times New Roman" w:hAnsiTheme="minorHAnsi"/>
          <w:color w:val="000000"/>
          <w:sz w:val="20"/>
          <w:szCs w:val="20"/>
        </w:rPr>
        <w:t>Dimension</w:t>
      </w:r>
      <w:r w:rsidRPr="003D1F85">
        <w:rPr>
          <w:rStyle w:val="crayon-v"/>
          <w:rFonts w:asciiTheme="minorHAnsi" w:eastAsia="Times New Roman" w:hAnsiTheme="minorHAnsi"/>
          <w:color w:val="000000"/>
          <w:sz w:val="20"/>
          <w:szCs w:val="20"/>
        </w:rPr>
        <w:t>d</w:t>
      </w:r>
      <w:proofErr w:type="spellEnd"/>
      <w:r w:rsidRPr="003D1F85">
        <w:rPr>
          <w:rStyle w:val="crayon-o"/>
          <w:rFonts w:asciiTheme="minorHAnsi" w:eastAsia="Times New Roman" w:hAnsiTheme="minorHAnsi"/>
          <w:color w:val="000000"/>
          <w:sz w:val="20"/>
          <w:szCs w:val="20"/>
        </w:rPr>
        <w:t>=</w:t>
      </w:r>
      <w:proofErr w:type="spellStart"/>
      <w:proofErr w:type="gramStart"/>
      <w:r w:rsidRPr="003D1F85">
        <w:rPr>
          <w:rStyle w:val="crayon-r"/>
          <w:rFonts w:asciiTheme="minorHAnsi" w:eastAsia="Times New Roman" w:hAnsiTheme="minorHAnsi"/>
          <w:color w:val="000000"/>
          <w:sz w:val="20"/>
          <w:szCs w:val="20"/>
        </w:rPr>
        <w:t>new</w:t>
      </w:r>
      <w:r w:rsidRPr="003D1F85">
        <w:rPr>
          <w:rStyle w:val="crayon-e"/>
          <w:rFonts w:asciiTheme="minorHAnsi" w:eastAsia="Times New Roman" w:hAnsiTheme="minorHAnsi"/>
          <w:color w:val="000000"/>
          <w:sz w:val="20"/>
          <w:szCs w:val="20"/>
        </w:rPr>
        <w:t>Dimension</w:t>
      </w:r>
      <w:proofErr w:type="spellEnd"/>
      <w:r w:rsidRPr="003D1F85">
        <w:rPr>
          <w:rStyle w:val="crayon-sy"/>
          <w:rFonts w:asciiTheme="minorHAnsi" w:eastAsia="Times New Roman" w:hAnsiTheme="minorHAnsi"/>
          <w:color w:val="000000"/>
          <w:sz w:val="20"/>
          <w:szCs w:val="20"/>
        </w:rPr>
        <w:t>(</w:t>
      </w:r>
      <w:proofErr w:type="gramEnd"/>
      <w:r w:rsidRPr="003D1F85">
        <w:rPr>
          <w:rStyle w:val="crayon-cn"/>
          <w:rFonts w:asciiTheme="minorHAnsi" w:eastAsia="Times New Roman" w:hAnsiTheme="minorHAnsi"/>
          <w:color w:val="000000"/>
          <w:sz w:val="20"/>
          <w:szCs w:val="20"/>
        </w:rPr>
        <w:t>480</w:t>
      </w:r>
      <w:r w:rsidRPr="003D1F85">
        <w:rPr>
          <w:rStyle w:val="crayon-sy"/>
          <w:rFonts w:asciiTheme="minorHAnsi" w:eastAsia="Times New Roman" w:hAnsiTheme="minorHAnsi"/>
          <w:color w:val="000000"/>
          <w:sz w:val="20"/>
          <w:szCs w:val="20"/>
        </w:rPr>
        <w:t>,</w:t>
      </w:r>
      <w:r w:rsidRPr="003D1F85">
        <w:rPr>
          <w:rStyle w:val="crayon-cn"/>
          <w:rFonts w:asciiTheme="minorHAnsi" w:eastAsia="Times New Roman" w:hAnsiTheme="minorHAnsi"/>
          <w:color w:val="000000"/>
          <w:sz w:val="20"/>
          <w:szCs w:val="20"/>
        </w:rPr>
        <w:t>620</w:t>
      </w:r>
      <w:r w:rsidRPr="003D1F85">
        <w:rPr>
          <w:rStyle w:val="crayon-sy"/>
          <w:rFonts w:asciiTheme="minorHAnsi" w:eastAsia="Times New Roman" w:hAnsiTheme="minorHAnsi"/>
          <w:color w:val="000000"/>
          <w:sz w:val="20"/>
          <w:szCs w:val="20"/>
        </w:rPr>
        <w:t>);</w:t>
      </w:r>
    </w:p>
    <w:p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r w:rsidRPr="003D1F85">
        <w:rPr>
          <w:rStyle w:val="crayon-c"/>
          <w:rFonts w:asciiTheme="minorHAnsi" w:eastAsia="Times New Roman" w:hAnsiTheme="minorHAnsi"/>
          <w:color w:val="000000"/>
          <w:sz w:val="20"/>
          <w:szCs w:val="20"/>
        </w:rPr>
        <w:t>//Resize the current window to the given dimension</w:t>
      </w:r>
    </w:p>
    <w:p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proofErr w:type="spellStart"/>
      <w:proofErr w:type="gramStart"/>
      <w:r w:rsidRPr="003D1F85">
        <w:rPr>
          <w:rStyle w:val="crayon-v"/>
          <w:rFonts w:asciiTheme="minorHAnsi" w:eastAsia="Times New Roman" w:hAnsiTheme="minorHAnsi"/>
          <w:color w:val="000000"/>
          <w:sz w:val="20"/>
          <w:szCs w:val="20"/>
        </w:rPr>
        <w:t>driver</w:t>
      </w:r>
      <w:r w:rsidRPr="003D1F85">
        <w:rPr>
          <w:rStyle w:val="crayon-sy"/>
          <w:rFonts w:asciiTheme="minorHAnsi" w:eastAsia="Times New Roman" w:hAnsiTheme="minorHAnsi"/>
          <w:color w:val="000000"/>
          <w:sz w:val="20"/>
          <w:szCs w:val="20"/>
        </w:rPr>
        <w:t>.</w:t>
      </w:r>
      <w:r w:rsidRPr="003D1F85">
        <w:rPr>
          <w:rStyle w:val="crayon-e"/>
          <w:rFonts w:asciiTheme="minorHAnsi" w:eastAsia="Times New Roman" w:hAnsiTheme="minorHAnsi"/>
          <w:color w:val="000000"/>
          <w:sz w:val="20"/>
          <w:szCs w:val="20"/>
        </w:rPr>
        <w:t>manage</w:t>
      </w:r>
      <w:proofErr w:type="spellEnd"/>
      <w:r w:rsidRPr="003D1F85">
        <w:rPr>
          <w:rStyle w:val="crayon-sy"/>
          <w:rFonts w:asciiTheme="minorHAnsi" w:eastAsia="Times New Roman" w:hAnsiTheme="minorHAnsi"/>
          <w:color w:val="000000"/>
          <w:sz w:val="20"/>
          <w:szCs w:val="20"/>
        </w:rPr>
        <w:t>(</w:t>
      </w:r>
      <w:proofErr w:type="gramEnd"/>
      <w:r w:rsidRPr="003D1F85">
        <w:rPr>
          <w:rStyle w:val="crayon-sy"/>
          <w:rFonts w:asciiTheme="minorHAnsi" w:eastAsia="Times New Roman" w:hAnsiTheme="minorHAnsi"/>
          <w:color w:val="000000"/>
          <w:sz w:val="20"/>
          <w:szCs w:val="20"/>
        </w:rPr>
        <w:t>).</w:t>
      </w:r>
      <w:r w:rsidRPr="003D1F85">
        <w:rPr>
          <w:rStyle w:val="crayon-e"/>
          <w:rFonts w:asciiTheme="minorHAnsi" w:eastAsia="Times New Roman" w:hAnsiTheme="minorHAnsi"/>
          <w:color w:val="000000"/>
          <w:sz w:val="20"/>
          <w:szCs w:val="20"/>
        </w:rPr>
        <w:t>window</w:t>
      </w:r>
      <w:r w:rsidRPr="003D1F85">
        <w:rPr>
          <w:rStyle w:val="crayon-sy"/>
          <w:rFonts w:asciiTheme="minorHAnsi" w:eastAsia="Times New Roman" w:hAnsiTheme="minorHAnsi"/>
          <w:color w:val="000000"/>
          <w:sz w:val="20"/>
          <w:szCs w:val="20"/>
        </w:rPr>
        <w:t>().</w:t>
      </w:r>
      <w:proofErr w:type="spellStart"/>
      <w:r w:rsidRPr="003D1F85">
        <w:rPr>
          <w:rStyle w:val="crayon-e"/>
          <w:rFonts w:asciiTheme="minorHAnsi" w:eastAsia="Times New Roman" w:hAnsiTheme="minorHAnsi"/>
          <w:color w:val="000000"/>
          <w:sz w:val="20"/>
          <w:szCs w:val="20"/>
        </w:rPr>
        <w:t>setSize</w:t>
      </w:r>
      <w:proofErr w:type="spellEnd"/>
      <w:r w:rsidRPr="003D1F85">
        <w:rPr>
          <w:rStyle w:val="crayon-sy"/>
          <w:rFonts w:asciiTheme="minorHAnsi" w:eastAsia="Times New Roman" w:hAnsiTheme="minorHAnsi"/>
          <w:color w:val="000000"/>
          <w:sz w:val="20"/>
          <w:szCs w:val="20"/>
        </w:rPr>
        <w:t>(</w:t>
      </w:r>
      <w:r w:rsidRPr="003D1F85">
        <w:rPr>
          <w:rStyle w:val="crayon-v"/>
          <w:rFonts w:asciiTheme="minorHAnsi" w:eastAsia="Times New Roman" w:hAnsiTheme="minorHAnsi"/>
          <w:color w:val="000000"/>
          <w:sz w:val="20"/>
          <w:szCs w:val="20"/>
        </w:rPr>
        <w:t>d</w:t>
      </w:r>
      <w:r w:rsidRPr="003D1F85">
        <w:rPr>
          <w:rStyle w:val="crayon-sy"/>
          <w:rFonts w:asciiTheme="minorHAnsi" w:eastAsia="Times New Roman" w:hAnsiTheme="minorHAnsi"/>
          <w:color w:val="000000"/>
          <w:sz w:val="20"/>
          <w:szCs w:val="20"/>
        </w:rPr>
        <w:t>);</w:t>
      </w: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86.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Scroll Web Page Down Or UP Using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JavaScript </w:t>
      </w:r>
      <w:proofErr w:type="spellStart"/>
      <w:proofErr w:type="gramStart"/>
      <w:r w:rsidRPr="003D1F85">
        <w:rPr>
          <w:rFonts w:asciiTheme="minorHAnsi" w:hAnsiTheme="minorHAnsi" w:cs="Helvetica"/>
          <w:color w:val="1A1A1A"/>
          <w:sz w:val="20"/>
          <w:szCs w:val="20"/>
        </w:rPr>
        <w:t>scrollBy</w:t>
      </w:r>
      <w:proofErr w:type="spellEnd"/>
      <w:r w:rsidRPr="003D1F85">
        <w:rPr>
          <w:rFonts w:asciiTheme="minorHAnsi" w:hAnsiTheme="minorHAnsi" w:cs="Helvetica"/>
          <w:color w:val="1A1A1A"/>
          <w:sz w:val="20"/>
          <w:szCs w:val="20"/>
        </w:rPr>
        <w:t>(</w:t>
      </w:r>
      <w:proofErr w:type="gramEnd"/>
      <w:r w:rsidRPr="003D1F85">
        <w:rPr>
          <w:rFonts w:asciiTheme="minorHAnsi" w:hAnsiTheme="minorHAnsi" w:cs="Helvetica"/>
          <w:color w:val="1A1A1A"/>
          <w:sz w:val="20"/>
          <w:szCs w:val="20"/>
        </w:rPr>
        <w:t>) method scrolls the document by the specified number of pixels.</w:t>
      </w:r>
    </w:p>
    <w:p w:rsidR="005E4EBF" w:rsidRPr="003D1F85" w:rsidRDefault="001B7C99" w:rsidP="004C42BD">
      <w:pPr>
        <w:widowControl w:val="0"/>
        <w:autoSpaceDE w:val="0"/>
        <w:autoSpaceDN w:val="0"/>
        <w:adjustRightInd w:val="0"/>
        <w:outlineLvl w:val="0"/>
        <w:rPr>
          <w:rFonts w:asciiTheme="minorHAnsi" w:hAnsiTheme="minorHAnsi" w:cs="Helvetica"/>
          <w:color w:val="1A1A1A"/>
          <w:sz w:val="20"/>
          <w:szCs w:val="20"/>
        </w:rPr>
      </w:pPr>
      <w:hyperlink r:id="rId27" w:history="1"/>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87.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Perform Right Click Action (Context Click) 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We use Actions class 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 xml:space="preserve"> to do Right-Click (Context Click) action.</w:t>
      </w:r>
    </w:p>
    <w:p w:rsidR="005E4EBF" w:rsidRPr="003D1F85" w:rsidRDefault="001B7C99" w:rsidP="004C42BD">
      <w:pPr>
        <w:widowControl w:val="0"/>
        <w:autoSpaceDE w:val="0"/>
        <w:autoSpaceDN w:val="0"/>
        <w:adjustRightInd w:val="0"/>
        <w:outlineLvl w:val="0"/>
        <w:rPr>
          <w:rFonts w:asciiTheme="minorHAnsi" w:hAnsiTheme="minorHAnsi" w:cs="Helvetica"/>
          <w:color w:val="1A1A1A"/>
          <w:sz w:val="20"/>
          <w:szCs w:val="20"/>
        </w:rPr>
      </w:pPr>
      <w:hyperlink r:id="rId28" w:history="1"/>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435189">
      <w:pPr>
        <w:rPr>
          <w:rFonts w:asciiTheme="minorHAnsi" w:hAnsiTheme="minorHAnsi" w:cs="Helvetica"/>
          <w:color w:val="1A1A1A"/>
          <w:sz w:val="20"/>
          <w:szCs w:val="20"/>
        </w:rPr>
      </w:pPr>
      <w:proofErr w:type="gramStart"/>
      <w:r w:rsidRPr="003D1F85">
        <w:rPr>
          <w:rFonts w:asciiTheme="minorHAnsi" w:hAnsiTheme="minorHAnsi" w:cs="Helvetica"/>
          <w:color w:val="1A1A1A"/>
          <w:sz w:val="20"/>
          <w:szCs w:val="20"/>
        </w:rPr>
        <w:t>action.contextClick(</w:t>
      </w:r>
      <w:proofErr w:type="gramEnd"/>
      <w:r w:rsidR="00636E9D" w:rsidRPr="003D1F85">
        <w:rPr>
          <w:rFonts w:asciiTheme="minorHAnsi" w:hAnsiTheme="minorHAnsi" w:cs="Helvetica"/>
          <w:color w:val="1A1A1A"/>
          <w:sz w:val="20"/>
          <w:szCs w:val="20"/>
        </w:rPr>
        <w:t>driver.findElement(By.</w:t>
      </w:r>
      <w:r w:rsidR="00AC21E0">
        <w:rPr>
          <w:rFonts w:asciiTheme="minorHAnsi" w:hAnsiTheme="minorHAnsi" w:cs="Helvetica"/>
          <w:color w:val="1A1A1A"/>
          <w:sz w:val="20"/>
          <w:szCs w:val="20"/>
        </w:rPr>
        <w:t>xpath</w:t>
      </w:r>
      <w:r w:rsidR="00636E9D" w:rsidRPr="003D1F85">
        <w:rPr>
          <w:rFonts w:asciiTheme="minorHAnsi" w:hAnsiTheme="minorHAnsi" w:cs="Helvetica"/>
          <w:color w:val="1A1A1A"/>
          <w:sz w:val="20"/>
          <w:szCs w:val="20"/>
        </w:rPr>
        <w:t>()</w:t>
      </w:r>
      <w:r w:rsidRPr="003D1F85">
        <w:rPr>
          <w:rFonts w:asciiTheme="minorHAnsi" w:hAnsiTheme="minorHAnsi" w:cs="Helvetica"/>
          <w:color w:val="1A1A1A"/>
          <w:sz w:val="20"/>
          <w:szCs w:val="20"/>
        </w:rPr>
        <w:t>).build().perform();</w:t>
      </w: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88.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Perform Double Click Action 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Actions class to do Double click action in selenium.</w:t>
      </w:r>
    </w:p>
    <w:p w:rsidR="005E4EBF" w:rsidRPr="003D1F85" w:rsidRDefault="001B7C99" w:rsidP="004C42BD">
      <w:pPr>
        <w:widowControl w:val="0"/>
        <w:autoSpaceDE w:val="0"/>
        <w:autoSpaceDN w:val="0"/>
        <w:adjustRightInd w:val="0"/>
        <w:outlineLvl w:val="0"/>
        <w:rPr>
          <w:rFonts w:asciiTheme="minorHAnsi" w:hAnsiTheme="minorHAnsi" w:cs="Helvetica"/>
          <w:color w:val="1A1A1A"/>
          <w:sz w:val="20"/>
          <w:szCs w:val="20"/>
        </w:rPr>
      </w:pPr>
      <w:hyperlink r:id="rId29" w:history="1"/>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89. How </w:t>
      </w:r>
      <w:proofErr w:type="gramStart"/>
      <w:r w:rsidRPr="003D1F85">
        <w:rPr>
          <w:rFonts w:asciiTheme="minorHAnsi" w:hAnsiTheme="minorHAnsi" w:cs="Helvetica"/>
          <w:color w:val="1A1A1A"/>
          <w:sz w:val="20"/>
          <w:szCs w:val="20"/>
        </w:rPr>
        <w:t>To</w:t>
      </w:r>
      <w:proofErr w:type="gramEnd"/>
      <w:r w:rsidRPr="003D1F85">
        <w:rPr>
          <w:rFonts w:asciiTheme="minorHAnsi" w:hAnsiTheme="minorHAnsi" w:cs="Helvetica"/>
          <w:color w:val="1A1A1A"/>
          <w:sz w:val="20"/>
          <w:szCs w:val="20"/>
        </w:rPr>
        <w:t xml:space="preserve"> Perform Drag And Drop Action in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We use Actions class to do Drag </w:t>
      </w:r>
      <w:proofErr w:type="gramStart"/>
      <w:r w:rsidRPr="003D1F85">
        <w:rPr>
          <w:rFonts w:asciiTheme="minorHAnsi" w:hAnsiTheme="minorHAnsi" w:cs="Helvetica"/>
          <w:color w:val="1A1A1A"/>
          <w:sz w:val="20"/>
          <w:szCs w:val="20"/>
        </w:rPr>
        <w:t>And</w:t>
      </w:r>
      <w:proofErr w:type="gramEnd"/>
      <w:r w:rsidRPr="003D1F85">
        <w:rPr>
          <w:rFonts w:asciiTheme="minorHAnsi" w:hAnsiTheme="minorHAnsi" w:cs="Helvetica"/>
          <w:color w:val="1A1A1A"/>
          <w:sz w:val="20"/>
          <w:szCs w:val="20"/>
        </w:rPr>
        <w:t xml:space="preserve"> Drop Action</w:t>
      </w:r>
    </w:p>
    <w:p w:rsidR="005E4EBF" w:rsidRPr="003D1F85" w:rsidRDefault="001B7C99" w:rsidP="004C42BD">
      <w:pPr>
        <w:widowControl w:val="0"/>
        <w:autoSpaceDE w:val="0"/>
        <w:autoSpaceDN w:val="0"/>
        <w:adjustRightInd w:val="0"/>
        <w:outlineLvl w:val="0"/>
        <w:rPr>
          <w:rFonts w:asciiTheme="minorHAnsi" w:hAnsiTheme="minorHAnsi" w:cs="Helvetica"/>
          <w:color w:val="1A1A1A"/>
          <w:sz w:val="20"/>
          <w:szCs w:val="20"/>
        </w:rPr>
      </w:pPr>
      <w:hyperlink r:id="rId30" w:history="1"/>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90. How To Highlight Element Using Selenium </w:t>
      </w:r>
      <w:proofErr w:type="spellStart"/>
      <w:r w:rsidRPr="003D1F85">
        <w:rPr>
          <w:rFonts w:asciiTheme="minorHAnsi" w:hAnsiTheme="minorHAnsi" w:cs="Helvetica"/>
          <w:color w:val="1A1A1A"/>
          <w:sz w:val="20"/>
          <w:szCs w:val="20"/>
        </w:rPr>
        <w:t>WebDriver</w:t>
      </w:r>
      <w:proofErr w:type="spellEnd"/>
      <w:r w:rsidRPr="003D1F85">
        <w:rPr>
          <w:rFonts w:asciiTheme="minorHAnsi" w:hAnsiTheme="minorHAnsi" w:cs="Helvetica"/>
          <w:color w:val="1A1A1A"/>
          <w:sz w:val="20"/>
          <w:szCs w:val="20"/>
        </w:rPr>
        <w:t>?</w:t>
      </w:r>
    </w:p>
    <w:p w:rsidR="005E4EBF"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By using </w:t>
      </w:r>
      <w:proofErr w:type="spellStart"/>
      <w:r w:rsidRPr="003D1F85">
        <w:rPr>
          <w:rFonts w:asciiTheme="minorHAnsi" w:hAnsiTheme="minorHAnsi" w:cs="Helvetica"/>
          <w:color w:val="1A1A1A"/>
          <w:sz w:val="20"/>
          <w:szCs w:val="20"/>
        </w:rPr>
        <w:t>JavascriptExecutor</w:t>
      </w:r>
      <w:proofErr w:type="spellEnd"/>
      <w:r w:rsidRPr="003D1F85">
        <w:rPr>
          <w:rFonts w:asciiTheme="minorHAnsi" w:hAnsiTheme="minorHAnsi" w:cs="Helvetica"/>
          <w:color w:val="1A1A1A"/>
          <w:sz w:val="20"/>
          <w:szCs w:val="20"/>
        </w:rPr>
        <w:t xml:space="preserve"> interface, we could highlight the specified element</w:t>
      </w:r>
    </w:p>
    <w:p w:rsidR="00ED3299" w:rsidRDefault="00ED3299" w:rsidP="005E4EBF">
      <w:pPr>
        <w:widowControl w:val="0"/>
        <w:autoSpaceDE w:val="0"/>
        <w:autoSpaceDN w:val="0"/>
        <w:adjustRightInd w:val="0"/>
        <w:rPr>
          <w:rFonts w:asciiTheme="minorHAnsi" w:hAnsiTheme="minorHAnsi" w:cs="Helvetica"/>
          <w:color w:val="1A1A1A"/>
          <w:sz w:val="20"/>
          <w:szCs w:val="20"/>
        </w:rPr>
      </w:pPr>
    </w:p>
    <w:p w:rsidR="00ED3299" w:rsidRDefault="00ED3299" w:rsidP="005E4EBF">
      <w:pPr>
        <w:widowControl w:val="0"/>
        <w:autoSpaceDE w:val="0"/>
        <w:autoSpaceDN w:val="0"/>
        <w:adjustRightInd w:val="0"/>
        <w:rPr>
          <w:rFonts w:asciiTheme="minorHAnsi" w:hAnsiTheme="minorHAnsi" w:cs="Helvetica"/>
          <w:color w:val="1A1A1A"/>
          <w:sz w:val="20"/>
          <w:szCs w:val="20"/>
        </w:rPr>
      </w:pPr>
      <w:r>
        <w:rPr>
          <w:rFonts w:asciiTheme="minorHAnsi" w:hAnsiTheme="minorHAnsi" w:cs="Helvetica"/>
          <w:color w:val="1A1A1A"/>
          <w:sz w:val="20"/>
          <w:szCs w:val="20"/>
        </w:rPr>
        <w:t xml:space="preserve">91. What is </w:t>
      </w:r>
      <w:proofErr w:type="spellStart"/>
      <w:r>
        <w:rPr>
          <w:rFonts w:asciiTheme="minorHAnsi" w:hAnsiTheme="minorHAnsi" w:cs="Helvetica"/>
          <w:color w:val="1A1A1A"/>
          <w:sz w:val="20"/>
          <w:szCs w:val="20"/>
        </w:rPr>
        <w:t>TestNG</w:t>
      </w:r>
      <w:proofErr w:type="spellEnd"/>
      <w:r>
        <w:rPr>
          <w:rFonts w:asciiTheme="minorHAnsi" w:hAnsiTheme="minorHAnsi" w:cs="Helvetica"/>
          <w:color w:val="1A1A1A"/>
          <w:sz w:val="20"/>
          <w:szCs w:val="20"/>
        </w:rPr>
        <w:t xml:space="preserve">? </w:t>
      </w:r>
      <w:proofErr w:type="gramStart"/>
      <w:r>
        <w:rPr>
          <w:rFonts w:asciiTheme="minorHAnsi" w:hAnsiTheme="minorHAnsi" w:cs="Helvetica"/>
          <w:color w:val="1A1A1A"/>
          <w:sz w:val="20"/>
          <w:szCs w:val="20"/>
        </w:rPr>
        <w:t>Features?</w:t>
      </w:r>
      <w:proofErr w:type="gramEnd"/>
    </w:p>
    <w:p w:rsidR="00ED3299" w:rsidRPr="00ED3299" w:rsidRDefault="00ED3299" w:rsidP="005E4EBF">
      <w:pPr>
        <w:widowControl w:val="0"/>
        <w:autoSpaceDE w:val="0"/>
        <w:autoSpaceDN w:val="0"/>
        <w:adjustRightInd w:val="0"/>
        <w:rPr>
          <w:rFonts w:asciiTheme="minorHAnsi" w:hAnsiTheme="minorHAnsi" w:cs="Helvetica"/>
          <w:color w:val="1A1A1A"/>
          <w:sz w:val="20"/>
          <w:szCs w:val="20"/>
        </w:rPr>
      </w:pPr>
      <w:proofErr w:type="spellStart"/>
      <w:r w:rsidRPr="00ED3299">
        <w:rPr>
          <w:rFonts w:asciiTheme="minorHAnsi" w:hAnsiTheme="minorHAnsi" w:cs="Helvetica"/>
          <w:color w:val="1A1A1A"/>
          <w:sz w:val="20"/>
          <w:szCs w:val="20"/>
        </w:rPr>
        <w:t>TestNG</w:t>
      </w:r>
      <w:proofErr w:type="spellEnd"/>
      <w:r w:rsidRPr="00ED3299">
        <w:rPr>
          <w:rFonts w:asciiTheme="minorHAnsi" w:hAnsiTheme="minorHAnsi" w:cs="Helvetica"/>
          <w:color w:val="1A1A1A"/>
          <w:sz w:val="20"/>
          <w:szCs w:val="20"/>
        </w:rPr>
        <w:t xml:space="preserve"> is an automation testing framework in which NG stands for "Next Generation".</w:t>
      </w:r>
    </w:p>
    <w:p w:rsidR="00ED3299" w:rsidRPr="00ED3299" w:rsidRDefault="00ED3299" w:rsidP="00ED3299">
      <w:pPr>
        <w:pStyle w:val="ListParagraph"/>
        <w:widowControl w:val="0"/>
        <w:numPr>
          <w:ilvl w:val="0"/>
          <w:numId w:val="23"/>
        </w:numPr>
        <w:autoSpaceDE w:val="0"/>
        <w:autoSpaceDN w:val="0"/>
        <w:adjustRightInd w:val="0"/>
        <w:rPr>
          <w:rFonts w:cs="Helvetica"/>
          <w:color w:val="1A1A1A"/>
          <w:sz w:val="20"/>
          <w:szCs w:val="20"/>
        </w:rPr>
      </w:pPr>
      <w:r w:rsidRPr="00ED3299">
        <w:rPr>
          <w:rFonts w:cs="Helvetica"/>
          <w:color w:val="1A1A1A"/>
          <w:sz w:val="20"/>
          <w:szCs w:val="20"/>
        </w:rPr>
        <w:t>Generate the report in a proper format including a number of test cases runs, the number of test cases passed, the number of test cases failed, and the number of test cases skipped.</w:t>
      </w:r>
    </w:p>
    <w:p w:rsidR="00ED3299" w:rsidRPr="00ED3299" w:rsidRDefault="00ED3299" w:rsidP="00ED3299">
      <w:pPr>
        <w:pStyle w:val="ListParagraph"/>
        <w:widowControl w:val="0"/>
        <w:numPr>
          <w:ilvl w:val="0"/>
          <w:numId w:val="23"/>
        </w:numPr>
        <w:autoSpaceDE w:val="0"/>
        <w:autoSpaceDN w:val="0"/>
        <w:adjustRightInd w:val="0"/>
        <w:rPr>
          <w:rFonts w:cs="Helvetica"/>
          <w:color w:val="1A1A1A"/>
          <w:sz w:val="20"/>
          <w:szCs w:val="20"/>
        </w:rPr>
      </w:pPr>
      <w:r w:rsidRPr="00ED3299">
        <w:rPr>
          <w:rFonts w:cs="Helvetica"/>
          <w:color w:val="1A1A1A"/>
          <w:sz w:val="20"/>
          <w:szCs w:val="20"/>
        </w:rPr>
        <w:t>Multiple test cases can be grouped more easily by converting them into testng.xml file. In which you can make priorities which test case should be executed first.</w:t>
      </w:r>
    </w:p>
    <w:p w:rsidR="00ED3299" w:rsidRPr="00ED3299" w:rsidRDefault="00ED3299" w:rsidP="00ED3299">
      <w:pPr>
        <w:pStyle w:val="ListParagraph"/>
        <w:widowControl w:val="0"/>
        <w:numPr>
          <w:ilvl w:val="0"/>
          <w:numId w:val="23"/>
        </w:numPr>
        <w:autoSpaceDE w:val="0"/>
        <w:autoSpaceDN w:val="0"/>
        <w:adjustRightInd w:val="0"/>
        <w:rPr>
          <w:rFonts w:cs="Helvetica"/>
          <w:color w:val="1A1A1A"/>
          <w:sz w:val="20"/>
          <w:szCs w:val="20"/>
        </w:rPr>
      </w:pPr>
      <w:r w:rsidRPr="00ED3299">
        <w:rPr>
          <w:rFonts w:cs="Helvetica"/>
          <w:color w:val="1A1A1A"/>
          <w:sz w:val="20"/>
          <w:szCs w:val="20"/>
        </w:rPr>
        <w:t>The same test case can be executed multiple times without loops just by using keyword called 'invocation count.'</w:t>
      </w:r>
    </w:p>
    <w:p w:rsidR="00ED3299" w:rsidRPr="00ED3299" w:rsidRDefault="00ED3299" w:rsidP="00ED3299">
      <w:pPr>
        <w:pStyle w:val="ListParagraph"/>
        <w:widowControl w:val="0"/>
        <w:numPr>
          <w:ilvl w:val="0"/>
          <w:numId w:val="23"/>
        </w:numPr>
        <w:autoSpaceDE w:val="0"/>
        <w:autoSpaceDN w:val="0"/>
        <w:adjustRightInd w:val="0"/>
        <w:rPr>
          <w:rFonts w:cs="Helvetica"/>
          <w:color w:val="1A1A1A"/>
          <w:sz w:val="20"/>
          <w:szCs w:val="20"/>
        </w:rPr>
      </w:pPr>
      <w:r w:rsidRPr="00ED3299">
        <w:rPr>
          <w:rFonts w:cs="Helvetica"/>
          <w:color w:val="1A1A1A"/>
          <w:sz w:val="20"/>
          <w:szCs w:val="20"/>
        </w:rPr>
        <w:t xml:space="preserve">Using </w:t>
      </w:r>
      <w:proofErr w:type="spellStart"/>
      <w:r w:rsidRPr="00ED3299">
        <w:rPr>
          <w:rFonts w:cs="Helvetica"/>
          <w:color w:val="1A1A1A"/>
          <w:sz w:val="20"/>
          <w:szCs w:val="20"/>
        </w:rPr>
        <w:t>testng</w:t>
      </w:r>
      <w:proofErr w:type="spellEnd"/>
      <w:r w:rsidRPr="00ED3299">
        <w:rPr>
          <w:rFonts w:cs="Helvetica"/>
          <w:color w:val="1A1A1A"/>
          <w:sz w:val="20"/>
          <w:szCs w:val="20"/>
        </w:rPr>
        <w:t>, you can execute multiple test cases on multiple browsers, i.e., cross browser testing.</w:t>
      </w:r>
    </w:p>
    <w:p w:rsidR="00ED3299" w:rsidRPr="00ED3299" w:rsidRDefault="00ED3299" w:rsidP="00ED3299">
      <w:pPr>
        <w:pStyle w:val="ListParagraph"/>
        <w:widowControl w:val="0"/>
        <w:numPr>
          <w:ilvl w:val="0"/>
          <w:numId w:val="23"/>
        </w:numPr>
        <w:autoSpaceDE w:val="0"/>
        <w:autoSpaceDN w:val="0"/>
        <w:adjustRightInd w:val="0"/>
        <w:rPr>
          <w:rFonts w:cs="Helvetica"/>
          <w:color w:val="1A1A1A"/>
          <w:sz w:val="20"/>
          <w:szCs w:val="20"/>
        </w:rPr>
      </w:pPr>
      <w:r w:rsidRPr="00ED3299">
        <w:rPr>
          <w:rFonts w:cs="Helvetica"/>
          <w:color w:val="1A1A1A"/>
          <w:sz w:val="20"/>
          <w:szCs w:val="20"/>
        </w:rPr>
        <w:lastRenderedPageBreak/>
        <w:t>The testing framework can be easily integrated with tools like Maven, Jenkins, etc.</w:t>
      </w:r>
    </w:p>
    <w:p w:rsidR="00ED3299" w:rsidRPr="00ED3299" w:rsidRDefault="00ED3299" w:rsidP="00ED3299">
      <w:pPr>
        <w:pStyle w:val="ListParagraph"/>
        <w:widowControl w:val="0"/>
        <w:numPr>
          <w:ilvl w:val="0"/>
          <w:numId w:val="23"/>
        </w:numPr>
        <w:autoSpaceDE w:val="0"/>
        <w:autoSpaceDN w:val="0"/>
        <w:adjustRightInd w:val="0"/>
        <w:rPr>
          <w:rFonts w:cs="Helvetica"/>
          <w:color w:val="1A1A1A"/>
          <w:sz w:val="20"/>
          <w:szCs w:val="20"/>
        </w:rPr>
      </w:pPr>
      <w:r w:rsidRPr="00ED3299">
        <w:rPr>
          <w:rFonts w:cs="Helvetica"/>
          <w:color w:val="1A1A1A"/>
          <w:sz w:val="20"/>
          <w:szCs w:val="20"/>
        </w:rPr>
        <w:t>Annotations used in the testing are very easy to understand ex: @</w:t>
      </w:r>
      <w:proofErr w:type="spellStart"/>
      <w:r w:rsidRPr="00ED3299">
        <w:rPr>
          <w:rFonts w:cs="Helvetica"/>
          <w:color w:val="1A1A1A"/>
          <w:sz w:val="20"/>
          <w:szCs w:val="20"/>
        </w:rPr>
        <w:t>BeforeMethod</w:t>
      </w:r>
      <w:proofErr w:type="spellEnd"/>
      <w:r w:rsidRPr="00ED3299">
        <w:rPr>
          <w:rFonts w:cs="Helvetica"/>
          <w:color w:val="1A1A1A"/>
          <w:sz w:val="20"/>
          <w:szCs w:val="20"/>
        </w:rPr>
        <w:t>, @</w:t>
      </w:r>
      <w:proofErr w:type="spellStart"/>
      <w:r w:rsidRPr="00ED3299">
        <w:rPr>
          <w:rFonts w:cs="Helvetica"/>
          <w:color w:val="1A1A1A"/>
          <w:sz w:val="20"/>
          <w:szCs w:val="20"/>
        </w:rPr>
        <w:t>AfterMethod</w:t>
      </w:r>
      <w:proofErr w:type="spellEnd"/>
      <w:r w:rsidRPr="00ED3299">
        <w:rPr>
          <w:rFonts w:cs="Helvetica"/>
          <w:color w:val="1A1A1A"/>
          <w:sz w:val="20"/>
          <w:szCs w:val="20"/>
        </w:rPr>
        <w:t>, @</w:t>
      </w:r>
      <w:proofErr w:type="spellStart"/>
      <w:r w:rsidRPr="00ED3299">
        <w:rPr>
          <w:rFonts w:cs="Helvetica"/>
          <w:color w:val="1A1A1A"/>
          <w:sz w:val="20"/>
          <w:szCs w:val="20"/>
        </w:rPr>
        <w:t>BeforeTest</w:t>
      </w:r>
      <w:proofErr w:type="spellEnd"/>
      <w:r w:rsidRPr="00ED3299">
        <w:rPr>
          <w:rFonts w:cs="Helvetica"/>
          <w:color w:val="1A1A1A"/>
          <w:sz w:val="20"/>
          <w:szCs w:val="20"/>
        </w:rPr>
        <w:t>, @</w:t>
      </w:r>
      <w:proofErr w:type="spellStart"/>
      <w:r w:rsidRPr="00ED3299">
        <w:rPr>
          <w:rFonts w:cs="Helvetica"/>
          <w:color w:val="1A1A1A"/>
          <w:sz w:val="20"/>
          <w:szCs w:val="20"/>
        </w:rPr>
        <w:t>AfterTest</w:t>
      </w:r>
      <w:proofErr w:type="spellEnd"/>
      <w:r w:rsidR="00952A13" w:rsidRPr="00952A13">
        <w:rPr>
          <w:rFonts w:cs="Helvetica"/>
          <w:color w:val="1A1A1A"/>
          <w:sz w:val="20"/>
          <w:szCs w:val="20"/>
        </w:rPr>
        <w:t xml:space="preserve"> (</w:t>
      </w:r>
      <w:r w:rsidR="00952A13" w:rsidRPr="00952A13">
        <w:rPr>
          <w:rFonts w:cs="Helvetica"/>
          <w:bCs/>
          <w:color w:val="1A1A1A"/>
          <w:sz w:val="20"/>
          <w:szCs w:val="20"/>
        </w:rPr>
        <w:t xml:space="preserve">Annotations in </w:t>
      </w:r>
      <w:proofErr w:type="spellStart"/>
      <w:r w:rsidR="00952A13" w:rsidRPr="00952A13">
        <w:rPr>
          <w:rFonts w:cs="Helvetica"/>
          <w:bCs/>
          <w:color w:val="1A1A1A"/>
          <w:sz w:val="20"/>
          <w:szCs w:val="20"/>
        </w:rPr>
        <w:t>TestNG</w:t>
      </w:r>
      <w:proofErr w:type="spellEnd"/>
      <w:r w:rsidR="00952A13" w:rsidRPr="00952A13">
        <w:rPr>
          <w:rFonts w:cs="Helvetica"/>
          <w:bCs/>
          <w:color w:val="1A1A1A"/>
          <w:sz w:val="20"/>
          <w:szCs w:val="20"/>
        </w:rPr>
        <w:t xml:space="preserve"> are lines of code that can control how the method below them will be executed</w:t>
      </w:r>
      <w:r w:rsidR="00952A13" w:rsidRPr="00952A13">
        <w:rPr>
          <w:rFonts w:cs="Helvetica"/>
          <w:color w:val="1A1A1A"/>
          <w:sz w:val="20"/>
          <w:szCs w:val="20"/>
        </w:rPr>
        <w:t xml:space="preserve">. They are always preceded by </w:t>
      </w:r>
      <w:proofErr w:type="gramStart"/>
      <w:r w:rsidR="00952A13" w:rsidRPr="00952A13">
        <w:rPr>
          <w:rFonts w:cs="Helvetica"/>
          <w:color w:val="1A1A1A"/>
          <w:sz w:val="20"/>
          <w:szCs w:val="20"/>
        </w:rPr>
        <w:t>the @</w:t>
      </w:r>
      <w:proofErr w:type="gramEnd"/>
      <w:r w:rsidR="00952A13" w:rsidRPr="00952A13">
        <w:rPr>
          <w:rFonts w:cs="Helvetica"/>
          <w:color w:val="1A1A1A"/>
          <w:sz w:val="20"/>
          <w:szCs w:val="20"/>
        </w:rPr>
        <w:t xml:space="preserve"> symbol. )</w:t>
      </w:r>
    </w:p>
    <w:p w:rsidR="00ED3299" w:rsidRPr="00ED3299" w:rsidRDefault="00ED3299" w:rsidP="00ED3299">
      <w:pPr>
        <w:pStyle w:val="ListParagraph"/>
        <w:widowControl w:val="0"/>
        <w:numPr>
          <w:ilvl w:val="0"/>
          <w:numId w:val="23"/>
        </w:numPr>
        <w:autoSpaceDE w:val="0"/>
        <w:autoSpaceDN w:val="0"/>
        <w:adjustRightInd w:val="0"/>
        <w:rPr>
          <w:rFonts w:cs="Helvetica"/>
          <w:color w:val="1A1A1A"/>
          <w:sz w:val="20"/>
          <w:szCs w:val="20"/>
        </w:rPr>
      </w:pPr>
      <w:proofErr w:type="spellStart"/>
      <w:r w:rsidRPr="00ED3299">
        <w:rPr>
          <w:rFonts w:cs="Helvetica"/>
          <w:color w:val="1A1A1A"/>
          <w:sz w:val="20"/>
          <w:szCs w:val="20"/>
        </w:rPr>
        <w:t>WebDriver</w:t>
      </w:r>
      <w:proofErr w:type="spellEnd"/>
      <w:r w:rsidRPr="00ED3299">
        <w:rPr>
          <w:rFonts w:cs="Helvetica"/>
          <w:color w:val="1A1A1A"/>
          <w:sz w:val="20"/>
          <w:szCs w:val="20"/>
        </w:rPr>
        <w:t xml:space="preserve"> has no native mechanism for generating reports. </w:t>
      </w:r>
      <w:proofErr w:type="spellStart"/>
      <w:r w:rsidRPr="00ED3299">
        <w:rPr>
          <w:rFonts w:cs="Helvetica"/>
          <w:color w:val="1A1A1A"/>
          <w:sz w:val="20"/>
          <w:szCs w:val="20"/>
        </w:rPr>
        <w:t>TestNG</w:t>
      </w:r>
      <w:proofErr w:type="spellEnd"/>
      <w:r w:rsidRPr="00ED3299">
        <w:rPr>
          <w:rFonts w:cs="Helvetica"/>
          <w:color w:val="1A1A1A"/>
          <w:sz w:val="20"/>
          <w:szCs w:val="20"/>
        </w:rPr>
        <w:t xml:space="preserve"> can generate the report in a readable format like the one shown below.</w:t>
      </w:r>
    </w:p>
    <w:p w:rsidR="00ED3299" w:rsidRPr="00ED3299" w:rsidRDefault="00ED3299" w:rsidP="00ED3299">
      <w:pPr>
        <w:pStyle w:val="ListParagraph"/>
        <w:widowControl w:val="0"/>
        <w:numPr>
          <w:ilvl w:val="0"/>
          <w:numId w:val="23"/>
        </w:numPr>
        <w:autoSpaceDE w:val="0"/>
        <w:autoSpaceDN w:val="0"/>
        <w:adjustRightInd w:val="0"/>
        <w:rPr>
          <w:rFonts w:cs="Helvetica"/>
          <w:color w:val="1A1A1A"/>
          <w:sz w:val="20"/>
          <w:szCs w:val="20"/>
        </w:rPr>
      </w:pPr>
      <w:proofErr w:type="spellStart"/>
      <w:r w:rsidRPr="00ED3299">
        <w:rPr>
          <w:rFonts w:cs="Helvetica"/>
          <w:color w:val="1A1A1A"/>
          <w:sz w:val="20"/>
          <w:szCs w:val="20"/>
        </w:rPr>
        <w:t>TestNG</w:t>
      </w:r>
      <w:proofErr w:type="spellEnd"/>
      <w:r w:rsidRPr="00ED3299">
        <w:rPr>
          <w:rFonts w:cs="Helvetica"/>
          <w:color w:val="1A1A1A"/>
          <w:sz w:val="20"/>
          <w:szCs w:val="20"/>
        </w:rPr>
        <w:t xml:space="preserve"> simplifies the way the tests are coded. There is no more need for a static main method in our tests. The sequence of actions is regulated by easy-to-understand annotations that do not require methods to be static.</w:t>
      </w:r>
    </w:p>
    <w:p w:rsidR="00ED3299" w:rsidRDefault="00ED3299" w:rsidP="00ED3299">
      <w:pPr>
        <w:pStyle w:val="ListParagraph"/>
        <w:widowControl w:val="0"/>
        <w:numPr>
          <w:ilvl w:val="0"/>
          <w:numId w:val="23"/>
        </w:numPr>
        <w:autoSpaceDE w:val="0"/>
        <w:autoSpaceDN w:val="0"/>
        <w:adjustRightInd w:val="0"/>
        <w:rPr>
          <w:rFonts w:cs="Helvetica"/>
          <w:color w:val="1A1A1A"/>
          <w:sz w:val="20"/>
          <w:szCs w:val="20"/>
        </w:rPr>
      </w:pPr>
      <w:r w:rsidRPr="00ED3299">
        <w:rPr>
          <w:rFonts w:cs="Helvetica"/>
          <w:color w:val="1A1A1A"/>
          <w:sz w:val="20"/>
          <w:szCs w:val="20"/>
        </w:rPr>
        <w:t xml:space="preserve">Uncaught exceptions are automatically handled by </w:t>
      </w:r>
      <w:proofErr w:type="spellStart"/>
      <w:r w:rsidRPr="00ED3299">
        <w:rPr>
          <w:rFonts w:cs="Helvetica"/>
          <w:color w:val="1A1A1A"/>
          <w:sz w:val="20"/>
          <w:szCs w:val="20"/>
        </w:rPr>
        <w:t>TestNG</w:t>
      </w:r>
      <w:proofErr w:type="spellEnd"/>
      <w:r w:rsidRPr="00ED3299">
        <w:rPr>
          <w:rFonts w:cs="Helvetica"/>
          <w:color w:val="1A1A1A"/>
          <w:sz w:val="20"/>
          <w:szCs w:val="20"/>
        </w:rPr>
        <w:t xml:space="preserve"> without terminating the test prematurely. These exceptions are reported as failed steps in the report.</w:t>
      </w:r>
    </w:p>
    <w:p w:rsidR="008B7395" w:rsidRDefault="008B7395" w:rsidP="008B7395">
      <w:pPr>
        <w:widowControl w:val="0"/>
        <w:autoSpaceDE w:val="0"/>
        <w:autoSpaceDN w:val="0"/>
        <w:adjustRightInd w:val="0"/>
        <w:rPr>
          <w:rFonts w:cs="Helvetica"/>
          <w:color w:val="1A1A1A"/>
          <w:sz w:val="20"/>
          <w:szCs w:val="20"/>
        </w:rPr>
      </w:pPr>
    </w:p>
    <w:p w:rsidR="008B7395" w:rsidRPr="008B7395" w:rsidRDefault="00C272C1" w:rsidP="008B7395">
      <w:pPr>
        <w:widowControl w:val="0"/>
        <w:autoSpaceDE w:val="0"/>
        <w:autoSpaceDN w:val="0"/>
        <w:adjustRightInd w:val="0"/>
        <w:rPr>
          <w:rFonts w:asciiTheme="minorHAnsi" w:hAnsiTheme="minorHAnsi" w:cs="Helvetica"/>
          <w:color w:val="1A1A1A"/>
          <w:sz w:val="20"/>
          <w:szCs w:val="20"/>
        </w:rPr>
      </w:pPr>
      <w:r w:rsidRPr="00C272C1">
        <w:rPr>
          <w:rFonts w:asciiTheme="minorHAnsi" w:hAnsiTheme="minorHAnsi" w:cs="Helvetica"/>
          <w:color w:val="1A1A1A"/>
          <w:sz w:val="20"/>
          <w:szCs w:val="20"/>
        </w:rPr>
        <w:t xml:space="preserve">92. </w:t>
      </w:r>
      <w:r w:rsidR="008B7395" w:rsidRPr="00C272C1">
        <w:rPr>
          <w:rFonts w:asciiTheme="minorHAnsi" w:hAnsiTheme="minorHAnsi" w:cs="Helvetica"/>
          <w:bCs/>
          <w:color w:val="1A1A1A"/>
          <w:sz w:val="20"/>
          <w:szCs w:val="20"/>
        </w:rPr>
        <w:t>Which</w:t>
      </w:r>
      <w:r w:rsidR="008B7395" w:rsidRPr="008B7395">
        <w:rPr>
          <w:rFonts w:asciiTheme="minorHAnsi" w:hAnsiTheme="minorHAnsi" w:cs="Helvetica"/>
          <w:bCs/>
          <w:color w:val="1A1A1A"/>
          <w:sz w:val="20"/>
          <w:szCs w:val="20"/>
        </w:rPr>
        <w:t xml:space="preserve"> attribute you should consider throughout the script in frame for “if no frame Id as well as no frame name”?</w:t>
      </w:r>
    </w:p>
    <w:p w:rsidR="008B7395" w:rsidRPr="008B7395" w:rsidRDefault="008B7395" w:rsidP="008B7395">
      <w:pPr>
        <w:widowControl w:val="0"/>
        <w:autoSpaceDE w:val="0"/>
        <w:autoSpaceDN w:val="0"/>
        <w:adjustRightInd w:val="0"/>
        <w:rPr>
          <w:rFonts w:asciiTheme="minorHAnsi" w:hAnsiTheme="minorHAnsi" w:cs="Helvetica"/>
          <w:color w:val="1A1A1A"/>
          <w:sz w:val="20"/>
          <w:szCs w:val="20"/>
        </w:rPr>
      </w:pPr>
      <w:r w:rsidRPr="008B7395">
        <w:rPr>
          <w:rFonts w:asciiTheme="minorHAnsi" w:hAnsiTheme="minorHAnsi" w:cs="Helvetica"/>
          <w:color w:val="1A1A1A"/>
          <w:sz w:val="20"/>
          <w:szCs w:val="20"/>
        </w:rPr>
        <w:t>You can use…..</w:t>
      </w:r>
      <w:proofErr w:type="spellStart"/>
      <w:proofErr w:type="gramStart"/>
      <w:r w:rsidRPr="008B7395">
        <w:rPr>
          <w:rFonts w:asciiTheme="minorHAnsi" w:hAnsiTheme="minorHAnsi" w:cs="Helvetica"/>
          <w:color w:val="1A1A1A"/>
          <w:sz w:val="20"/>
          <w:szCs w:val="20"/>
        </w:rPr>
        <w:t>driver.findElements</w:t>
      </w:r>
      <w:proofErr w:type="spellEnd"/>
      <w:r w:rsidRPr="008B7395">
        <w:rPr>
          <w:rFonts w:asciiTheme="minorHAnsi" w:hAnsiTheme="minorHAnsi" w:cs="Helvetica"/>
          <w:color w:val="1A1A1A"/>
          <w:sz w:val="20"/>
          <w:szCs w:val="20"/>
        </w:rPr>
        <w:t>(</w:t>
      </w:r>
      <w:proofErr w:type="spellStart"/>
      <w:proofErr w:type="gramEnd"/>
      <w:r w:rsidRPr="008B7395">
        <w:rPr>
          <w:rFonts w:asciiTheme="minorHAnsi" w:hAnsiTheme="minorHAnsi" w:cs="Helvetica"/>
          <w:color w:val="1A1A1A"/>
          <w:sz w:val="20"/>
          <w:szCs w:val="20"/>
        </w:rPr>
        <w:t>By.xpath</w:t>
      </w:r>
      <w:proofErr w:type="spellEnd"/>
      <w:r w:rsidRPr="008B7395">
        <w:rPr>
          <w:rFonts w:asciiTheme="minorHAnsi" w:hAnsiTheme="minorHAnsi" w:cs="Helvetica"/>
          <w:color w:val="1A1A1A"/>
          <w:sz w:val="20"/>
          <w:szCs w:val="20"/>
        </w:rPr>
        <w:t>(“//</w:t>
      </w:r>
      <w:proofErr w:type="spellStart"/>
      <w:r w:rsidRPr="008B7395">
        <w:rPr>
          <w:rFonts w:asciiTheme="minorHAnsi" w:hAnsiTheme="minorHAnsi" w:cs="Helvetica"/>
          <w:color w:val="1A1A1A"/>
          <w:sz w:val="20"/>
          <w:szCs w:val="20"/>
        </w:rPr>
        <w:t>iframe</w:t>
      </w:r>
      <w:proofErr w:type="spellEnd"/>
      <w:r w:rsidRPr="008B7395">
        <w:rPr>
          <w:rFonts w:asciiTheme="minorHAnsi" w:hAnsiTheme="minorHAnsi" w:cs="Helvetica"/>
          <w:color w:val="1A1A1A"/>
          <w:sz w:val="20"/>
          <w:szCs w:val="20"/>
        </w:rPr>
        <w:t>”))….</w:t>
      </w:r>
    </w:p>
    <w:p w:rsidR="008B7395" w:rsidRPr="008B7395" w:rsidRDefault="008B7395" w:rsidP="008B7395">
      <w:pPr>
        <w:widowControl w:val="0"/>
        <w:autoSpaceDE w:val="0"/>
        <w:autoSpaceDN w:val="0"/>
        <w:adjustRightInd w:val="0"/>
        <w:rPr>
          <w:rFonts w:asciiTheme="minorHAnsi" w:hAnsiTheme="minorHAnsi" w:cs="Helvetica"/>
          <w:color w:val="1A1A1A"/>
          <w:sz w:val="20"/>
          <w:szCs w:val="20"/>
        </w:rPr>
      </w:pPr>
      <w:r w:rsidRPr="008B7395">
        <w:rPr>
          <w:rFonts w:asciiTheme="minorHAnsi" w:hAnsiTheme="minorHAnsi" w:cs="Helvetica"/>
          <w:color w:val="1A1A1A"/>
          <w:sz w:val="20"/>
          <w:szCs w:val="20"/>
        </w:rPr>
        <w:t>This will return list of frames.</w:t>
      </w:r>
    </w:p>
    <w:p w:rsidR="008B7395" w:rsidRDefault="008B7395" w:rsidP="008B7395">
      <w:pPr>
        <w:widowControl w:val="0"/>
        <w:autoSpaceDE w:val="0"/>
        <w:autoSpaceDN w:val="0"/>
        <w:adjustRightInd w:val="0"/>
        <w:rPr>
          <w:rFonts w:asciiTheme="minorHAnsi" w:hAnsiTheme="minorHAnsi" w:cs="Helvetica"/>
          <w:color w:val="1A1A1A"/>
          <w:sz w:val="20"/>
          <w:szCs w:val="20"/>
        </w:rPr>
      </w:pPr>
      <w:r w:rsidRPr="008B7395">
        <w:rPr>
          <w:rFonts w:asciiTheme="minorHAnsi" w:hAnsiTheme="minorHAnsi" w:cs="Helvetica"/>
          <w:color w:val="1A1A1A"/>
          <w:sz w:val="20"/>
          <w:szCs w:val="20"/>
        </w:rPr>
        <w:t>You will n</w:t>
      </w:r>
      <w:r>
        <w:rPr>
          <w:rFonts w:asciiTheme="minorHAnsi" w:hAnsiTheme="minorHAnsi" w:cs="Helvetica"/>
          <w:color w:val="1A1A1A"/>
          <w:sz w:val="20"/>
          <w:szCs w:val="20"/>
        </w:rPr>
        <w:t>e</w:t>
      </w:r>
      <w:r w:rsidRPr="008B7395">
        <w:rPr>
          <w:rFonts w:asciiTheme="minorHAnsi" w:hAnsiTheme="minorHAnsi" w:cs="Helvetica"/>
          <w:color w:val="1A1A1A"/>
          <w:sz w:val="20"/>
          <w:szCs w:val="20"/>
        </w:rPr>
        <w:t>ed to switch to each and every frame and search for locator which we want.</w:t>
      </w:r>
    </w:p>
    <w:p w:rsidR="008B7395" w:rsidRDefault="008B7395" w:rsidP="008B7395">
      <w:pPr>
        <w:widowControl w:val="0"/>
        <w:autoSpaceDE w:val="0"/>
        <w:autoSpaceDN w:val="0"/>
        <w:adjustRightInd w:val="0"/>
        <w:rPr>
          <w:rFonts w:asciiTheme="minorHAnsi" w:hAnsiTheme="minorHAnsi" w:cs="Helvetica"/>
          <w:color w:val="1A1A1A"/>
          <w:sz w:val="20"/>
          <w:szCs w:val="20"/>
        </w:rPr>
      </w:pPr>
      <w:r>
        <w:rPr>
          <w:rFonts w:asciiTheme="minorHAnsi" w:hAnsiTheme="minorHAnsi" w:cs="Helvetica"/>
          <w:color w:val="1A1A1A"/>
          <w:sz w:val="20"/>
          <w:szCs w:val="20"/>
        </w:rPr>
        <w:t>Then break the loop.</w:t>
      </w:r>
    </w:p>
    <w:p w:rsidR="008B7395" w:rsidRDefault="008B7395" w:rsidP="008B7395">
      <w:pPr>
        <w:widowControl w:val="0"/>
        <w:autoSpaceDE w:val="0"/>
        <w:autoSpaceDN w:val="0"/>
        <w:adjustRightInd w:val="0"/>
        <w:rPr>
          <w:rFonts w:asciiTheme="minorHAnsi" w:hAnsiTheme="minorHAnsi" w:cs="Helvetica"/>
          <w:color w:val="1A1A1A"/>
          <w:sz w:val="20"/>
          <w:szCs w:val="20"/>
        </w:rPr>
      </w:pPr>
    </w:p>
    <w:p w:rsidR="00C272C1" w:rsidRDefault="00C272C1" w:rsidP="008B7395">
      <w:pPr>
        <w:widowControl w:val="0"/>
        <w:autoSpaceDE w:val="0"/>
        <w:autoSpaceDN w:val="0"/>
        <w:adjustRightInd w:val="0"/>
        <w:rPr>
          <w:rFonts w:asciiTheme="minorHAnsi" w:hAnsiTheme="minorHAnsi" w:cs="Helvetica"/>
          <w:color w:val="1A1A1A"/>
          <w:sz w:val="20"/>
          <w:szCs w:val="20"/>
        </w:rPr>
      </w:pPr>
      <w:r>
        <w:rPr>
          <w:rFonts w:asciiTheme="minorHAnsi" w:hAnsiTheme="minorHAnsi" w:cs="Helvetica"/>
          <w:color w:val="1A1A1A"/>
          <w:sz w:val="20"/>
          <w:szCs w:val="20"/>
        </w:rPr>
        <w:t xml:space="preserve">93. What </w:t>
      </w:r>
      <w:proofErr w:type="gramStart"/>
      <w:r>
        <w:rPr>
          <w:rFonts w:asciiTheme="minorHAnsi" w:hAnsiTheme="minorHAnsi" w:cs="Helvetica"/>
          <w:color w:val="1A1A1A"/>
          <w:sz w:val="20"/>
          <w:szCs w:val="20"/>
        </w:rPr>
        <w:t>is</w:t>
      </w:r>
      <w:proofErr w:type="gramEnd"/>
      <w:r>
        <w:rPr>
          <w:rFonts w:asciiTheme="minorHAnsi" w:hAnsiTheme="minorHAnsi" w:cs="Helvetica"/>
          <w:color w:val="1A1A1A"/>
          <w:sz w:val="20"/>
          <w:szCs w:val="20"/>
        </w:rPr>
        <w:t xml:space="preserve"> BDD and TDD?</w:t>
      </w:r>
    </w:p>
    <w:p w:rsidR="00A31A47" w:rsidRDefault="00A31A47" w:rsidP="008B7395">
      <w:pPr>
        <w:widowControl w:val="0"/>
        <w:autoSpaceDE w:val="0"/>
        <w:autoSpaceDN w:val="0"/>
        <w:adjustRightInd w:val="0"/>
        <w:rPr>
          <w:rFonts w:asciiTheme="minorHAnsi" w:hAnsiTheme="minorHAnsi" w:cs="Helvetica"/>
          <w:color w:val="1A1A1A"/>
          <w:sz w:val="20"/>
          <w:szCs w:val="20"/>
        </w:rPr>
      </w:pPr>
      <w:r>
        <w:rPr>
          <w:rFonts w:asciiTheme="minorHAnsi" w:hAnsiTheme="minorHAnsi" w:cs="Helvetica"/>
          <w:color w:val="1A1A1A"/>
          <w:sz w:val="20"/>
          <w:szCs w:val="20"/>
        </w:rPr>
        <w:t>94. Difference between Java Class and Java Interface?</w:t>
      </w:r>
    </w:p>
    <w:p w:rsidR="00883426" w:rsidRPr="00883426" w:rsidRDefault="00883426" w:rsidP="00883426">
      <w:pPr>
        <w:widowControl w:val="0"/>
        <w:tabs>
          <w:tab w:val="left" w:pos="220"/>
          <w:tab w:val="left" w:pos="720"/>
        </w:tabs>
        <w:autoSpaceDE w:val="0"/>
        <w:autoSpaceDN w:val="0"/>
        <w:adjustRightInd w:val="0"/>
        <w:rPr>
          <w:rFonts w:asciiTheme="minorHAnsi" w:hAnsiTheme="minorHAnsi" w:cs="Helvetica"/>
          <w:color w:val="1A1A1A"/>
          <w:sz w:val="20"/>
          <w:szCs w:val="20"/>
        </w:rPr>
      </w:pPr>
      <w:r>
        <w:rPr>
          <w:rFonts w:asciiTheme="minorHAnsi" w:hAnsiTheme="minorHAnsi" w:cs="Helvetica"/>
          <w:color w:val="1A1A1A"/>
          <w:sz w:val="20"/>
          <w:szCs w:val="20"/>
        </w:rPr>
        <w:t xml:space="preserve">95. </w:t>
      </w:r>
      <w:proofErr w:type="gramStart"/>
      <w:r>
        <w:rPr>
          <w:rFonts w:asciiTheme="minorHAnsi" w:hAnsiTheme="minorHAnsi" w:cs="Helvetica"/>
          <w:color w:val="1A1A1A"/>
          <w:sz w:val="20"/>
          <w:szCs w:val="20"/>
        </w:rPr>
        <w:t>‘</w:t>
      </w:r>
      <w:proofErr w:type="spellStart"/>
      <w:r w:rsidRPr="003D1F85">
        <w:rPr>
          <w:rFonts w:asciiTheme="minorHAnsi" w:hAnsiTheme="minorHAnsi" w:cs="Helvetica"/>
          <w:color w:val="1A1A1A"/>
          <w:sz w:val="20"/>
          <w:szCs w:val="20"/>
        </w:rPr>
        <w:t>StaleElementReferenceException</w:t>
      </w:r>
      <w:proofErr w:type="spellEnd"/>
      <w:r>
        <w:rPr>
          <w:rFonts w:asciiTheme="minorHAnsi" w:hAnsiTheme="minorHAnsi" w:cs="Helvetica"/>
          <w:color w:val="1A1A1A"/>
          <w:sz w:val="20"/>
          <w:szCs w:val="20"/>
        </w:rPr>
        <w:t>’  Vs</w:t>
      </w:r>
      <w:proofErr w:type="gramEnd"/>
      <w:r>
        <w:rPr>
          <w:rFonts w:asciiTheme="minorHAnsi" w:hAnsiTheme="minorHAnsi" w:cs="Helvetica"/>
          <w:color w:val="1A1A1A"/>
          <w:sz w:val="20"/>
          <w:szCs w:val="20"/>
        </w:rPr>
        <w:t>.  ‘</w:t>
      </w:r>
      <w:proofErr w:type="spellStart"/>
      <w:r>
        <w:rPr>
          <w:rFonts w:asciiTheme="minorHAnsi" w:hAnsiTheme="minorHAnsi" w:cs="Helvetica"/>
          <w:color w:val="1A1A1A"/>
          <w:sz w:val="20"/>
          <w:szCs w:val="20"/>
        </w:rPr>
        <w:t>NoSuchElementFound</w:t>
      </w:r>
      <w:proofErr w:type="spellEnd"/>
      <w:r>
        <w:rPr>
          <w:rFonts w:asciiTheme="minorHAnsi" w:hAnsiTheme="minorHAnsi" w:cs="Helvetica"/>
          <w:color w:val="1A1A1A"/>
          <w:sz w:val="20"/>
          <w:szCs w:val="20"/>
        </w:rPr>
        <w:t>’</w:t>
      </w:r>
    </w:p>
    <w:p w:rsidR="00C272C1" w:rsidRPr="008B7395" w:rsidRDefault="00C272C1" w:rsidP="008B7395">
      <w:pPr>
        <w:widowControl w:val="0"/>
        <w:autoSpaceDE w:val="0"/>
        <w:autoSpaceDN w:val="0"/>
        <w:adjustRightInd w:val="0"/>
        <w:rPr>
          <w:rFonts w:asciiTheme="minorHAnsi" w:hAnsiTheme="minorHAnsi" w:cs="Helvetica"/>
          <w:color w:val="1A1A1A"/>
          <w:sz w:val="20"/>
          <w:szCs w:val="20"/>
        </w:rPr>
      </w:pPr>
    </w:p>
    <w:p w:rsidR="008B7395" w:rsidRPr="008B7395" w:rsidRDefault="008B7395" w:rsidP="008B7395">
      <w:pPr>
        <w:widowControl w:val="0"/>
        <w:autoSpaceDE w:val="0"/>
        <w:autoSpaceDN w:val="0"/>
        <w:adjustRightInd w:val="0"/>
        <w:rPr>
          <w:rFonts w:asciiTheme="minorHAnsi" w:hAnsiTheme="minorHAnsi" w:cs="Helvetica"/>
          <w:color w:val="1A1A1A"/>
          <w:sz w:val="20"/>
          <w:szCs w:val="20"/>
        </w:rPr>
      </w:pPr>
    </w:p>
    <w:p w:rsidR="0035272F" w:rsidRDefault="0035272F" w:rsidP="004C42BD">
      <w:pPr>
        <w:widowControl w:val="0"/>
        <w:autoSpaceDE w:val="0"/>
        <w:autoSpaceDN w:val="0"/>
        <w:adjustRightInd w:val="0"/>
        <w:outlineLvl w:val="0"/>
      </w:pPr>
    </w:p>
    <w:p w:rsidR="0035272F" w:rsidRDefault="0035272F" w:rsidP="004C42BD">
      <w:pPr>
        <w:widowControl w:val="0"/>
        <w:autoSpaceDE w:val="0"/>
        <w:autoSpaceDN w:val="0"/>
        <w:adjustRightInd w:val="0"/>
        <w:outlineLvl w:val="0"/>
      </w:pPr>
    </w:p>
    <w:p w:rsidR="0035272F" w:rsidRDefault="0035272F" w:rsidP="004C42BD">
      <w:pPr>
        <w:widowControl w:val="0"/>
        <w:autoSpaceDE w:val="0"/>
        <w:autoSpaceDN w:val="0"/>
        <w:adjustRightInd w:val="0"/>
        <w:outlineLvl w:val="0"/>
      </w:pPr>
    </w:p>
    <w:p w:rsidR="0035272F" w:rsidRDefault="0035272F" w:rsidP="0035272F">
      <w:pPr>
        <w:pStyle w:val="ListParagraph"/>
        <w:numPr>
          <w:ilvl w:val="0"/>
          <w:numId w:val="27"/>
        </w:numPr>
        <w:spacing w:after="200" w:line="276" w:lineRule="auto"/>
      </w:pPr>
      <w:r>
        <w:t>What is Static dropdown and how to read static drop down:</w:t>
      </w:r>
    </w:p>
    <w:p w:rsidR="0035272F" w:rsidRDefault="0035272F" w:rsidP="0035272F">
      <w:pPr>
        <w:pStyle w:val="ListParagraph"/>
      </w:pPr>
      <w:r>
        <w:t>In Static drop down, values are pre-defined and do not change on any event.</w:t>
      </w:r>
    </w:p>
    <w:p w:rsidR="0035272F" w:rsidRDefault="0035272F" w:rsidP="0035272F">
      <w:pPr>
        <w:pStyle w:val="ListParagraph"/>
      </w:pPr>
      <w:r>
        <w:t xml:space="preserve">When you inspect the element, mostly </w:t>
      </w:r>
      <w:proofErr w:type="gramStart"/>
      <w:r>
        <w:t>it’s</w:t>
      </w:r>
      <w:proofErr w:type="gramEnd"/>
      <w:r>
        <w:t xml:space="preserve"> tag name is &lt;Select&gt;.</w:t>
      </w:r>
    </w:p>
    <w:p w:rsidR="0035272F" w:rsidRDefault="0035272F" w:rsidP="0035272F">
      <w:pPr>
        <w:pStyle w:val="ListParagraph"/>
      </w:pPr>
      <w:r>
        <w:t>We handle it using ‘Select’ Class.</w:t>
      </w:r>
    </w:p>
    <w:p w:rsidR="0035272F" w:rsidRDefault="0035272F" w:rsidP="0035272F">
      <w:pPr>
        <w:pStyle w:val="ListParagraph"/>
        <w:numPr>
          <w:ilvl w:val="0"/>
          <w:numId w:val="27"/>
        </w:numPr>
        <w:spacing w:after="200" w:line="276" w:lineRule="auto"/>
      </w:pPr>
      <w:r>
        <w:t>Why Maven?</w:t>
      </w:r>
      <w:bookmarkStart w:id="0" w:name="_GoBack"/>
      <w:bookmarkEnd w:id="0"/>
    </w:p>
    <w:p w:rsidR="0035272F" w:rsidRDefault="0035272F" w:rsidP="0035272F">
      <w:pPr>
        <w:pStyle w:val="ListParagraph"/>
        <w:numPr>
          <w:ilvl w:val="0"/>
          <w:numId w:val="27"/>
        </w:numPr>
        <w:spacing w:after="200" w:line="276" w:lineRule="auto"/>
      </w:pPr>
      <w:r>
        <w:t>How to automation tooltip</w:t>
      </w:r>
    </w:p>
    <w:p w:rsidR="0035272F" w:rsidRDefault="0035272F" w:rsidP="0035272F">
      <w:pPr>
        <w:pStyle w:val="ListParagraph"/>
        <w:numPr>
          <w:ilvl w:val="0"/>
          <w:numId w:val="27"/>
        </w:numPr>
        <w:spacing w:after="200" w:line="276" w:lineRule="auto"/>
      </w:pPr>
      <w:r>
        <w:t xml:space="preserve">How to automate pie chart or graphs </w:t>
      </w:r>
    </w:p>
    <w:p w:rsidR="0035272F" w:rsidRDefault="0035272F" w:rsidP="0035272F">
      <w:pPr>
        <w:pStyle w:val="ListParagraph"/>
        <w:numPr>
          <w:ilvl w:val="0"/>
          <w:numId w:val="27"/>
        </w:numPr>
        <w:spacing w:after="200" w:line="276" w:lineRule="auto"/>
      </w:pPr>
      <w:r>
        <w:t>How to download file using selenium</w:t>
      </w:r>
    </w:p>
    <w:p w:rsidR="0035272F" w:rsidRDefault="0035272F" w:rsidP="0035272F">
      <w:pPr>
        <w:pStyle w:val="ListParagraph"/>
        <w:numPr>
          <w:ilvl w:val="0"/>
          <w:numId w:val="27"/>
        </w:numPr>
        <w:spacing w:after="200" w:line="276" w:lineRule="auto"/>
      </w:pPr>
      <w:r>
        <w:t>How to check data in Excel file using selenium</w:t>
      </w:r>
    </w:p>
    <w:p w:rsidR="0035272F" w:rsidRDefault="0035272F" w:rsidP="0035272F"/>
    <w:p w:rsidR="0035272F" w:rsidRDefault="0035272F" w:rsidP="0035272F"/>
    <w:p w:rsidR="0035272F" w:rsidRDefault="0035272F" w:rsidP="0035272F">
      <w:r>
        <w:t>Real time questions:</w:t>
      </w:r>
    </w:p>
    <w:p w:rsidR="0035272F" w:rsidRDefault="0035272F" w:rsidP="0035272F">
      <w:pPr>
        <w:pStyle w:val="ListParagraph"/>
        <w:numPr>
          <w:ilvl w:val="0"/>
          <w:numId w:val="27"/>
        </w:numPr>
        <w:spacing w:after="200" w:line="276" w:lineRule="auto"/>
      </w:pPr>
      <w:r>
        <w:t>Explain current Project (Project descriptions/ modules/ my job responsibilities)</w:t>
      </w:r>
    </w:p>
    <w:p w:rsidR="0035272F" w:rsidRDefault="0035272F" w:rsidP="0035272F">
      <w:pPr>
        <w:pStyle w:val="ListParagraph"/>
        <w:numPr>
          <w:ilvl w:val="0"/>
          <w:numId w:val="27"/>
        </w:numPr>
        <w:spacing w:after="200" w:line="276" w:lineRule="auto"/>
      </w:pPr>
      <w:r>
        <w:t>Which Framework did you use (Page Objects/cucumber/ data driven)?</w:t>
      </w:r>
    </w:p>
    <w:p w:rsidR="0035272F" w:rsidRDefault="0035272F" w:rsidP="0035272F">
      <w:pPr>
        <w:pStyle w:val="ListParagraph"/>
        <w:numPr>
          <w:ilvl w:val="0"/>
          <w:numId w:val="27"/>
        </w:numPr>
        <w:spacing w:after="200" w:line="276" w:lineRule="auto"/>
      </w:pPr>
      <w:r>
        <w:t>What the advantages of the framework you used?</w:t>
      </w:r>
    </w:p>
    <w:p w:rsidR="0035272F" w:rsidRDefault="0035272F" w:rsidP="0035272F">
      <w:pPr>
        <w:pStyle w:val="ListParagraph"/>
        <w:numPr>
          <w:ilvl w:val="0"/>
          <w:numId w:val="29"/>
        </w:numPr>
        <w:spacing w:after="200" w:line="276" w:lineRule="auto"/>
      </w:pPr>
      <w:r>
        <w:t xml:space="preserve">Page Object Model: tell about </w:t>
      </w:r>
      <w:proofErr w:type="spellStart"/>
      <w:r>
        <w:t>PageClasses</w:t>
      </w:r>
      <w:proofErr w:type="spellEnd"/>
      <w:r>
        <w:t>, Elements/Actions/</w:t>
      </w:r>
      <w:proofErr w:type="spellStart"/>
      <w:r>
        <w:t>PageFactory</w:t>
      </w:r>
      <w:proofErr w:type="spellEnd"/>
      <w:r>
        <w:t xml:space="preserve"> in </w:t>
      </w:r>
      <w:proofErr w:type="spellStart"/>
      <w:r>
        <w:t>PageClasses</w:t>
      </w:r>
      <w:proofErr w:type="spellEnd"/>
      <w:r>
        <w:t xml:space="preserve">, Object Repository is separated from Test verification, Readable/Maintainable/Reusable, </w:t>
      </w:r>
    </w:p>
    <w:p w:rsidR="0035272F" w:rsidRDefault="0035272F" w:rsidP="0035272F">
      <w:pPr>
        <w:pStyle w:val="ListParagraph"/>
        <w:numPr>
          <w:ilvl w:val="0"/>
          <w:numId w:val="27"/>
        </w:numPr>
        <w:spacing w:after="200" w:line="276" w:lineRule="auto"/>
      </w:pPr>
      <w:r>
        <w:t>Why this framework you choose</w:t>
      </w:r>
    </w:p>
    <w:p w:rsidR="0035272F" w:rsidRDefault="0035272F" w:rsidP="0035272F">
      <w:pPr>
        <w:pStyle w:val="ListParagraph"/>
        <w:numPr>
          <w:ilvl w:val="0"/>
          <w:numId w:val="27"/>
        </w:numPr>
        <w:spacing w:after="200" w:line="276" w:lineRule="auto"/>
      </w:pPr>
      <w:r>
        <w:t xml:space="preserve">What are the challenges you faced during framework building </w:t>
      </w:r>
    </w:p>
    <w:p w:rsidR="0035272F" w:rsidRDefault="0035272F" w:rsidP="0035272F">
      <w:pPr>
        <w:pStyle w:val="ListParagraph"/>
        <w:numPr>
          <w:ilvl w:val="1"/>
          <w:numId w:val="27"/>
        </w:numPr>
        <w:spacing w:after="200" w:line="276" w:lineRule="auto"/>
      </w:pPr>
      <w:r>
        <w:t>Timing issue (used explicit wait)</w:t>
      </w:r>
    </w:p>
    <w:p w:rsidR="0035272F" w:rsidRDefault="0035272F" w:rsidP="0035272F">
      <w:pPr>
        <w:pStyle w:val="ListParagraph"/>
        <w:numPr>
          <w:ilvl w:val="1"/>
          <w:numId w:val="27"/>
        </w:numPr>
        <w:spacing w:after="200" w:line="276" w:lineRule="auto"/>
      </w:pPr>
      <w:r>
        <w:lastRenderedPageBreak/>
        <w:t>DOM structure/locators (tell some example and how it resolved) like duplicate elements i.e. Sort option is in header also in footer of the grid, Save button is in header and in footer also. Using difference axis relation like parent/ancestor/sibling I resolved it.</w:t>
      </w:r>
    </w:p>
    <w:p w:rsidR="0035272F" w:rsidRDefault="0035272F" w:rsidP="0035272F">
      <w:pPr>
        <w:pStyle w:val="ListParagraph"/>
        <w:numPr>
          <w:ilvl w:val="1"/>
          <w:numId w:val="27"/>
        </w:numPr>
        <w:spacing w:after="200" w:line="276" w:lineRule="auto"/>
      </w:pPr>
      <w:r>
        <w:t xml:space="preserve">Dynamically changing elements i.e. New </w:t>
      </w:r>
      <w:proofErr w:type="spellStart"/>
      <w:r>
        <w:t>ClientName</w:t>
      </w:r>
      <w:proofErr w:type="spellEnd"/>
      <w:r>
        <w:t xml:space="preserve"> and </w:t>
      </w:r>
      <w:proofErr w:type="spellStart"/>
      <w:r>
        <w:t>ProjectName</w:t>
      </w:r>
      <w:proofErr w:type="spellEnd"/>
      <w:r>
        <w:t xml:space="preserve"> text box field while on new Client/Project page. Resolved it using starting part and ending part of the name of the fieldname as </w:t>
      </w:r>
    </w:p>
    <w:p w:rsidR="0035272F" w:rsidRPr="00527A44" w:rsidRDefault="0035272F" w:rsidP="0035272F">
      <w:pPr>
        <w:pStyle w:val="ListParagraph"/>
        <w:numPr>
          <w:ilvl w:val="1"/>
          <w:numId w:val="27"/>
        </w:numPr>
        <w:autoSpaceDE w:val="0"/>
        <w:autoSpaceDN w:val="0"/>
        <w:adjustRightInd w:val="0"/>
        <w:rPr>
          <w:rFonts w:ascii="Consolas" w:hAnsi="Consolas" w:cs="Consolas"/>
          <w:sz w:val="20"/>
          <w:szCs w:val="20"/>
        </w:rPr>
      </w:pPr>
      <w:r w:rsidRPr="00527A44">
        <w:rPr>
          <w:rFonts w:ascii="Consolas" w:hAnsi="Consolas" w:cs="Consolas"/>
          <w:color w:val="646464"/>
          <w:sz w:val="20"/>
          <w:szCs w:val="20"/>
        </w:rPr>
        <w:t>@</w:t>
      </w:r>
      <w:proofErr w:type="spellStart"/>
      <w:r w:rsidRPr="00527A44">
        <w:rPr>
          <w:rFonts w:ascii="Consolas" w:hAnsi="Consolas" w:cs="Consolas"/>
          <w:color w:val="646464"/>
          <w:sz w:val="20"/>
          <w:szCs w:val="20"/>
        </w:rPr>
        <w:t>FindBy</w:t>
      </w:r>
      <w:proofErr w:type="spellEnd"/>
      <w:r w:rsidRPr="00527A44">
        <w:rPr>
          <w:rFonts w:ascii="Consolas" w:hAnsi="Consolas" w:cs="Consolas"/>
          <w:color w:val="000000"/>
          <w:sz w:val="20"/>
          <w:szCs w:val="20"/>
        </w:rPr>
        <w:t>(</w:t>
      </w:r>
      <w:proofErr w:type="spellStart"/>
      <w:r w:rsidRPr="00527A44">
        <w:rPr>
          <w:rFonts w:ascii="Consolas" w:hAnsi="Consolas" w:cs="Consolas"/>
          <w:color w:val="000000"/>
          <w:sz w:val="20"/>
          <w:szCs w:val="20"/>
        </w:rPr>
        <w:t>xpath</w:t>
      </w:r>
      <w:proofErr w:type="spellEnd"/>
      <w:r w:rsidRPr="00527A44">
        <w:rPr>
          <w:rFonts w:ascii="Consolas" w:hAnsi="Consolas" w:cs="Consolas"/>
          <w:color w:val="000000"/>
          <w:sz w:val="20"/>
          <w:szCs w:val="20"/>
        </w:rPr>
        <w:t>=</w:t>
      </w:r>
      <w:r w:rsidRPr="00527A44">
        <w:rPr>
          <w:rFonts w:ascii="Consolas" w:hAnsi="Consolas" w:cs="Consolas"/>
          <w:color w:val="2A00FF"/>
          <w:sz w:val="20"/>
          <w:szCs w:val="20"/>
        </w:rPr>
        <w:t>"//input[contains(@name,'][qty]') and contains(@</w:t>
      </w:r>
      <w:proofErr w:type="spellStart"/>
      <w:r w:rsidRPr="00527A44">
        <w:rPr>
          <w:rFonts w:ascii="Consolas" w:hAnsi="Consolas" w:cs="Consolas"/>
          <w:color w:val="2A00FF"/>
          <w:sz w:val="20"/>
          <w:szCs w:val="20"/>
        </w:rPr>
        <w:t>name,'cart</w:t>
      </w:r>
      <w:proofErr w:type="spellEnd"/>
      <w:r w:rsidRPr="00527A44">
        <w:rPr>
          <w:rFonts w:ascii="Consolas" w:hAnsi="Consolas" w:cs="Consolas"/>
          <w:color w:val="2A00FF"/>
          <w:sz w:val="20"/>
          <w:szCs w:val="20"/>
        </w:rPr>
        <w:t>[')]"</w:t>
      </w:r>
      <w:r w:rsidRPr="00527A44">
        <w:rPr>
          <w:rFonts w:ascii="Consolas" w:hAnsi="Consolas" w:cs="Consolas"/>
          <w:color w:val="000000"/>
          <w:sz w:val="20"/>
          <w:szCs w:val="20"/>
        </w:rPr>
        <w:t>)</w:t>
      </w:r>
    </w:p>
    <w:p w:rsidR="0035272F" w:rsidRDefault="0035272F" w:rsidP="0035272F">
      <w:pPr>
        <w:pStyle w:val="ListParagraph"/>
        <w:ind w:firstLine="720"/>
        <w:rPr>
          <w:rFonts w:ascii="Consolas" w:hAnsi="Consolas" w:cs="Consolas"/>
          <w:color w:val="000000"/>
          <w:sz w:val="20"/>
          <w:szCs w:val="20"/>
        </w:rPr>
      </w:pP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QtyTextBox</w:t>
      </w:r>
      <w:proofErr w:type="spellEnd"/>
      <w:r>
        <w:rPr>
          <w:rFonts w:ascii="Consolas" w:hAnsi="Consolas" w:cs="Consolas"/>
          <w:color w:val="000000"/>
          <w:sz w:val="20"/>
          <w:szCs w:val="20"/>
        </w:rPr>
        <w:t>;</w:t>
      </w:r>
    </w:p>
    <w:p w:rsidR="0035272F" w:rsidRPr="00527A44" w:rsidRDefault="0035272F" w:rsidP="0035272F">
      <w:pPr>
        <w:pStyle w:val="ListParagraph"/>
        <w:numPr>
          <w:ilvl w:val="1"/>
          <w:numId w:val="27"/>
        </w:numPr>
        <w:spacing w:after="200" w:line="276" w:lineRule="auto"/>
      </w:pPr>
      <w:r w:rsidRPr="00791DC1">
        <w:t xml:space="preserve">To generate Extent Report in </w:t>
      </w:r>
      <w:proofErr w:type="spellStart"/>
      <w:r w:rsidRPr="00791DC1">
        <w:t>reqiored</w:t>
      </w:r>
      <w:proofErr w:type="spellEnd"/>
      <w:r w:rsidRPr="00791DC1">
        <w:t xml:space="preserve"> format. Frankly speaking, I took help from </w:t>
      </w:r>
      <w:proofErr w:type="spellStart"/>
      <w:r w:rsidRPr="00791DC1">
        <w:t>google</w:t>
      </w:r>
      <w:proofErr w:type="spellEnd"/>
      <w:r w:rsidRPr="00791DC1">
        <w:t xml:space="preserve"> to create extent report, but it was missing something </w:t>
      </w:r>
      <w:r>
        <w:t>like attaching screenshot of failed test cases. I took me little time to make the changes</w:t>
      </w:r>
    </w:p>
    <w:p w:rsidR="0035272F" w:rsidRDefault="0035272F" w:rsidP="0035272F">
      <w:pPr>
        <w:pStyle w:val="ListParagraph"/>
        <w:numPr>
          <w:ilvl w:val="0"/>
          <w:numId w:val="27"/>
        </w:numPr>
        <w:spacing w:after="200" w:line="276" w:lineRule="auto"/>
      </w:pPr>
    </w:p>
    <w:p w:rsidR="0035272F" w:rsidRDefault="0035272F" w:rsidP="0035272F">
      <w:pPr>
        <w:pStyle w:val="ListParagraph"/>
        <w:numPr>
          <w:ilvl w:val="0"/>
          <w:numId w:val="27"/>
        </w:numPr>
        <w:spacing w:after="200" w:line="276" w:lineRule="auto"/>
      </w:pPr>
      <w:r>
        <w:t>Which framework you used to execute test cases (</w:t>
      </w:r>
      <w:proofErr w:type="spellStart"/>
      <w:r>
        <w:t>Testng</w:t>
      </w:r>
      <w:proofErr w:type="spellEnd"/>
      <w:r>
        <w:t xml:space="preserve"> or </w:t>
      </w:r>
      <w:proofErr w:type="spellStart"/>
      <w:r>
        <w:t>junit</w:t>
      </w:r>
      <w:proofErr w:type="spellEnd"/>
      <w:r>
        <w:t>)</w:t>
      </w:r>
    </w:p>
    <w:p w:rsidR="0035272F" w:rsidRDefault="0035272F" w:rsidP="0035272F">
      <w:pPr>
        <w:pStyle w:val="ListParagraph"/>
      </w:pPr>
      <w:r>
        <w:t xml:space="preserve">Why </w:t>
      </w:r>
      <w:proofErr w:type="spellStart"/>
      <w:r>
        <w:t>TestNG</w:t>
      </w:r>
      <w:proofErr w:type="spellEnd"/>
      <w:r>
        <w:t xml:space="preserve">: easy to use/more annotations than </w:t>
      </w:r>
      <w:proofErr w:type="spellStart"/>
      <w:r>
        <w:t>jUnit</w:t>
      </w:r>
      <w:proofErr w:type="spellEnd"/>
      <w:r>
        <w:t xml:space="preserve"> like @</w:t>
      </w:r>
      <w:proofErr w:type="spellStart"/>
      <w:r>
        <w:t>BeforeSuite</w:t>
      </w:r>
      <w:proofErr w:type="spellEnd"/>
      <w:r>
        <w:t>/@</w:t>
      </w:r>
      <w:proofErr w:type="spellStart"/>
      <w:r>
        <w:t>AfterSuite</w:t>
      </w:r>
      <w:proofErr w:type="spellEnd"/>
      <w:r>
        <w:t>/@</w:t>
      </w:r>
      <w:proofErr w:type="spellStart"/>
      <w:r>
        <w:t>BeforeTest</w:t>
      </w:r>
      <w:proofErr w:type="spellEnd"/>
      <w:r>
        <w:t>/@</w:t>
      </w:r>
      <w:proofErr w:type="spellStart"/>
      <w:r>
        <w:t>AfterTest</w:t>
      </w:r>
      <w:proofErr w:type="spellEnd"/>
      <w:r>
        <w:t>, supports dependent methods, support parameters, flexible test configuration, it generates test reports, grouping of test cases, supports parallel execution</w:t>
      </w:r>
    </w:p>
    <w:p w:rsidR="0035272F" w:rsidRDefault="0035272F" w:rsidP="0035272F">
      <w:pPr>
        <w:pStyle w:val="ListParagraph"/>
      </w:pPr>
    </w:p>
    <w:p w:rsidR="0035272F" w:rsidRDefault="0035272F" w:rsidP="0035272F">
      <w:pPr>
        <w:pStyle w:val="ListParagraph"/>
        <w:numPr>
          <w:ilvl w:val="0"/>
          <w:numId w:val="27"/>
        </w:numPr>
        <w:spacing w:after="200" w:line="276" w:lineRule="auto"/>
      </w:pPr>
      <w:r>
        <w:t>Why do we declare some variables/methods static and non-static? Also, public and private?</w:t>
      </w:r>
    </w:p>
    <w:p w:rsidR="0035272F" w:rsidRDefault="0035272F" w:rsidP="0035272F">
      <w:pPr>
        <w:pStyle w:val="ListParagraph"/>
      </w:pPr>
      <w:r w:rsidRPr="00DB4012">
        <w:rPr>
          <w:u w:val="single"/>
        </w:rPr>
        <w:t>Static variables:</w:t>
      </w:r>
      <w:r>
        <w:t xml:space="preserve"> Static variables can be created at Class Level only. Static variables are Global variables and available to all methods/instance of the class. Static Variables can be accessed by Class Name. It can be accessed by static/non-static methods.</w:t>
      </w:r>
    </w:p>
    <w:p w:rsidR="0035272F" w:rsidRDefault="0035272F" w:rsidP="0035272F">
      <w:pPr>
        <w:pStyle w:val="ListParagraph"/>
      </w:pPr>
      <w:r w:rsidRPr="00DB4012">
        <w:rPr>
          <w:u w:val="single"/>
        </w:rPr>
        <w:t>Non-Static variables</w:t>
      </w:r>
      <w:r>
        <w:t>: Two types - Local variables and Instance variables. Local variables can be created inside the block /inside the method. Scope of these variables are within the block in which it gets declared. Instance variables are declared in a class; these are created when an object of a class is created and destroyed when the object gets destroyed. Instance variable can be accessed only by creating objects.</w:t>
      </w:r>
    </w:p>
    <w:p w:rsidR="0035272F" w:rsidRDefault="0035272F" w:rsidP="0035272F">
      <w:pPr>
        <w:pStyle w:val="ListParagraph"/>
      </w:pPr>
    </w:p>
    <w:p w:rsidR="0035272F" w:rsidRDefault="0035272F" w:rsidP="0035272F">
      <w:pPr>
        <w:pStyle w:val="ListParagraph"/>
      </w:pPr>
      <w:r w:rsidRPr="00DB4012">
        <w:rPr>
          <w:u w:val="single"/>
        </w:rPr>
        <w:t>Public variables</w:t>
      </w:r>
      <w:r>
        <w:t xml:space="preserve">: </w:t>
      </w:r>
      <w:r w:rsidRPr="00AB0CEF">
        <w:t xml:space="preserve">Public </w:t>
      </w:r>
      <w:proofErr w:type="gramStart"/>
      <w:r w:rsidRPr="00AB0CEF">
        <w:t>variables,</w:t>
      </w:r>
      <w:proofErr w:type="gramEnd"/>
      <w:r w:rsidRPr="00AB0CEF">
        <w:t xml:space="preserve"> are variables that are visible to all classes.</w:t>
      </w:r>
    </w:p>
    <w:p w:rsidR="0035272F" w:rsidRDefault="0035272F" w:rsidP="0035272F">
      <w:pPr>
        <w:pStyle w:val="ListParagraph"/>
      </w:pPr>
      <w:r w:rsidRPr="00DB4012">
        <w:rPr>
          <w:u w:val="single"/>
        </w:rPr>
        <w:t>Private variables:</w:t>
      </w:r>
      <w:r>
        <w:t xml:space="preserve"> </w:t>
      </w:r>
      <w:r w:rsidRPr="00AB0CEF">
        <w:t xml:space="preserve">Private </w:t>
      </w:r>
      <w:proofErr w:type="gramStart"/>
      <w:r w:rsidRPr="00AB0CEF">
        <w:t>variables,</w:t>
      </w:r>
      <w:proofErr w:type="gramEnd"/>
      <w:r w:rsidRPr="00AB0CEF">
        <w:t xml:space="preserve"> are variables that are visible only to the class to which they belong.</w:t>
      </w:r>
    </w:p>
    <w:p w:rsidR="0035272F" w:rsidRPr="00AB0CEF" w:rsidRDefault="0035272F" w:rsidP="0035272F">
      <w:pPr>
        <w:pStyle w:val="ListParagraph"/>
      </w:pPr>
      <w:r w:rsidRPr="00DB4012">
        <w:rPr>
          <w:u w:val="single"/>
        </w:rPr>
        <w:t>Protected variables</w:t>
      </w:r>
      <w:proofErr w:type="gramStart"/>
      <w:r>
        <w:t>:</w:t>
      </w:r>
      <w:r w:rsidRPr="00AB0CEF">
        <w:t>,</w:t>
      </w:r>
      <w:proofErr w:type="gramEnd"/>
      <w:r w:rsidRPr="00AB0CEF">
        <w:t xml:space="preserve"> are variables that are visible only to the class to which they belong, and any subclasses.</w:t>
      </w:r>
    </w:p>
    <w:p w:rsidR="0035272F" w:rsidRDefault="0035272F" w:rsidP="0035272F">
      <w:pPr>
        <w:pStyle w:val="ListParagraph"/>
      </w:pPr>
    </w:p>
    <w:p w:rsidR="0035272F" w:rsidRDefault="0035272F" w:rsidP="0035272F">
      <w:pPr>
        <w:pStyle w:val="ListParagraph"/>
      </w:pPr>
    </w:p>
    <w:p w:rsidR="0035272F" w:rsidRDefault="0035272F" w:rsidP="0035272F">
      <w:pPr>
        <w:pStyle w:val="ListParagraph"/>
        <w:numPr>
          <w:ilvl w:val="0"/>
          <w:numId w:val="27"/>
        </w:numPr>
        <w:spacing w:after="200" w:line="276" w:lineRule="auto"/>
      </w:pPr>
      <w:r>
        <w:t xml:space="preserve">How did you avoid Hard coding the things in your project? (used </w:t>
      </w:r>
      <w:proofErr w:type="spellStart"/>
      <w:r>
        <w:t>config.properties</w:t>
      </w:r>
      <w:proofErr w:type="spellEnd"/>
      <w:r>
        <w:t xml:space="preserve"> file)</w:t>
      </w:r>
    </w:p>
    <w:p w:rsidR="0035272F" w:rsidRDefault="0035272F" w:rsidP="0035272F">
      <w:pPr>
        <w:pStyle w:val="ListParagraph"/>
        <w:numPr>
          <w:ilvl w:val="0"/>
          <w:numId w:val="27"/>
        </w:numPr>
        <w:spacing w:after="200" w:line="276" w:lineRule="auto"/>
      </w:pPr>
      <w:r>
        <w:t>Which Source Code Management tool did you use?</w:t>
      </w:r>
    </w:p>
    <w:p w:rsidR="0035272F" w:rsidRDefault="0035272F" w:rsidP="0035272F">
      <w:pPr>
        <w:pStyle w:val="ListParagraph"/>
        <w:ind w:left="1440"/>
      </w:pPr>
      <w:proofErr w:type="spellStart"/>
      <w:r>
        <w:lastRenderedPageBreak/>
        <w:t>GitHub</w:t>
      </w:r>
      <w:proofErr w:type="spellEnd"/>
      <w:r>
        <w:t xml:space="preserve"> =&gt; how to check-in/check-out/branching/commit/conflict/conflict resolution/versioning/pull/push/merging code</w:t>
      </w:r>
    </w:p>
    <w:p w:rsidR="0035272F" w:rsidRDefault="0035272F" w:rsidP="0035272F">
      <w:pPr>
        <w:pStyle w:val="ListParagraph"/>
        <w:ind w:left="1440"/>
      </w:pPr>
    </w:p>
    <w:p w:rsidR="0035272F" w:rsidRDefault="0035272F" w:rsidP="0035272F">
      <w:pPr>
        <w:pStyle w:val="ListParagraph"/>
        <w:numPr>
          <w:ilvl w:val="0"/>
          <w:numId w:val="27"/>
        </w:numPr>
        <w:spacing w:after="200" w:line="276" w:lineRule="auto"/>
      </w:pPr>
      <w:r>
        <w:t xml:space="preserve"> How many members in your team</w:t>
      </w:r>
    </w:p>
    <w:p w:rsidR="0035272F" w:rsidRDefault="0035272F" w:rsidP="0035272F">
      <w:pPr>
        <w:pStyle w:val="ListParagraph"/>
      </w:pPr>
      <w:r>
        <w:tab/>
        <w:t>Tell total members including dev/managers/testers and also tell the follow agile/scrum methodology and we perform manual + automation</w:t>
      </w:r>
    </w:p>
    <w:p w:rsidR="0035272F" w:rsidRDefault="0035272F" w:rsidP="0035272F">
      <w:pPr>
        <w:pStyle w:val="ListParagraph"/>
        <w:numPr>
          <w:ilvl w:val="0"/>
          <w:numId w:val="27"/>
        </w:numPr>
        <w:spacing w:after="200" w:line="276" w:lineRule="auto"/>
      </w:pPr>
      <w:r>
        <w:t>How much time it take to complete test execution for your framework for all test cases</w:t>
      </w:r>
    </w:p>
    <w:p w:rsidR="0035272F" w:rsidRDefault="0035272F" w:rsidP="0035272F">
      <w:pPr>
        <w:pStyle w:val="ListParagraph"/>
        <w:numPr>
          <w:ilvl w:val="0"/>
          <w:numId w:val="27"/>
        </w:numPr>
        <w:spacing w:after="200" w:line="276" w:lineRule="auto"/>
      </w:pPr>
      <w:r>
        <w:t xml:space="preserve">How did you reduce the time of execution or what we can do to reduce execution time </w:t>
      </w:r>
    </w:p>
    <w:p w:rsidR="0035272F" w:rsidRDefault="0035272F" w:rsidP="0035272F">
      <w:pPr>
        <w:pStyle w:val="ListParagraph"/>
        <w:ind w:firstLine="720"/>
      </w:pPr>
      <w:r>
        <w:t>=&gt; ran test cases/classes parallel which are not dependent. Understand how parallel execution work for test cases/classes in testng.xml</w:t>
      </w:r>
    </w:p>
    <w:p w:rsidR="0035272F" w:rsidRDefault="0035272F" w:rsidP="0035272F">
      <w:pPr>
        <w:pStyle w:val="ListParagraph"/>
        <w:ind w:firstLine="720"/>
      </w:pPr>
    </w:p>
    <w:p w:rsidR="0035272F" w:rsidRDefault="0035272F" w:rsidP="0035272F">
      <w:pPr>
        <w:pStyle w:val="ListParagraph"/>
        <w:numPr>
          <w:ilvl w:val="0"/>
          <w:numId w:val="27"/>
        </w:numPr>
        <w:spacing w:after="200" w:line="276" w:lineRule="auto"/>
      </w:pPr>
      <w:r>
        <w:t xml:space="preserve">How to make sure that failure of test cases are not intermittent </w:t>
      </w:r>
    </w:p>
    <w:p w:rsidR="0035272F" w:rsidRDefault="0035272F" w:rsidP="0035272F">
      <w:pPr>
        <w:pStyle w:val="ListParagraph"/>
        <w:numPr>
          <w:ilvl w:val="0"/>
          <w:numId w:val="28"/>
        </w:numPr>
        <w:spacing w:after="200" w:line="276" w:lineRule="auto"/>
      </w:pPr>
      <w:r>
        <w:t xml:space="preserve">Used the concept of re-try in </w:t>
      </w:r>
      <w:proofErr w:type="spellStart"/>
      <w:r>
        <w:t>testng</w:t>
      </w:r>
      <w:proofErr w:type="spellEnd"/>
      <w:r>
        <w:t xml:space="preserve">. Understand how it works (running the failed test cases only using </w:t>
      </w:r>
      <w:proofErr w:type="spellStart"/>
      <w:r>
        <w:t>ReTryListener</w:t>
      </w:r>
      <w:proofErr w:type="spellEnd"/>
      <w:r>
        <w:t xml:space="preserve"> class).</w:t>
      </w:r>
    </w:p>
    <w:p w:rsidR="0035272F" w:rsidRDefault="0035272F" w:rsidP="0035272F">
      <w:pPr>
        <w:pStyle w:val="ListParagraph"/>
        <w:numPr>
          <w:ilvl w:val="0"/>
          <w:numId w:val="27"/>
        </w:numPr>
        <w:spacing w:after="200" w:line="276" w:lineRule="auto"/>
      </w:pPr>
      <w:r>
        <w:t xml:space="preserve">How do you debug failed test cases or </w:t>
      </w:r>
      <w:proofErr w:type="gramStart"/>
      <w:r>
        <w:t>failures ?</w:t>
      </w:r>
      <w:proofErr w:type="gramEnd"/>
      <w:r>
        <w:t xml:space="preserve"> </w:t>
      </w:r>
    </w:p>
    <w:p w:rsidR="0035272F" w:rsidRDefault="0035272F" w:rsidP="0035272F">
      <w:pPr>
        <w:pStyle w:val="ListParagraph"/>
        <w:numPr>
          <w:ilvl w:val="0"/>
          <w:numId w:val="28"/>
        </w:numPr>
        <w:spacing w:after="200" w:line="276" w:lineRule="auto"/>
      </w:pPr>
      <w:r>
        <w:t xml:space="preserve">Look at logs and screenshots and then check the feature manually and then code if any mistake </w:t>
      </w:r>
    </w:p>
    <w:p w:rsidR="0035272F" w:rsidRDefault="0035272F" w:rsidP="0035272F">
      <w:pPr>
        <w:pStyle w:val="ListParagraph"/>
        <w:numPr>
          <w:ilvl w:val="0"/>
          <w:numId w:val="28"/>
        </w:numPr>
        <w:spacing w:after="200" w:line="276" w:lineRule="auto"/>
      </w:pPr>
      <w:r>
        <w:t>Understand the concept of loggings and taking screenshot on failures</w:t>
      </w:r>
    </w:p>
    <w:p w:rsidR="0035272F" w:rsidRDefault="0035272F" w:rsidP="0035272F">
      <w:pPr>
        <w:pStyle w:val="ListParagraph"/>
        <w:numPr>
          <w:ilvl w:val="0"/>
          <w:numId w:val="27"/>
        </w:numPr>
        <w:spacing w:after="200" w:line="276" w:lineRule="auto"/>
      </w:pPr>
      <w:r>
        <w:t xml:space="preserve">How did you perform logging and taking screenshots on failures (using </w:t>
      </w:r>
      <w:proofErr w:type="spellStart"/>
      <w:r>
        <w:t>ITestListener</w:t>
      </w:r>
      <w:proofErr w:type="spellEnd"/>
      <w:r>
        <w:t>)</w:t>
      </w:r>
    </w:p>
    <w:p w:rsidR="0035272F" w:rsidRDefault="0035272F" w:rsidP="0035272F">
      <w:pPr>
        <w:pStyle w:val="ListParagraph"/>
        <w:numPr>
          <w:ilvl w:val="0"/>
          <w:numId w:val="27"/>
        </w:numPr>
        <w:spacing w:after="200" w:line="276" w:lineRule="auto"/>
      </w:pPr>
      <w:r>
        <w:t>Tell me any component in your framework that can be useful in future requirements also?</w:t>
      </w:r>
    </w:p>
    <w:p w:rsidR="0035272F" w:rsidRDefault="0035272F" w:rsidP="0035272F">
      <w:pPr>
        <w:pStyle w:val="ListParagraph"/>
        <w:numPr>
          <w:ilvl w:val="0"/>
          <w:numId w:val="27"/>
        </w:numPr>
        <w:spacing w:after="200" w:line="276" w:lineRule="auto"/>
      </w:pPr>
      <w:r>
        <w:t>How did you handle synchronization problem in your framework?</w:t>
      </w:r>
    </w:p>
    <w:p w:rsidR="0035272F" w:rsidRDefault="0035272F" w:rsidP="0035272F">
      <w:pPr>
        <w:pStyle w:val="ListParagraph"/>
      </w:pPr>
    </w:p>
    <w:p w:rsidR="0035272F" w:rsidRDefault="0035272F" w:rsidP="0035272F">
      <w:pPr>
        <w:pStyle w:val="ListParagraph"/>
      </w:pPr>
    </w:p>
    <w:p w:rsidR="005E4EBF" w:rsidRPr="003D1F85" w:rsidRDefault="001B7C99" w:rsidP="004C42BD">
      <w:pPr>
        <w:widowControl w:val="0"/>
        <w:autoSpaceDE w:val="0"/>
        <w:autoSpaceDN w:val="0"/>
        <w:adjustRightInd w:val="0"/>
        <w:outlineLvl w:val="0"/>
        <w:rPr>
          <w:rFonts w:asciiTheme="minorHAnsi" w:hAnsiTheme="minorHAnsi" w:cs="Helvetica"/>
          <w:color w:val="1A1A1A"/>
          <w:sz w:val="20"/>
          <w:szCs w:val="20"/>
        </w:rPr>
      </w:pPr>
      <w:hyperlink r:id="rId31" w:history="1"/>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303A45" w:rsidRDefault="00303A45" w:rsidP="00303A45">
      <w:r>
        <w:t>Q – Any common exceptions in selenium?</w:t>
      </w:r>
    </w:p>
    <w:p w:rsidR="00303A45" w:rsidRDefault="001B7C99" w:rsidP="00303A45">
      <w:hyperlink r:id="rId32" w:history="1">
        <w:r w:rsidR="00303A45">
          <w:rPr>
            <w:rStyle w:val="Hyperlink"/>
          </w:rPr>
          <w:t>https://www.softwaretestinghelp.com/exception-handling-framework-selenium-tutorial-19/</w:t>
        </w:r>
      </w:hyperlink>
    </w:p>
    <w:p w:rsidR="00303A45" w:rsidRDefault="00303A45" w:rsidP="00303A45">
      <w:proofErr w:type="spellStart"/>
      <w:r w:rsidRPr="00C5020A">
        <w:rPr>
          <w:b/>
        </w:rPr>
        <w:t>TimeoutException</w:t>
      </w:r>
      <w:proofErr w:type="spellEnd"/>
      <w:r w:rsidRPr="00C5020A">
        <w:t>: This exception is thrown when a command performing an operation does not complete in the stipulated time</w:t>
      </w:r>
    </w:p>
    <w:p w:rsidR="00303A45" w:rsidRPr="00C5020A" w:rsidRDefault="00303A45" w:rsidP="00303A45">
      <w:r>
        <w:t xml:space="preserve">When </w:t>
      </w:r>
      <w:proofErr w:type="gramStart"/>
      <w:r w:rsidRPr="00C5020A">
        <w:t>You</w:t>
      </w:r>
      <w:proofErr w:type="gramEnd"/>
      <w:r w:rsidRPr="00C5020A">
        <w:t xml:space="preserve"> have provided a certain time span to wait. So driver will wait for that time and then if driver is not able to find that element on the page, it will throw timeout exception.</w:t>
      </w:r>
    </w:p>
    <w:p w:rsidR="00303A45" w:rsidRPr="00C5020A" w:rsidRDefault="00303A45" w:rsidP="00303A45">
      <w:r w:rsidRPr="00C5020A">
        <w:rPr>
          <w:bCs/>
        </w:rPr>
        <w:t xml:space="preserve">Just remove specified wait </w:t>
      </w:r>
      <w:proofErr w:type="spellStart"/>
      <w:r w:rsidRPr="00C5020A">
        <w:rPr>
          <w:bCs/>
        </w:rPr>
        <w:t>timespan</w:t>
      </w:r>
      <w:proofErr w:type="spellEnd"/>
      <w:r w:rsidRPr="00C5020A">
        <w:t> to solve this problem</w:t>
      </w:r>
    </w:p>
    <w:p w:rsidR="00303A45" w:rsidRPr="00C5020A" w:rsidRDefault="00303A45" w:rsidP="00303A45"/>
    <w:p w:rsidR="00303A45" w:rsidRPr="00C5020A" w:rsidRDefault="00303A45" w:rsidP="00303A45">
      <w:proofErr w:type="spellStart"/>
      <w:r w:rsidRPr="00C5020A">
        <w:rPr>
          <w:b/>
        </w:rPr>
        <w:t>NoSuchElementException</w:t>
      </w:r>
      <w:proofErr w:type="spellEnd"/>
      <w:r w:rsidRPr="00C5020A">
        <w:t>: This exception is thrown when an element with given attributes is not found on the web page</w:t>
      </w:r>
    </w:p>
    <w:p w:rsidR="00303A45" w:rsidRPr="00C5020A" w:rsidRDefault="00303A45" w:rsidP="00303A45">
      <w:proofErr w:type="spellStart"/>
      <w:r w:rsidRPr="00C5020A">
        <w:rPr>
          <w:b/>
        </w:rPr>
        <w:t>ElementNotVisibleException</w:t>
      </w:r>
      <w:proofErr w:type="spellEnd"/>
      <w:r w:rsidRPr="00C5020A">
        <w:t>: This exception is thrown when the element is present in DOM (Document Object Model), but not visible on the web page</w:t>
      </w:r>
    </w:p>
    <w:p w:rsidR="00303A45" w:rsidRPr="00C5020A" w:rsidRDefault="00303A45" w:rsidP="00303A45">
      <w:proofErr w:type="spellStart"/>
      <w:r w:rsidRPr="00C5020A">
        <w:rPr>
          <w:b/>
        </w:rPr>
        <w:t>StaleElementException</w:t>
      </w:r>
      <w:proofErr w:type="spellEnd"/>
      <w:r w:rsidRPr="00C5020A">
        <w:t>: This exception is thrown when the element is either deleted or no longer attached to the DOM</w:t>
      </w:r>
    </w:p>
    <w:p w:rsidR="00303A45" w:rsidRDefault="00303A45" w:rsidP="00303A45">
      <w:r>
        <w:lastRenderedPageBreak/>
        <w:t>Q – What is Error and Exception?</w:t>
      </w:r>
    </w:p>
    <w:p w:rsidR="00303A45" w:rsidRDefault="00303A45" w:rsidP="00303A45">
      <w:r>
        <w:t xml:space="preserve">Error: When a scenario is fatal/deadly and program cannot recover or handle them then JVM throws an Error. Errors cannot be handled by Try/Catch block. Example – Assertion Error, </w:t>
      </w:r>
      <w:proofErr w:type="spellStart"/>
      <w:r>
        <w:t>OutOfMemory</w:t>
      </w:r>
      <w:proofErr w:type="spellEnd"/>
      <w:r>
        <w:t xml:space="preserve"> Error</w:t>
      </w:r>
    </w:p>
    <w:p w:rsidR="00303A45" w:rsidRDefault="00303A45" w:rsidP="00303A45">
      <w:r>
        <w:t xml:space="preserve">Exception: When a scenario or a problematic condition can be handled by program while compilation time or execution time. Exception gives more details like Type of Exception, Line number. It can be handled by Try/Catch block to get more details. Example – </w:t>
      </w:r>
      <w:proofErr w:type="spellStart"/>
      <w:r>
        <w:t>FileNotFoundException</w:t>
      </w:r>
      <w:proofErr w:type="spellEnd"/>
      <w:r>
        <w:t xml:space="preserve">, </w:t>
      </w:r>
      <w:proofErr w:type="spellStart"/>
      <w:r>
        <w:t>IOException</w:t>
      </w:r>
      <w:proofErr w:type="spellEnd"/>
      <w:r>
        <w:t xml:space="preserve">, </w:t>
      </w:r>
      <w:proofErr w:type="spellStart"/>
      <w:r>
        <w:t>ArrayIndexOutOfBoundException</w:t>
      </w:r>
      <w:proofErr w:type="spellEnd"/>
    </w:p>
    <w:p w:rsidR="00303A45" w:rsidRDefault="00303A45" w:rsidP="00303A45"/>
    <w:p w:rsidR="00303A45" w:rsidRDefault="00303A45" w:rsidP="00303A45"/>
    <w:p w:rsidR="00303A45" w:rsidRDefault="00303A45" w:rsidP="00303A45">
      <w:pPr>
        <w:rPr>
          <w:rFonts w:ascii="Verdana" w:hAnsi="Verdana"/>
          <w:color w:val="303030"/>
          <w:sz w:val="21"/>
          <w:szCs w:val="21"/>
        </w:rPr>
      </w:pPr>
      <w:proofErr w:type="spellStart"/>
      <w:r>
        <w:rPr>
          <w:rFonts w:ascii="Verdana" w:hAnsi="Verdana"/>
          <w:color w:val="303030"/>
          <w:sz w:val="21"/>
          <w:szCs w:val="21"/>
        </w:rPr>
        <w:t>EventFiringWebDriver</w:t>
      </w:r>
      <w:proofErr w:type="spellEnd"/>
      <w:r>
        <w:rPr>
          <w:rFonts w:ascii="Verdana" w:hAnsi="Verdana"/>
          <w:color w:val="303030"/>
          <w:sz w:val="21"/>
          <w:szCs w:val="21"/>
        </w:rPr>
        <w:t xml:space="preserve"> – for logging purpose</w:t>
      </w:r>
    </w:p>
    <w:p w:rsidR="00303A45" w:rsidRDefault="00303A45" w:rsidP="00303A45">
      <w:pPr>
        <w:rPr>
          <w:rFonts w:ascii="Verdana" w:hAnsi="Verdana"/>
          <w:color w:val="303030"/>
          <w:sz w:val="21"/>
          <w:szCs w:val="21"/>
        </w:rPr>
      </w:pPr>
      <w:proofErr w:type="spellStart"/>
      <w:r>
        <w:rPr>
          <w:rFonts w:ascii="Verdana" w:hAnsi="Verdana"/>
          <w:color w:val="303030"/>
          <w:sz w:val="21"/>
          <w:szCs w:val="21"/>
        </w:rPr>
        <w:t>TestListenerAdapter</w:t>
      </w:r>
      <w:proofErr w:type="spellEnd"/>
      <w:r>
        <w:rPr>
          <w:rFonts w:ascii="Verdana" w:hAnsi="Verdana"/>
          <w:color w:val="303030"/>
          <w:sz w:val="21"/>
          <w:szCs w:val="21"/>
        </w:rPr>
        <w:t xml:space="preserve"> – to take screenshots</w:t>
      </w:r>
    </w:p>
    <w:p w:rsidR="00303A45" w:rsidRDefault="00303A45" w:rsidP="00303A45">
      <w:pPr>
        <w:rPr>
          <w:rFonts w:ascii="Verdana" w:hAnsi="Verdana"/>
          <w:color w:val="303030"/>
          <w:sz w:val="21"/>
          <w:szCs w:val="21"/>
        </w:rPr>
      </w:pPr>
    </w:p>
    <w:p w:rsidR="00303A45" w:rsidRDefault="00303A45" w:rsidP="00303A45"/>
    <w:p w:rsidR="00002DFC" w:rsidRPr="00777FAE" w:rsidRDefault="00002DFC" w:rsidP="00002DFC">
      <w:pPr>
        <w:rPr>
          <w:rFonts w:asciiTheme="minorHAnsi" w:hAnsiTheme="minorHAnsi" w:cstheme="minorHAnsi"/>
          <w:sz w:val="22"/>
          <w:szCs w:val="22"/>
        </w:rPr>
      </w:pPr>
      <w:r w:rsidRPr="00777FAE">
        <w:rPr>
          <w:rFonts w:asciiTheme="minorHAnsi" w:hAnsiTheme="minorHAnsi" w:cstheme="minorHAnsi"/>
          <w:sz w:val="22"/>
          <w:szCs w:val="22"/>
        </w:rPr>
        <w:t>Q - Challenges faced using selenium automation testing, and how to solve them:</w:t>
      </w:r>
    </w:p>
    <w:p w:rsidR="00002DFC" w:rsidRPr="00777FAE" w:rsidRDefault="00002DFC" w:rsidP="00002DFC">
      <w:pPr>
        <w:pStyle w:val="ListParagraph"/>
        <w:rPr>
          <w:sz w:val="22"/>
          <w:szCs w:val="22"/>
        </w:rPr>
      </w:pPr>
      <w:r w:rsidRPr="00777FAE">
        <w:rPr>
          <w:sz w:val="22"/>
          <w:szCs w:val="22"/>
        </w:rPr>
        <w:t xml:space="preserve">1. Image or text overlapping issue </w:t>
      </w:r>
    </w:p>
    <w:p w:rsidR="00002DFC" w:rsidRPr="00777FAE" w:rsidRDefault="00002DFC" w:rsidP="00002DFC">
      <w:pPr>
        <w:pStyle w:val="ListParagraph"/>
        <w:rPr>
          <w:sz w:val="22"/>
          <w:szCs w:val="22"/>
        </w:rPr>
      </w:pPr>
      <w:r w:rsidRPr="00777FAE">
        <w:rPr>
          <w:sz w:val="22"/>
          <w:szCs w:val="22"/>
        </w:rPr>
        <w:t xml:space="preserve">2. No facility to deal with </w:t>
      </w:r>
      <w:proofErr w:type="spellStart"/>
      <w:r w:rsidRPr="00777FAE">
        <w:rPr>
          <w:sz w:val="22"/>
          <w:szCs w:val="22"/>
        </w:rPr>
        <w:t>Captcha</w:t>
      </w:r>
      <w:proofErr w:type="spellEnd"/>
      <w:r w:rsidRPr="00777FAE">
        <w:rPr>
          <w:sz w:val="22"/>
          <w:szCs w:val="22"/>
        </w:rPr>
        <w:t>, Bar Code</w:t>
      </w:r>
    </w:p>
    <w:p w:rsidR="00002DFC" w:rsidRPr="00777FAE" w:rsidRDefault="00002DFC" w:rsidP="00002DFC">
      <w:pPr>
        <w:pStyle w:val="ListParagraph"/>
        <w:rPr>
          <w:sz w:val="22"/>
          <w:szCs w:val="22"/>
        </w:rPr>
      </w:pPr>
      <w:r w:rsidRPr="00777FAE">
        <w:rPr>
          <w:sz w:val="22"/>
          <w:szCs w:val="22"/>
        </w:rPr>
        <w:t xml:space="preserve"> 3. Doesn’t support any non web based (Like Win 32, Java Applet, Java Swing, .Net Client Server etc) applications </w:t>
      </w:r>
    </w:p>
    <w:p w:rsidR="00002DFC" w:rsidRPr="00777FAE" w:rsidRDefault="00002DFC" w:rsidP="00002DFC">
      <w:pPr>
        <w:pStyle w:val="ListParagraph"/>
        <w:rPr>
          <w:sz w:val="22"/>
          <w:szCs w:val="22"/>
        </w:rPr>
      </w:pPr>
      <w:r w:rsidRPr="00777FAE">
        <w:rPr>
          <w:sz w:val="22"/>
          <w:szCs w:val="22"/>
        </w:rPr>
        <w:t xml:space="preserve">4. When you compare selenium with QTP, Silk Test, Test Partner and RFT, there are many challenges in terms of maintainability of the test cases </w:t>
      </w:r>
    </w:p>
    <w:p w:rsidR="00002DFC" w:rsidRPr="00777FAE" w:rsidRDefault="00002DFC" w:rsidP="00002DFC">
      <w:pPr>
        <w:pStyle w:val="ListParagraph"/>
        <w:rPr>
          <w:sz w:val="22"/>
          <w:szCs w:val="22"/>
        </w:rPr>
      </w:pPr>
      <w:r w:rsidRPr="00777FAE">
        <w:rPr>
          <w:sz w:val="22"/>
          <w:szCs w:val="22"/>
        </w:rPr>
        <w:t xml:space="preserve">5. Since Selenium is a freeware tool, there is no direct support if one is in trouble with the support of applications </w:t>
      </w:r>
    </w:p>
    <w:p w:rsidR="00002DFC" w:rsidRPr="00777FAE" w:rsidRDefault="00002DFC" w:rsidP="00002DFC">
      <w:pPr>
        <w:pStyle w:val="ListParagraph"/>
        <w:rPr>
          <w:sz w:val="22"/>
          <w:szCs w:val="22"/>
        </w:rPr>
      </w:pPr>
      <w:r w:rsidRPr="00777FAE">
        <w:rPr>
          <w:sz w:val="22"/>
          <w:szCs w:val="22"/>
        </w:rPr>
        <w:t xml:space="preserve">6. Bitmap comparison is not supported by Selenium </w:t>
      </w:r>
    </w:p>
    <w:p w:rsidR="00002DFC" w:rsidRPr="00777FAE" w:rsidRDefault="00002DFC" w:rsidP="00002DFC">
      <w:pPr>
        <w:pStyle w:val="ListParagraph"/>
        <w:rPr>
          <w:sz w:val="22"/>
          <w:szCs w:val="22"/>
        </w:rPr>
      </w:pPr>
      <w:r w:rsidRPr="00777FAE">
        <w:rPr>
          <w:sz w:val="22"/>
          <w:szCs w:val="22"/>
        </w:rPr>
        <w:t xml:space="preserve">7. Any reporting related capabilities, you need to depend on third party tools </w:t>
      </w:r>
    </w:p>
    <w:p w:rsidR="00002DFC" w:rsidRPr="00777FAE" w:rsidRDefault="00002DFC" w:rsidP="00002DFC">
      <w:pPr>
        <w:pStyle w:val="ListParagraph"/>
        <w:rPr>
          <w:sz w:val="22"/>
          <w:szCs w:val="22"/>
        </w:rPr>
      </w:pPr>
      <w:r w:rsidRPr="00777FAE">
        <w:rPr>
          <w:sz w:val="22"/>
          <w:szCs w:val="22"/>
        </w:rPr>
        <w:t xml:space="preserve">8. You need to learn any one of the native language like (.Net, Java, Perl, Python, PHP, Ruby) to work efficiently </w:t>
      </w:r>
    </w:p>
    <w:p w:rsidR="00002DFC" w:rsidRPr="00777FAE" w:rsidRDefault="00002DFC" w:rsidP="00002DFC">
      <w:pPr>
        <w:pStyle w:val="ListParagraph"/>
        <w:rPr>
          <w:sz w:val="22"/>
          <w:szCs w:val="22"/>
        </w:rPr>
      </w:pPr>
      <w:r w:rsidRPr="00777FAE">
        <w:rPr>
          <w:sz w:val="22"/>
          <w:szCs w:val="22"/>
        </w:rPr>
        <w:t xml:space="preserve">9. Difficult to identify dynamic objects </w:t>
      </w:r>
    </w:p>
    <w:p w:rsidR="00002DFC" w:rsidRPr="00777FAE" w:rsidRDefault="00002DFC" w:rsidP="00002DFC">
      <w:pPr>
        <w:pStyle w:val="ListParagraph"/>
        <w:rPr>
          <w:sz w:val="22"/>
          <w:szCs w:val="22"/>
        </w:rPr>
      </w:pPr>
      <w:r w:rsidRPr="00777FAE">
        <w:rPr>
          <w:sz w:val="22"/>
          <w:szCs w:val="22"/>
        </w:rPr>
        <w:t xml:space="preserve">10. Working with frames </w:t>
      </w:r>
    </w:p>
    <w:p w:rsidR="00002DFC" w:rsidRPr="00777FAE" w:rsidRDefault="00002DFC" w:rsidP="00002DFC">
      <w:pPr>
        <w:pStyle w:val="ListParagraph"/>
        <w:rPr>
          <w:sz w:val="22"/>
          <w:szCs w:val="22"/>
        </w:rPr>
      </w:pPr>
      <w:r w:rsidRPr="00777FAE">
        <w:rPr>
          <w:sz w:val="22"/>
          <w:szCs w:val="22"/>
        </w:rPr>
        <w:t xml:space="preserve">11. Selenium test playback is slow (IDE) </w:t>
      </w:r>
    </w:p>
    <w:p w:rsidR="00002DFC" w:rsidRPr="00777FAE" w:rsidRDefault="00002DFC" w:rsidP="00002DFC">
      <w:pPr>
        <w:pStyle w:val="ListParagraph"/>
        <w:rPr>
          <w:sz w:val="22"/>
          <w:szCs w:val="22"/>
        </w:rPr>
      </w:pPr>
      <w:r w:rsidRPr="00777FAE">
        <w:rPr>
          <w:sz w:val="22"/>
          <w:szCs w:val="22"/>
        </w:rPr>
        <w:t xml:space="preserve">12. JavaScript sandbox, Flash, Applets, </w:t>
      </w:r>
      <w:proofErr w:type="spellStart"/>
      <w:r w:rsidRPr="00777FAE">
        <w:rPr>
          <w:sz w:val="22"/>
          <w:szCs w:val="22"/>
        </w:rPr>
        <w:t>Silverlight</w:t>
      </w:r>
      <w:proofErr w:type="spellEnd"/>
      <w:r w:rsidRPr="00777FAE">
        <w:rPr>
          <w:sz w:val="22"/>
          <w:szCs w:val="22"/>
        </w:rPr>
        <w:t xml:space="preserve">, and HTML 5’s Canvas all present problems in Selenium </w:t>
      </w:r>
    </w:p>
    <w:p w:rsidR="00002DFC" w:rsidRPr="00777FAE" w:rsidRDefault="00002DFC" w:rsidP="00002DFC">
      <w:pPr>
        <w:pStyle w:val="ListParagraph"/>
        <w:rPr>
          <w:sz w:val="22"/>
          <w:szCs w:val="22"/>
        </w:rPr>
      </w:pPr>
      <w:r w:rsidRPr="00777FAE">
        <w:rPr>
          <w:sz w:val="22"/>
          <w:szCs w:val="22"/>
        </w:rPr>
        <w:t xml:space="preserve">13. Dealing with pop-up windows: Selenium can sometimes fail to record common </w:t>
      </w:r>
      <w:proofErr w:type="spellStart"/>
      <w:r w:rsidRPr="00777FAE">
        <w:rPr>
          <w:sz w:val="22"/>
          <w:szCs w:val="22"/>
        </w:rPr>
        <w:t>popups</w:t>
      </w:r>
      <w:proofErr w:type="spellEnd"/>
      <w:r w:rsidRPr="00777FAE">
        <w:rPr>
          <w:sz w:val="22"/>
          <w:szCs w:val="22"/>
        </w:rPr>
        <w:t xml:space="preserve"> in web apps. The Alert interface brings with it the following commands: void </w:t>
      </w:r>
      <w:proofErr w:type="gramStart"/>
      <w:r w:rsidRPr="00777FAE">
        <w:rPr>
          <w:sz w:val="22"/>
          <w:szCs w:val="22"/>
        </w:rPr>
        <w:t>dismiss(</w:t>
      </w:r>
      <w:proofErr w:type="gramEnd"/>
      <w:r w:rsidRPr="00777FAE">
        <w:rPr>
          <w:sz w:val="22"/>
          <w:szCs w:val="22"/>
        </w:rPr>
        <w:t xml:space="preserve">), void accept (), </w:t>
      </w:r>
      <w:proofErr w:type="spellStart"/>
      <w:r w:rsidRPr="00777FAE">
        <w:rPr>
          <w:sz w:val="22"/>
          <w:szCs w:val="22"/>
        </w:rPr>
        <w:t>getText</w:t>
      </w:r>
      <w:proofErr w:type="spellEnd"/>
      <w:r w:rsidRPr="00777FAE">
        <w:rPr>
          <w:sz w:val="22"/>
          <w:szCs w:val="22"/>
        </w:rPr>
        <w:t xml:space="preserve">(), void </w:t>
      </w:r>
      <w:proofErr w:type="spellStart"/>
      <w:r w:rsidRPr="00777FAE">
        <w:rPr>
          <w:sz w:val="22"/>
          <w:szCs w:val="22"/>
        </w:rPr>
        <w:t>sendKeys</w:t>
      </w:r>
      <w:proofErr w:type="spellEnd"/>
      <w:r w:rsidRPr="00777FAE">
        <w:rPr>
          <w:sz w:val="22"/>
          <w:szCs w:val="22"/>
        </w:rPr>
        <w:t xml:space="preserve">(String </w:t>
      </w:r>
      <w:proofErr w:type="spellStart"/>
      <w:r w:rsidRPr="00777FAE">
        <w:rPr>
          <w:sz w:val="22"/>
          <w:szCs w:val="22"/>
        </w:rPr>
        <w:t>stringToSend</w:t>
      </w:r>
      <w:proofErr w:type="spellEnd"/>
      <w:r w:rsidRPr="00777FAE">
        <w:rPr>
          <w:sz w:val="22"/>
          <w:szCs w:val="22"/>
        </w:rPr>
        <w:t xml:space="preserve">). The first two basically click on the “cancel” and “OK” buttons respectively on a popup window. </w:t>
      </w:r>
    </w:p>
    <w:p w:rsidR="00002DFC" w:rsidRPr="00777FAE" w:rsidRDefault="00002DFC" w:rsidP="00002DFC">
      <w:pPr>
        <w:pStyle w:val="ListParagraph"/>
        <w:rPr>
          <w:sz w:val="22"/>
          <w:szCs w:val="22"/>
        </w:rPr>
      </w:pPr>
      <w:r w:rsidRPr="00777FAE">
        <w:rPr>
          <w:sz w:val="22"/>
          <w:szCs w:val="22"/>
        </w:rPr>
        <w:t xml:space="preserve">14. Timeout resulting from synchronization problems: One should ideally use </w:t>
      </w:r>
      <w:proofErr w:type="spellStart"/>
      <w:proofErr w:type="gramStart"/>
      <w:r w:rsidRPr="00777FAE">
        <w:rPr>
          <w:sz w:val="22"/>
          <w:szCs w:val="22"/>
        </w:rPr>
        <w:t>selenium.IsElementPresent</w:t>
      </w:r>
      <w:proofErr w:type="spellEnd"/>
      <w:r w:rsidRPr="00777FAE">
        <w:rPr>
          <w:sz w:val="22"/>
          <w:szCs w:val="22"/>
        </w:rPr>
        <w:t>(</w:t>
      </w:r>
      <w:proofErr w:type="gramEnd"/>
      <w:r w:rsidRPr="00777FAE">
        <w:rPr>
          <w:sz w:val="22"/>
          <w:szCs w:val="22"/>
        </w:rPr>
        <w:t xml:space="preserve">locator) to verify that the object is in a loop with </w:t>
      </w:r>
      <w:proofErr w:type="spellStart"/>
      <w:r w:rsidRPr="00777FAE">
        <w:rPr>
          <w:sz w:val="22"/>
          <w:szCs w:val="22"/>
        </w:rPr>
        <w:t>Thread.Sleep</w:t>
      </w:r>
      <w:proofErr w:type="spellEnd"/>
      <w:r w:rsidRPr="00777FAE">
        <w:rPr>
          <w:sz w:val="22"/>
          <w:szCs w:val="22"/>
        </w:rPr>
        <w:t xml:space="preserve"> </w:t>
      </w:r>
    </w:p>
    <w:p w:rsidR="00002DFC" w:rsidRPr="00777FAE" w:rsidRDefault="00002DFC" w:rsidP="00002DFC">
      <w:pPr>
        <w:pStyle w:val="ListParagraph"/>
        <w:rPr>
          <w:sz w:val="22"/>
          <w:szCs w:val="22"/>
        </w:rPr>
      </w:pPr>
      <w:r w:rsidRPr="00777FAE">
        <w:rPr>
          <w:sz w:val="22"/>
          <w:szCs w:val="22"/>
        </w:rPr>
        <w:t xml:space="preserve">15. Testing Flash apps: To automate flash apps with Selenium, one can use Flex </w:t>
      </w:r>
      <w:proofErr w:type="spellStart"/>
      <w:r w:rsidRPr="00777FAE">
        <w:rPr>
          <w:sz w:val="22"/>
          <w:szCs w:val="22"/>
        </w:rPr>
        <w:t>Monkium</w:t>
      </w:r>
      <w:proofErr w:type="spellEnd"/>
      <w:r w:rsidRPr="00777FAE">
        <w:rPr>
          <w:sz w:val="22"/>
          <w:szCs w:val="22"/>
        </w:rPr>
        <w:t xml:space="preserve">. The application source code must be compiled with the </w:t>
      </w:r>
      <w:proofErr w:type="spellStart"/>
      <w:r w:rsidRPr="00777FAE">
        <w:rPr>
          <w:sz w:val="22"/>
          <w:szCs w:val="22"/>
        </w:rPr>
        <w:t>swc</w:t>
      </w:r>
      <w:proofErr w:type="spellEnd"/>
      <w:r w:rsidRPr="00777FAE">
        <w:rPr>
          <w:sz w:val="22"/>
          <w:szCs w:val="22"/>
        </w:rPr>
        <w:t xml:space="preserve"> files generated by Flex </w:t>
      </w:r>
      <w:proofErr w:type="spellStart"/>
      <w:r w:rsidRPr="00777FAE">
        <w:rPr>
          <w:sz w:val="22"/>
          <w:szCs w:val="22"/>
        </w:rPr>
        <w:t>Monkium</w:t>
      </w:r>
      <w:proofErr w:type="spellEnd"/>
      <w:r w:rsidRPr="00777FAE">
        <w:rPr>
          <w:sz w:val="22"/>
          <w:szCs w:val="22"/>
        </w:rPr>
        <w:t xml:space="preserve">. Then the app and the Selenium IDE are connected, and the tests can be recorded with IDE. </w:t>
      </w:r>
    </w:p>
    <w:p w:rsidR="00002DFC" w:rsidRPr="00777FAE" w:rsidRDefault="00002DFC" w:rsidP="00002DFC">
      <w:pPr>
        <w:pStyle w:val="ListParagraph"/>
        <w:rPr>
          <w:sz w:val="22"/>
          <w:szCs w:val="22"/>
        </w:rPr>
      </w:pPr>
      <w:r w:rsidRPr="00777FAE">
        <w:rPr>
          <w:sz w:val="22"/>
          <w:szCs w:val="22"/>
        </w:rPr>
        <w:t xml:space="preserve">16. Unexpected error launching Internet Explorer. Browser zoom level should be set to 100% by default for the IE browser to overcome this error </w:t>
      </w:r>
    </w:p>
    <w:p w:rsidR="00002DFC" w:rsidRPr="00777FAE" w:rsidRDefault="00002DFC" w:rsidP="00002DFC">
      <w:pPr>
        <w:pStyle w:val="ListParagraph"/>
        <w:rPr>
          <w:sz w:val="22"/>
          <w:szCs w:val="22"/>
        </w:rPr>
      </w:pPr>
      <w:r w:rsidRPr="00777FAE">
        <w:rPr>
          <w:sz w:val="22"/>
          <w:szCs w:val="22"/>
        </w:rPr>
        <w:t xml:space="preserve">17. Protected Mode must be set to the same </w:t>
      </w:r>
      <w:proofErr w:type="spellStart"/>
      <w:r w:rsidRPr="00777FAE">
        <w:rPr>
          <w:sz w:val="22"/>
          <w:szCs w:val="22"/>
        </w:rPr>
        <w:t>valueerror</w:t>
      </w:r>
      <w:proofErr w:type="spellEnd"/>
      <w:r w:rsidRPr="00777FAE">
        <w:rPr>
          <w:sz w:val="22"/>
          <w:szCs w:val="22"/>
        </w:rPr>
        <w:t xml:space="preserve"> occurs when trying to run Selenium </w:t>
      </w:r>
      <w:proofErr w:type="spellStart"/>
      <w:r w:rsidRPr="00777FAE">
        <w:rPr>
          <w:sz w:val="22"/>
          <w:szCs w:val="22"/>
        </w:rPr>
        <w:t>WebDriver</w:t>
      </w:r>
      <w:proofErr w:type="spellEnd"/>
      <w:r w:rsidRPr="00777FAE">
        <w:rPr>
          <w:sz w:val="22"/>
          <w:szCs w:val="22"/>
        </w:rPr>
        <w:t xml:space="preserve"> on a fresh Windows machine. This issue can be fixed by using capabilities when launching IE </w:t>
      </w:r>
    </w:p>
    <w:p w:rsidR="00002DFC" w:rsidRPr="00777FAE" w:rsidRDefault="00002DFC" w:rsidP="00002DFC">
      <w:pPr>
        <w:pStyle w:val="ListParagraph"/>
        <w:rPr>
          <w:sz w:val="22"/>
          <w:szCs w:val="22"/>
        </w:rPr>
      </w:pPr>
      <w:r w:rsidRPr="00777FAE">
        <w:rPr>
          <w:sz w:val="22"/>
          <w:szCs w:val="22"/>
        </w:rPr>
        <w:t xml:space="preserve">18. Cross Browser Testing Issues </w:t>
      </w:r>
    </w:p>
    <w:p w:rsidR="00002DFC" w:rsidRPr="00777FAE" w:rsidRDefault="00002DFC" w:rsidP="00002DFC">
      <w:pPr>
        <w:pStyle w:val="ListParagraph"/>
        <w:rPr>
          <w:sz w:val="22"/>
          <w:szCs w:val="22"/>
        </w:rPr>
      </w:pPr>
      <w:r w:rsidRPr="00777FAE">
        <w:rPr>
          <w:sz w:val="22"/>
          <w:szCs w:val="22"/>
        </w:rPr>
        <w:t>19. Ajax Components</w:t>
      </w:r>
    </w:p>
    <w:p w:rsidR="00303A45" w:rsidRDefault="00303A45" w:rsidP="00303A45"/>
    <w:p w:rsidR="003F70B3" w:rsidRPr="003D1F85" w:rsidRDefault="003F70B3" w:rsidP="005E4EBF">
      <w:pPr>
        <w:rPr>
          <w:rFonts w:asciiTheme="minorHAnsi" w:hAnsiTheme="minorHAnsi"/>
          <w:sz w:val="20"/>
          <w:szCs w:val="20"/>
        </w:rPr>
      </w:pPr>
    </w:p>
    <w:sectPr w:rsidR="003F70B3" w:rsidRPr="003D1F85" w:rsidSect="00D3645D">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Monaco">
    <w:altName w:val="Courier New"/>
    <w:charset w:val="00"/>
    <w:family w:val="swiss"/>
    <w:pitch w:val="fixed"/>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1A7707BF"/>
    <w:multiLevelType w:val="hybridMultilevel"/>
    <w:tmpl w:val="D5AA8992"/>
    <w:lvl w:ilvl="0" w:tplc="94C016B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F9434D2"/>
    <w:multiLevelType w:val="multilevel"/>
    <w:tmpl w:val="2B42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A36465"/>
    <w:multiLevelType w:val="hybridMultilevel"/>
    <w:tmpl w:val="99889EC0"/>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33EC205A"/>
    <w:multiLevelType w:val="hybridMultilevel"/>
    <w:tmpl w:val="9D54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49137F"/>
    <w:multiLevelType w:val="hybridMultilevel"/>
    <w:tmpl w:val="3D507DD4"/>
    <w:lvl w:ilvl="0" w:tplc="AF8E72C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850175"/>
    <w:multiLevelType w:val="multilevel"/>
    <w:tmpl w:val="020E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59447F4"/>
    <w:multiLevelType w:val="multilevel"/>
    <w:tmpl w:val="2BFC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AC7244"/>
    <w:multiLevelType w:val="hybridMultilevel"/>
    <w:tmpl w:val="0548D9AA"/>
    <w:lvl w:ilvl="0" w:tplc="7DF803AA">
      <w:start w:val="2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9D123E6"/>
    <w:multiLevelType w:val="multilevel"/>
    <w:tmpl w:val="CA1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F1444E"/>
    <w:multiLevelType w:val="hybridMultilevel"/>
    <w:tmpl w:val="BF62CB6E"/>
    <w:lvl w:ilvl="0" w:tplc="DE587A8C">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F151A65"/>
    <w:multiLevelType w:val="hybridMultilevel"/>
    <w:tmpl w:val="B0729D5C"/>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8"/>
  </w:num>
  <w:num w:numId="20">
    <w:abstractNumId w:val="20"/>
  </w:num>
  <w:num w:numId="21">
    <w:abstractNumId w:val="25"/>
  </w:num>
  <w:num w:numId="22">
    <w:abstractNumId w:val="19"/>
  </w:num>
  <w:num w:numId="23">
    <w:abstractNumId w:val="21"/>
  </w:num>
  <w:num w:numId="24">
    <w:abstractNumId w:val="24"/>
  </w:num>
  <w:num w:numId="25">
    <w:abstractNumId w:val="26"/>
  </w:num>
  <w:num w:numId="26">
    <w:abstractNumId w:val="23"/>
  </w:num>
  <w:num w:numId="27">
    <w:abstractNumId w:val="22"/>
  </w:num>
  <w:num w:numId="28">
    <w:abstractNumId w:val="27"/>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E4EBF"/>
    <w:rsid w:val="00002DFC"/>
    <w:rsid w:val="00011887"/>
    <w:rsid w:val="0004756D"/>
    <w:rsid w:val="00054931"/>
    <w:rsid w:val="001B122E"/>
    <w:rsid w:val="001B7C99"/>
    <w:rsid w:val="001D50F3"/>
    <w:rsid w:val="001E6CFE"/>
    <w:rsid w:val="001F4976"/>
    <w:rsid w:val="00201BA2"/>
    <w:rsid w:val="0020232C"/>
    <w:rsid w:val="002B4955"/>
    <w:rsid w:val="002B6F7B"/>
    <w:rsid w:val="002C540C"/>
    <w:rsid w:val="003038D3"/>
    <w:rsid w:val="00303A45"/>
    <w:rsid w:val="00335A4F"/>
    <w:rsid w:val="003422A2"/>
    <w:rsid w:val="0034498E"/>
    <w:rsid w:val="0035272F"/>
    <w:rsid w:val="00367FB7"/>
    <w:rsid w:val="00390FD3"/>
    <w:rsid w:val="003B6414"/>
    <w:rsid w:val="003C157A"/>
    <w:rsid w:val="003D1F85"/>
    <w:rsid w:val="003F70B3"/>
    <w:rsid w:val="004174FA"/>
    <w:rsid w:val="00435189"/>
    <w:rsid w:val="004A446C"/>
    <w:rsid w:val="004C42BD"/>
    <w:rsid w:val="004D359A"/>
    <w:rsid w:val="005710F8"/>
    <w:rsid w:val="00574EF3"/>
    <w:rsid w:val="005A234C"/>
    <w:rsid w:val="005D219B"/>
    <w:rsid w:val="005E4EBF"/>
    <w:rsid w:val="0062245A"/>
    <w:rsid w:val="00636E9D"/>
    <w:rsid w:val="006371F9"/>
    <w:rsid w:val="0065358F"/>
    <w:rsid w:val="006628F9"/>
    <w:rsid w:val="00674093"/>
    <w:rsid w:val="006A1B6F"/>
    <w:rsid w:val="006D3AF3"/>
    <w:rsid w:val="00801332"/>
    <w:rsid w:val="00833922"/>
    <w:rsid w:val="008616DF"/>
    <w:rsid w:val="008666F4"/>
    <w:rsid w:val="0087221C"/>
    <w:rsid w:val="00883426"/>
    <w:rsid w:val="008A604F"/>
    <w:rsid w:val="008B7395"/>
    <w:rsid w:val="008C2F83"/>
    <w:rsid w:val="009441A4"/>
    <w:rsid w:val="00951746"/>
    <w:rsid w:val="00952A13"/>
    <w:rsid w:val="00996625"/>
    <w:rsid w:val="00A31A47"/>
    <w:rsid w:val="00A72C3B"/>
    <w:rsid w:val="00A87542"/>
    <w:rsid w:val="00AB308C"/>
    <w:rsid w:val="00AB51CB"/>
    <w:rsid w:val="00AC21E0"/>
    <w:rsid w:val="00AF0780"/>
    <w:rsid w:val="00B05CE2"/>
    <w:rsid w:val="00B21EAD"/>
    <w:rsid w:val="00BE37DE"/>
    <w:rsid w:val="00BE6F67"/>
    <w:rsid w:val="00BF08FA"/>
    <w:rsid w:val="00BF4F77"/>
    <w:rsid w:val="00C11801"/>
    <w:rsid w:val="00C21C00"/>
    <w:rsid w:val="00C272C1"/>
    <w:rsid w:val="00C66065"/>
    <w:rsid w:val="00CC2F8F"/>
    <w:rsid w:val="00CD6EDA"/>
    <w:rsid w:val="00CF4193"/>
    <w:rsid w:val="00D23B68"/>
    <w:rsid w:val="00D3645D"/>
    <w:rsid w:val="00D74122"/>
    <w:rsid w:val="00D82D5F"/>
    <w:rsid w:val="00E17DC7"/>
    <w:rsid w:val="00E233D4"/>
    <w:rsid w:val="00E51EE5"/>
    <w:rsid w:val="00EB5CE0"/>
    <w:rsid w:val="00EC32CD"/>
    <w:rsid w:val="00ED3299"/>
    <w:rsid w:val="00F17A03"/>
    <w:rsid w:val="00F27FB6"/>
    <w:rsid w:val="00F57EF9"/>
    <w:rsid w:val="00F80EF2"/>
    <w:rsid w:val="00FA0C34"/>
    <w:rsid w:val="00FD7125"/>
    <w:rsid w:val="00FE14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31"/>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625"/>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72C3B"/>
    <w:rPr>
      <w:color w:val="0563C1" w:themeColor="hyperlink"/>
      <w:u w:val="single"/>
    </w:rPr>
  </w:style>
  <w:style w:type="character" w:customStyle="1" w:styleId="crayon-c">
    <w:name w:val="crayon-c"/>
    <w:basedOn w:val="DefaultParagraphFont"/>
    <w:rsid w:val="00054931"/>
  </w:style>
  <w:style w:type="character" w:customStyle="1" w:styleId="crayon-h">
    <w:name w:val="crayon-h"/>
    <w:basedOn w:val="DefaultParagraphFont"/>
    <w:rsid w:val="00054931"/>
  </w:style>
  <w:style w:type="character" w:customStyle="1" w:styleId="crayon-i">
    <w:name w:val="crayon-i"/>
    <w:basedOn w:val="DefaultParagraphFont"/>
    <w:rsid w:val="00054931"/>
  </w:style>
  <w:style w:type="character" w:customStyle="1" w:styleId="crayon-v">
    <w:name w:val="crayon-v"/>
    <w:basedOn w:val="DefaultParagraphFont"/>
    <w:rsid w:val="00054931"/>
  </w:style>
  <w:style w:type="character" w:customStyle="1" w:styleId="crayon-o">
    <w:name w:val="crayon-o"/>
    <w:basedOn w:val="DefaultParagraphFont"/>
    <w:rsid w:val="00054931"/>
  </w:style>
  <w:style w:type="character" w:customStyle="1" w:styleId="crayon-r">
    <w:name w:val="crayon-r"/>
    <w:basedOn w:val="DefaultParagraphFont"/>
    <w:rsid w:val="00054931"/>
  </w:style>
  <w:style w:type="character" w:customStyle="1" w:styleId="crayon-e">
    <w:name w:val="crayon-e"/>
    <w:basedOn w:val="DefaultParagraphFont"/>
    <w:rsid w:val="00054931"/>
  </w:style>
  <w:style w:type="character" w:customStyle="1" w:styleId="crayon-sy">
    <w:name w:val="crayon-sy"/>
    <w:basedOn w:val="DefaultParagraphFont"/>
    <w:rsid w:val="00054931"/>
  </w:style>
  <w:style w:type="character" w:customStyle="1" w:styleId="crayon-cn">
    <w:name w:val="crayon-cn"/>
    <w:basedOn w:val="DefaultParagraphFont"/>
    <w:rsid w:val="00054931"/>
  </w:style>
  <w:style w:type="paragraph" w:styleId="BalloonText">
    <w:name w:val="Balloon Text"/>
    <w:basedOn w:val="Normal"/>
    <w:link w:val="BalloonTextChar"/>
    <w:uiPriority w:val="99"/>
    <w:semiHidden/>
    <w:unhideWhenUsed/>
    <w:rsid w:val="00ED3299"/>
    <w:rPr>
      <w:rFonts w:ascii="Tahoma" w:hAnsi="Tahoma" w:cs="Tahoma"/>
      <w:sz w:val="16"/>
      <w:szCs w:val="16"/>
    </w:rPr>
  </w:style>
  <w:style w:type="character" w:customStyle="1" w:styleId="BalloonTextChar">
    <w:name w:val="Balloon Text Char"/>
    <w:basedOn w:val="DefaultParagraphFont"/>
    <w:link w:val="BalloonText"/>
    <w:uiPriority w:val="99"/>
    <w:semiHidden/>
    <w:rsid w:val="00ED3299"/>
    <w:rPr>
      <w:rFonts w:ascii="Tahoma" w:hAnsi="Tahoma" w:cs="Tahoma"/>
      <w:sz w:val="16"/>
      <w:szCs w:val="16"/>
      <w:lang w:eastAsia="en-GB"/>
    </w:rPr>
  </w:style>
  <w:style w:type="character" w:styleId="Strong">
    <w:name w:val="Strong"/>
    <w:basedOn w:val="DefaultParagraphFont"/>
    <w:uiPriority w:val="22"/>
    <w:qFormat/>
    <w:rsid w:val="00952A13"/>
    <w:rPr>
      <w:b/>
      <w:bCs/>
    </w:rPr>
  </w:style>
  <w:style w:type="paragraph" w:styleId="HTMLPreformatted">
    <w:name w:val="HTML Preformatted"/>
    <w:basedOn w:val="Normal"/>
    <w:link w:val="HTMLPreformattedChar"/>
    <w:uiPriority w:val="99"/>
    <w:semiHidden/>
    <w:unhideWhenUsed/>
    <w:rsid w:val="003F7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F70B3"/>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8B7395"/>
    <w:pPr>
      <w:spacing w:before="100" w:beforeAutospacing="1" w:after="100" w:afterAutospacing="1"/>
    </w:pPr>
    <w:rPr>
      <w:rFonts w:eastAsia="Times New Roman"/>
      <w:lang w:val="en-US" w:eastAsia="en-US"/>
    </w:rPr>
  </w:style>
</w:styles>
</file>

<file path=word/webSettings.xml><?xml version="1.0" encoding="utf-8"?>
<w:webSettings xmlns:r="http://schemas.openxmlformats.org/officeDocument/2006/relationships" xmlns:w="http://schemas.openxmlformats.org/wordprocessingml/2006/main">
  <w:divs>
    <w:div w:id="209925732">
      <w:bodyDiv w:val="1"/>
      <w:marLeft w:val="0"/>
      <w:marRight w:val="0"/>
      <w:marTop w:val="0"/>
      <w:marBottom w:val="0"/>
      <w:divBdr>
        <w:top w:val="none" w:sz="0" w:space="0" w:color="auto"/>
        <w:left w:val="none" w:sz="0" w:space="0" w:color="auto"/>
        <w:bottom w:val="none" w:sz="0" w:space="0" w:color="auto"/>
        <w:right w:val="none" w:sz="0" w:space="0" w:color="auto"/>
      </w:divBdr>
    </w:div>
    <w:div w:id="294944628">
      <w:bodyDiv w:val="1"/>
      <w:marLeft w:val="0"/>
      <w:marRight w:val="0"/>
      <w:marTop w:val="0"/>
      <w:marBottom w:val="0"/>
      <w:divBdr>
        <w:top w:val="none" w:sz="0" w:space="0" w:color="auto"/>
        <w:left w:val="none" w:sz="0" w:space="0" w:color="auto"/>
        <w:bottom w:val="none" w:sz="0" w:space="0" w:color="auto"/>
        <w:right w:val="none" w:sz="0" w:space="0" w:color="auto"/>
      </w:divBdr>
    </w:div>
    <w:div w:id="321079897">
      <w:bodyDiv w:val="1"/>
      <w:marLeft w:val="0"/>
      <w:marRight w:val="0"/>
      <w:marTop w:val="0"/>
      <w:marBottom w:val="0"/>
      <w:divBdr>
        <w:top w:val="none" w:sz="0" w:space="0" w:color="auto"/>
        <w:left w:val="none" w:sz="0" w:space="0" w:color="auto"/>
        <w:bottom w:val="none" w:sz="0" w:space="0" w:color="auto"/>
        <w:right w:val="none" w:sz="0" w:space="0" w:color="auto"/>
      </w:divBdr>
    </w:div>
    <w:div w:id="818229355">
      <w:bodyDiv w:val="1"/>
      <w:marLeft w:val="0"/>
      <w:marRight w:val="0"/>
      <w:marTop w:val="0"/>
      <w:marBottom w:val="0"/>
      <w:divBdr>
        <w:top w:val="none" w:sz="0" w:space="0" w:color="auto"/>
        <w:left w:val="none" w:sz="0" w:space="0" w:color="auto"/>
        <w:bottom w:val="none" w:sz="0" w:space="0" w:color="auto"/>
        <w:right w:val="none" w:sz="0" w:space="0" w:color="auto"/>
      </w:divBdr>
    </w:div>
    <w:div w:id="883758041">
      <w:bodyDiv w:val="1"/>
      <w:marLeft w:val="0"/>
      <w:marRight w:val="0"/>
      <w:marTop w:val="0"/>
      <w:marBottom w:val="0"/>
      <w:divBdr>
        <w:top w:val="none" w:sz="0" w:space="0" w:color="auto"/>
        <w:left w:val="none" w:sz="0" w:space="0" w:color="auto"/>
        <w:bottom w:val="none" w:sz="0" w:space="0" w:color="auto"/>
        <w:right w:val="none" w:sz="0" w:space="0" w:color="auto"/>
      </w:divBdr>
    </w:div>
    <w:div w:id="948195855">
      <w:bodyDiv w:val="1"/>
      <w:marLeft w:val="0"/>
      <w:marRight w:val="0"/>
      <w:marTop w:val="0"/>
      <w:marBottom w:val="0"/>
      <w:divBdr>
        <w:top w:val="none" w:sz="0" w:space="0" w:color="auto"/>
        <w:left w:val="none" w:sz="0" w:space="0" w:color="auto"/>
        <w:bottom w:val="none" w:sz="0" w:space="0" w:color="auto"/>
        <w:right w:val="none" w:sz="0" w:space="0" w:color="auto"/>
      </w:divBdr>
    </w:div>
    <w:div w:id="1374962600">
      <w:bodyDiv w:val="1"/>
      <w:marLeft w:val="0"/>
      <w:marRight w:val="0"/>
      <w:marTop w:val="0"/>
      <w:marBottom w:val="0"/>
      <w:divBdr>
        <w:top w:val="none" w:sz="0" w:space="0" w:color="auto"/>
        <w:left w:val="none" w:sz="0" w:space="0" w:color="auto"/>
        <w:bottom w:val="none" w:sz="0" w:space="0" w:color="auto"/>
        <w:right w:val="none" w:sz="0" w:space="0" w:color="auto"/>
      </w:divBdr>
    </w:div>
    <w:div w:id="1668244073">
      <w:bodyDiv w:val="1"/>
      <w:marLeft w:val="0"/>
      <w:marRight w:val="0"/>
      <w:marTop w:val="0"/>
      <w:marBottom w:val="0"/>
      <w:divBdr>
        <w:top w:val="none" w:sz="0" w:space="0" w:color="auto"/>
        <w:left w:val="none" w:sz="0" w:space="0" w:color="auto"/>
        <w:bottom w:val="none" w:sz="0" w:space="0" w:color="auto"/>
        <w:right w:val="none" w:sz="0" w:space="0" w:color="auto"/>
      </w:divBdr>
    </w:div>
    <w:div w:id="1680934381">
      <w:bodyDiv w:val="1"/>
      <w:marLeft w:val="0"/>
      <w:marRight w:val="0"/>
      <w:marTop w:val="0"/>
      <w:marBottom w:val="0"/>
      <w:divBdr>
        <w:top w:val="none" w:sz="0" w:space="0" w:color="auto"/>
        <w:left w:val="none" w:sz="0" w:space="0" w:color="auto"/>
        <w:bottom w:val="none" w:sz="0" w:space="0" w:color="auto"/>
        <w:right w:val="none" w:sz="0" w:space="0" w:color="auto"/>
      </w:divBdr>
    </w:div>
    <w:div w:id="17113429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material.com/how-to-locate-element-by-class-name-locator/" TargetMode="External"/><Relationship Id="rId13" Type="http://schemas.openxmlformats.org/officeDocument/2006/relationships/hyperlink" Target="http://www.softwaretestingmaterial.com/how-to-locate-element-by-xpath-locator/" TargetMode="External"/><Relationship Id="rId18" Type="http://schemas.openxmlformats.org/officeDocument/2006/relationships/hyperlink" Target="http://www.softwaretestingmaterial.com/webdriverwait-selenium-webdriver/" TargetMode="External"/><Relationship Id="rId26" Type="http://schemas.openxmlformats.org/officeDocument/2006/relationships/hyperlink" Target="http://www.softwaretestingmaterial.com/resize-browser-window-using-selenium-webdriver/" TargetMode="External"/><Relationship Id="rId3" Type="http://schemas.openxmlformats.org/officeDocument/2006/relationships/styles" Target="styles.xml"/><Relationship Id="rId21" Type="http://schemas.openxmlformats.org/officeDocument/2006/relationships/hyperlink" Target="http://www.softwaretestingmaterial.com/mouse-hover-actions-using-selenium/" TargetMode="External"/><Relationship Id="rId34" Type="http://schemas.openxmlformats.org/officeDocument/2006/relationships/theme" Target="theme/theme1.xml"/><Relationship Id="rId7" Type="http://schemas.openxmlformats.org/officeDocument/2006/relationships/hyperlink" Target="http://www.softwaretestingmaterial.com/how-to-locate-element-by-id-locator/" TargetMode="External"/><Relationship Id="rId12" Type="http://schemas.openxmlformats.org/officeDocument/2006/relationships/hyperlink" Target="http://www.softwaretestingmaterial.com/how-to-locate-element-by-link-text-and-partial-link-text-locator/" TargetMode="External"/><Relationship Id="rId17" Type="http://schemas.openxmlformats.org/officeDocument/2006/relationships/hyperlink" Target="http://www.softwaretestingmaterial.com/implicit-waits-selenium-webdriver/" TargetMode="External"/><Relationship Id="rId25" Type="http://schemas.openxmlformats.org/officeDocument/2006/relationships/hyperlink" Target="http://www.softwaretestingmaterial.com/mssql-database-testing-using-seleniu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dmin:admin123@xyz.com" TargetMode="External"/><Relationship Id="rId20" Type="http://schemas.openxmlformats.org/officeDocument/2006/relationships/hyperlink" Target="http://www.softwaretestingmaterial.com/handle-drop-down-and-multi-select-list-using-selenium/" TargetMode="External"/><Relationship Id="rId29" Type="http://schemas.openxmlformats.org/officeDocument/2006/relationships/hyperlink" Target="http://www.softwaretestingmaterial.com/double-click-action-selenium/" TargetMode="External"/><Relationship Id="rId1" Type="http://schemas.openxmlformats.org/officeDocument/2006/relationships/customXml" Target="../customXml/item1.xml"/><Relationship Id="rId6" Type="http://schemas.openxmlformats.org/officeDocument/2006/relationships/hyperlink" Target="https://www.guru99.com/test-case.html" TargetMode="External"/><Relationship Id="rId11" Type="http://schemas.openxmlformats.org/officeDocument/2006/relationships/hyperlink" Target="http://www.softwaretestingmaterial.com/how-to-locate-element-by-link-text-and-partial-link-text-locator/" TargetMode="External"/><Relationship Id="rId24" Type="http://schemas.openxmlformats.org/officeDocument/2006/relationships/hyperlink" Target="http://www.softwaretestingmaterial.com/upload-file-using-autoit/" TargetMode="External"/><Relationship Id="rId32" Type="http://schemas.openxmlformats.org/officeDocument/2006/relationships/hyperlink" Target="https://www.softwaretestinghelp.com/exception-handling-framework-selenium-tutorial-19/"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softwaretestingmaterial.com/broken-links-using-selenium/" TargetMode="External"/><Relationship Id="rId28" Type="http://schemas.openxmlformats.org/officeDocument/2006/relationships/hyperlink" Target="http://www.softwaretestingmaterial.com/selenium-right-click-action/" TargetMode="External"/><Relationship Id="rId10" Type="http://schemas.openxmlformats.org/officeDocument/2006/relationships/hyperlink" Target="http://www.softwaretestingmaterial.com/how-to-locate-element-by-tag-name-locator/" TargetMode="External"/><Relationship Id="rId19" Type="http://schemas.openxmlformats.org/officeDocument/2006/relationships/hyperlink" Target="http://www.softwaretestingmaterial.com/selenium-fluentwait/" TargetMode="External"/><Relationship Id="rId31" Type="http://schemas.openxmlformats.org/officeDocument/2006/relationships/hyperlink" Target="http://www.softwaretestingmaterial.com/highlight-element-using-selenium/" TargetMode="External"/><Relationship Id="rId4" Type="http://schemas.openxmlformats.org/officeDocument/2006/relationships/settings" Target="settings.xml"/><Relationship Id="rId9" Type="http://schemas.openxmlformats.org/officeDocument/2006/relationships/hyperlink" Target="http://www.softwaretestingmaterial.com/how-to-locate-element-by-name-locator/" TargetMode="External"/><Relationship Id="rId14" Type="http://schemas.openxmlformats.org/officeDocument/2006/relationships/hyperlink" Target="http://www.softwaretestingmaterial.com/css-selectors-selenium-webdriver-2/" TargetMode="External"/><Relationship Id="rId22" Type="http://schemas.openxmlformats.org/officeDocument/2006/relationships/hyperlink" Target="http://www.softwaretestingmaterial.com/javascript-alerts-popups-selenium/" TargetMode="External"/><Relationship Id="rId27" Type="http://schemas.openxmlformats.org/officeDocument/2006/relationships/hyperlink" Target="http://www.softwaretestingmaterial.com/scroll-web-page-using-selenium-webdriver/" TargetMode="External"/><Relationship Id="rId30" Type="http://schemas.openxmlformats.org/officeDocument/2006/relationships/hyperlink" Target="http://www.softwaretestingmaterial.com/drag-and-drop-using-actions-class-in-sele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B59ED-E2C0-4382-A388-69A1EB61E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19</Pages>
  <Words>5881</Words>
  <Characters>33528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DELL</cp:lastModifiedBy>
  <cp:revision>30</cp:revision>
  <dcterms:created xsi:type="dcterms:W3CDTF">2017-11-05T14:02:00Z</dcterms:created>
  <dcterms:modified xsi:type="dcterms:W3CDTF">2020-08-19T03:00:00Z</dcterms:modified>
</cp:coreProperties>
</file>